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JPG" ContentType="image/jpe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3.xml" ContentType="application/xml"/>
  <Override PartName="/customXml/itemProps3.xml" ContentType="application/vnd.openxmlformats-officedocument.customXmlProperties+xml"/>
  <Override PartName="/word/footnotes.xml" ContentType="application/vnd.openxmlformats-officedocument.wordprocessingml.footnotes+xml"/>
  <Override PartName="/word/header2.xml" ContentType="application/vnd.openxmlformats-officedocument.wordprocessingml.header+xml"/>
  <Override PartName="/word/fontTable.xml" ContentType="application/vnd.openxmlformats-officedocument.wordprocessingml.fontTable+xml"/>
  <Override PartName="/customXml/item2.xml" ContentType="application/xml"/>
  <Override PartName="/customXml/itemProps2.xml" ContentType="application/vnd.openxmlformats-officedocument.customXmlProperties+xml"/>
  <Override PartName="/word/footer3.xml" ContentType="application/vnd.openxmlformats-officedocument.wordprocessingml.footer+xml"/>
  <Override PartName="/customXml/item1.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B1AB8" w:rsidR="000163F3" w:rsidP="003775C2" w:rsidRDefault="002D0A12" w14:paraId="013A4C31" w14:textId="641E5E7E">
      <w:pPr>
        <w:ind w:left="0"/>
        <w:jc w:val="center"/>
        <w:rPr>
          <w:b/>
          <w:bCs/>
          <w:noProof/>
          <w:color w:val="auto"/>
          <w:sz w:val="48"/>
          <w:szCs w:val="48"/>
        </w:rPr>
      </w:pPr>
      <w:r>
        <w:rPr>
          <w:b/>
          <w:bCs/>
          <w:noProof/>
          <w:color w:val="auto"/>
          <w:sz w:val="48"/>
          <w:szCs w:val="48"/>
        </w:rPr>
        <w:t>Daily Paperwork</w:t>
      </w:r>
      <w:r w:rsidRPr="000C3E3E" w:rsidR="00FA3D10">
        <w:rPr>
          <w:b/>
          <w:bCs/>
          <w:noProof/>
          <w:color w:val="auto"/>
          <w:sz w:val="48"/>
          <w:szCs w:val="48"/>
        </w:rPr>
        <w:t xml:space="preserve"> </w:t>
      </w:r>
      <w:r w:rsidRPr="000C3E3E" w:rsidR="00293D21">
        <w:rPr>
          <w:b/>
          <w:bCs/>
          <w:noProof/>
          <w:color w:val="auto"/>
          <w:sz w:val="48"/>
          <w:szCs w:val="48"/>
        </w:rPr>
        <mc:AlternateContent>
          <mc:Choice Requires="wps">
            <w:drawing>
              <wp:anchor distT="45720" distB="45720" distL="114300" distR="114300" simplePos="0" relativeHeight="251658241" behindDoc="0" locked="0" layoutInCell="1" allowOverlap="1" wp14:editId="616CA239" wp14:anchorId="7480E427">
                <wp:simplePos x="0" y="0"/>
                <wp:positionH relativeFrom="margin">
                  <wp:posOffset>-219075</wp:posOffset>
                </wp:positionH>
                <wp:positionV relativeFrom="paragraph">
                  <wp:posOffset>733425</wp:posOffset>
                </wp:positionV>
                <wp:extent cx="7353300" cy="361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293D21" w:rsidRDefault="00F66D62" w14:paraId="1B9B97E7" w14:textId="44765F53">
                            <w:pPr>
                              <w:ind w:left="0"/>
                              <w:jc w:val="center"/>
                              <w:rPr>
                                <w:b/>
                                <w:bCs/>
                                <w:color w:val="FFFFFF" w:themeColor="background1"/>
                                <w:sz w:val="36"/>
                                <w:szCs w:val="36"/>
                                <w:lang w:val="en-CA"/>
                              </w:rPr>
                            </w:pPr>
                            <w:r>
                              <w:rPr>
                                <w:b/>
                                <w:bCs/>
                                <w:color w:val="FFFFFF" w:themeColor="background1"/>
                                <w:sz w:val="36"/>
                                <w:szCs w:val="36"/>
                                <w:lang w:val="en-CA"/>
                              </w:rPr>
                              <w:t>Daily Paperwork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480E427">
                <v:stroke joinstyle="miter"/>
                <v:path gradientshapeok="t" o:connecttype="rect"/>
              </v:shapetype>
              <v:shape id="Text Box 2" style="position:absolute;left:0;text-align:left;margin-left:-17.25pt;margin-top:57.75pt;width:579pt;height:28.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">
                <v:textbox>
                  <w:txbxContent>
                    <w:p w:rsidRPr="00293D21" w:rsidR="00F66D62" w:rsidP="00293D21" w:rsidRDefault="00F66D62" w14:paraId="1B9B97E7" w14:textId="44765F53">
                      <w:pPr>
                        <w:ind w:left="0"/>
                        <w:jc w:val="center"/>
                        <w:rPr>
                          <w:b/>
                          <w:bCs/>
                          <w:color w:val="FFFFFF" w:themeColor="background1"/>
                          <w:sz w:val="36"/>
                          <w:szCs w:val="36"/>
                          <w:lang w:val="en-CA"/>
                        </w:rPr>
                      </w:pPr>
                      <w:r>
                        <w:rPr>
                          <w:b/>
                          <w:bCs/>
                          <w:color w:val="FFFFFF" w:themeColor="background1"/>
                          <w:sz w:val="36"/>
                          <w:szCs w:val="36"/>
                          <w:lang w:val="en-CA"/>
                        </w:rPr>
                        <w:t>Daily Paperwork</w:t>
                      </w:r>
                    </w:p>
                  </w:txbxContent>
                </v:textbox>
                <w10:wrap type="square" anchorx="margin"/>
              </v:shape>
            </w:pict>
          </mc:Fallback>
        </mc:AlternateContent>
      </w:r>
      <w:r w:rsidRPr="000C3E3E" w:rsidR="00127F3B">
        <w:rPr>
          <w:b/>
          <w:bCs/>
          <w:noProof/>
          <w:color w:val="auto"/>
          <w:sz w:val="48"/>
          <w:szCs w:val="48"/>
        </w:rPr>
        <w:drawing>
          <wp:anchor distT="0" distB="0" distL="114300" distR="114300" simplePos="0" relativeHeight="251658240" behindDoc="0" locked="0" layoutInCell="1" allowOverlap="1" wp14:editId="73598374" wp14:anchorId="3F6BFDDC">
            <wp:simplePos x="0" y="0"/>
            <wp:positionH relativeFrom="column">
              <wp:posOffset>5321875</wp:posOffset>
            </wp:positionH>
            <wp:positionV relativeFrom="paragraph">
              <wp:posOffset>114301</wp:posOffset>
            </wp:positionV>
            <wp:extent cx="1370390" cy="381000"/>
            <wp:effectExtent l="0" t="0" r="1270" b="0"/>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74526" cy="382150"/>
                    </a:xfrm>
                    <a:prstGeom prst="rect">
                      <a:avLst/>
                    </a:prstGeom>
                  </pic:spPr>
                </pic:pic>
              </a:graphicData>
            </a:graphic>
            <wp14:sizeRelH relativeFrom="margin">
              <wp14:pctWidth>0</wp14:pctWidth>
            </wp14:sizeRelH>
            <wp14:sizeRelV relativeFrom="margin">
              <wp14:pctHeight>0</wp14:pctHeight>
            </wp14:sizeRelV>
          </wp:anchor>
        </w:drawing>
      </w:r>
      <w:r w:rsidRPr="000C3E3E" w:rsidR="00293D21">
        <w:rPr>
          <w:b/>
          <w:bCs/>
          <w:color w:val="auto"/>
          <w:sz w:val="48"/>
          <w:szCs w:val="48"/>
        </w:rPr>
        <w:br/>
      </w:r>
      <w:r w:rsidR="007264E1">
        <w:rPr>
          <w:color w:val="auto"/>
        </w:rPr>
        <w:t xml:space="preserve">Job </w:t>
      </w:r>
      <w:r w:rsidRPr="000C3E3E" w:rsidR="00293D21">
        <w:rPr>
          <w:color w:val="auto"/>
        </w:rPr>
        <w:t xml:space="preserve">#:  </w:t>
      </w:r>
      <w:sdt>
        <w:sdtPr>
          <w:rPr>
            <w:color w:val="auto"/>
          </w:rPr>
          <w:alias w:val="DispatchID"/>
          <w:tag w:val="DispatchID"/>
          <w:id w:val="1515568600"/>
          <w:placeholder>
            <w:docPart w:val="289249FD97A94E79B553751A8AF2DFD9"/>
          </w:placeholder>
          <w:text/>
        </w:sdtPr>
        <w:sdtEndPr/>
        <w:sdtContent>
          <w:proofErr w:type="spellStart"/>
          <w:r w:rsidR="007264E1">
            <w:rPr>
              <w:color w:val="auto"/>
            </w:rPr>
            <w:t>40725</w:t>
          </w:r>
          <w:proofErr w:type="spellEnd"/>
        </w:sdtContent>
      </w:sdt>
    </w:p>
    <w:tbl>
      <w:tblPr>
        <w:tblStyle w:val="TableGrid"/>
        <w:tblW w:w="11483" w:type="dxa"/>
        <w:tblInd w:w="-289" w:type="dxa"/>
        <w:tblLook w:val="04A0" w:firstRow="1" w:lastRow="0" w:firstColumn="1" w:lastColumn="0" w:noHBand="0" w:noVBand="1"/>
      </w:tblPr>
      <w:tblGrid>
        <w:gridCol w:w="2552"/>
        <w:gridCol w:w="3261"/>
        <w:gridCol w:w="2716"/>
        <w:gridCol w:w="2954"/>
      </w:tblGrid>
      <w:tr w:rsidR="005D1036" w:rsidTr="000F590B" w14:paraId="1BE3C442" w14:textId="77777777">
        <w:tc>
          <w:tcPr>
            <w:tcW w:w="2552" w:type="dxa"/>
          </w:tcPr>
          <w:p w:rsidR="005D1036" w:rsidP="005D1036" w:rsidRDefault="005D1036" w14:paraId="7609F849" w14:textId="0910E74A">
            <w:pPr>
              <w:ind w:left="0"/>
              <w:rPr>
                <w:color w:val="000000" w:themeColor="text1"/>
              </w:rPr>
            </w:pPr>
            <w:r>
              <w:rPr>
                <w:color w:val="000000" w:themeColor="text1"/>
              </w:rPr>
              <w:t>Customer</w:t>
            </w:r>
          </w:p>
        </w:tc>
        <w:sdt>
          <w:sdtPr>
            <w:rPr>
              <w:color w:val="000000" w:themeColor="text1"/>
            </w:rPr>
            <w:alias w:val="Customer"/>
            <w:tag w:val="Customer"/>
            <w:id w:val="-1187601282"/>
            <w:placeholder>
              <w:docPart w:val="9C6EADBDCBEA40629D842DDFB94980A4"/>
            </w:placeholder>
            <w:showingPlcHdr/>
            <w:text/>
          </w:sdtPr>
          <w:sdtEndPr/>
          <w:sdtContent>
            <w:tc>
              <w:tcPr>
                <w:tcW w:w="3261" w:type="dxa"/>
              </w:tcPr>
              <w:p w:rsidR="005D1036" w:rsidP="005D1036" w:rsidRDefault="005D1036" w14:paraId="7786F53D" w14:textId="3BEF6442">
                <w:pPr>
                  <w:ind w:left="0"/>
                  <w:rPr>
                    <w:color w:val="000000" w:themeColor="text1"/>
                  </w:rPr>
                </w:pPr>
                <w:r>
                  <w:rPr>
                    <w:color w:val="000000" w:themeColor="text1"/>
                  </w:rPr>
                  <w:t>KLS Earthworks</w:t>
                </w:r>
              </w:p>
            </w:tc>
          </w:sdtContent>
        </w:sdt>
        <w:tc>
          <w:tcPr>
            <w:tcW w:w="2716" w:type="dxa"/>
          </w:tcPr>
          <w:p w:rsidR="005D1036" w:rsidP="005D1036" w:rsidRDefault="005D1036" w14:paraId="0F7B1495" w14:textId="565DBC65">
            <w:pPr>
              <w:ind w:left="0"/>
              <w:rPr>
                <w:color w:val="000000" w:themeColor="text1"/>
              </w:rPr>
            </w:pPr>
            <w:r>
              <w:rPr>
                <w:color w:val="000000" w:themeColor="text1"/>
              </w:rPr>
              <w:t>Date</w:t>
            </w:r>
          </w:p>
        </w:tc>
        <w:sdt>
          <w:sdtPr>
            <w:rPr>
              <w:color w:val="000000" w:themeColor="text1"/>
            </w:rPr>
            <w:alias w:val="Date"/>
            <w:tag w:val="Date"/>
            <w:id w:val="1803118689"/>
            <w:placeholder>
              <w:docPart w:val="22C1026599EB4701A275F735468501C8"/>
            </w:placeholder>
            <w:showingPlcHdr/>
            <w:text/>
          </w:sdtPr>
          <w:sdtEndPr/>
          <w:sdtContent>
            <w:tc>
              <w:tcPr>
                <w:tcW w:w="2954" w:type="dxa"/>
              </w:tcPr>
              <w:p w:rsidR="005D1036" w:rsidP="005D1036" w:rsidRDefault="005D1036" w14:paraId="7FD14F7F" w14:textId="65115424">
                <w:pPr>
                  <w:ind w:left="0"/>
                  <w:rPr>
                    <w:color w:val="000000" w:themeColor="text1"/>
                  </w:rPr>
                </w:pPr>
                <w:r>
                  <w:rPr>
                    <w:color w:val="000000" w:themeColor="text1"/>
                  </w:rPr>
                  <w:t>05/18/2021 08:30</w:t>
                </w:r>
              </w:p>
            </w:tc>
          </w:sdtContent>
        </w:sdt>
      </w:tr>
      <w:tr w:rsidR="005D1036" w:rsidTr="000F590B" w14:paraId="0DB11128" w14:textId="77777777">
        <w:tc>
          <w:tcPr>
            <w:tcW w:w="2552" w:type="dxa"/>
          </w:tcPr>
          <w:p w:rsidR="005D1036" w:rsidP="005D1036" w:rsidRDefault="005D1036" w14:paraId="0BECDB0A" w14:textId="5F24500D">
            <w:pPr>
              <w:ind w:left="0"/>
              <w:rPr>
                <w:color w:val="000000" w:themeColor="text1"/>
              </w:rPr>
            </w:pPr>
            <w:r>
              <w:rPr>
                <w:color w:val="000000" w:themeColor="text1"/>
              </w:rPr>
              <w:t>Address</w:t>
            </w:r>
          </w:p>
        </w:tc>
        <w:sdt>
          <w:sdtPr>
            <w:rPr>
              <w:color w:val="000000" w:themeColor="text1"/>
            </w:rPr>
            <w:alias w:val="Address"/>
            <w:tag w:val="Address"/>
            <w:id w:val="-1024787552"/>
            <w:placeholder>
              <w:docPart w:val="0A7BD611683146AF89610EB96B463444"/>
            </w:placeholder>
            <w:showingPlcHdr/>
            <w:text/>
          </w:sdtPr>
          <w:sdtEndPr/>
          <w:sdtContent>
            <w:tc>
              <w:tcPr>
                <w:tcW w:w="3261" w:type="dxa"/>
              </w:tcPr>
              <w:p w:rsidR="005D1036" w:rsidP="005D1036" w:rsidRDefault="005D1036" w14:paraId="189BD7EA" w14:textId="1F034548">
                <w:pPr>
                  <w:ind w:left="0"/>
                  <w:rPr>
                    <w:color w:val="000000" w:themeColor="text1"/>
                  </w:rPr>
                </w:pPr>
                <w:r w:rsidRPr="0039266F">
                  <w:rPr>
                    <w:rStyle w:val="PlaceholderText"/>
                    <w:color w:val="auto"/>
                  </w:rPr>
                  <w:t>BMO Centre at 20 Roundup Way SE</w:t>
                </w:r>
              </w:p>
            </w:tc>
          </w:sdtContent>
        </w:sdt>
        <w:tc>
          <w:tcPr>
            <w:tcW w:w="2716" w:type="dxa"/>
          </w:tcPr>
          <w:p w:rsidR="005D1036" w:rsidP="005D1036" w:rsidRDefault="005D1036" w14:paraId="2DB6F836" w14:textId="08DC7AF8">
            <w:pPr>
              <w:ind w:left="0"/>
              <w:rPr>
                <w:color w:val="000000" w:themeColor="text1"/>
              </w:rPr>
            </w:pPr>
            <w:r>
              <w:rPr>
                <w:color w:val="000000" w:themeColor="text1"/>
              </w:rPr>
              <w:t>Planned Scope</w:t>
            </w:r>
          </w:p>
        </w:tc>
        <w:sdt>
          <w:sdtPr>
            <w:rPr>
              <w:color w:val="000000" w:themeColor="text1"/>
            </w:rPr>
            <w:alias w:val="Descriptionofwork"/>
            <w:tag w:val="Descriptionofwork"/>
            <w:id w:val="1099753170"/>
            <w:placeholder>
              <w:docPart w:val="DE2294335DAF48E5B2074FF252344914"/>
            </w:placeholder>
            <w:showingPlcHdr/>
            <w:text/>
          </w:sdtPr>
          <w:sdtEndPr/>
          <w:sdtContent>
            <w:tc>
              <w:tcPr>
                <w:tcW w:w="2954" w:type="dxa"/>
              </w:tcPr>
              <w:p w:rsidR="005D1036" w:rsidP="005D1036" w:rsidRDefault="005D1036" w14:paraId="5F5CFF0A" w14:textId="0D6622FC">
                <w:pPr>
                  <w:ind w:left="0"/>
                  <w:rPr>
                    <w:color w:val="000000" w:themeColor="text1"/>
                  </w:rPr>
                </w:pPr>
                <w:r>
                  <w:rPr>
                    <w:color w:val="000000" w:themeColor="text1"/>
                  </w:rPr>
                  <w:t>Expose Utilities</w:t>
                </w:r>
              </w:p>
            </w:tc>
          </w:sdtContent>
        </w:sdt>
      </w:tr>
      <w:tr w:rsidR="005D1036" w:rsidTr="000F590B" w14:paraId="651CAF33" w14:textId="77777777">
        <w:tc>
          <w:tcPr>
            <w:tcW w:w="2552" w:type="dxa"/>
          </w:tcPr>
          <w:p w:rsidR="005D1036" w:rsidP="005D1036" w:rsidRDefault="005D1036" w14:paraId="5CEBDBEF" w14:textId="1AA72283">
            <w:pPr>
              <w:ind w:left="0"/>
              <w:rPr>
                <w:color w:val="000000" w:themeColor="text1"/>
              </w:rPr>
            </w:pPr>
            <w:r>
              <w:rPr>
                <w:color w:val="000000" w:themeColor="text1"/>
              </w:rPr>
              <w:t>Contact Person</w:t>
            </w:r>
          </w:p>
        </w:tc>
        <w:sdt>
          <w:sdtPr>
            <w:rPr>
              <w:color w:val="000000" w:themeColor="text1"/>
            </w:rPr>
            <w:alias w:val="ContactPerson"/>
            <w:tag w:val="ContactPerson"/>
            <w:id w:val="867571684"/>
            <w:placeholder>
              <w:docPart w:val="D54068D8E5D54378A6CFD76DFF8626C0"/>
            </w:placeholder>
            <w:showingPlcHdr/>
            <w:text/>
          </w:sdtPr>
          <w:sdtEndPr/>
          <w:sdtContent>
            <w:tc>
              <w:tcPr>
                <w:tcW w:w="3261" w:type="dxa"/>
              </w:tcPr>
              <w:p w:rsidR="005D1036" w:rsidP="005D1036" w:rsidRDefault="005D1036" w14:paraId="5F6146B3" w14:textId="52EE6F39">
                <w:pPr>
                  <w:ind w:left="0"/>
                  <w:rPr>
                    <w:color w:val="000000" w:themeColor="text1"/>
                  </w:rPr>
                </w:pPr>
                <w:r>
                  <w:rPr>
                    <w:color w:val="000000" w:themeColor="text1"/>
                  </w:rPr>
                  <w:t>Moe</w:t>
                </w:r>
              </w:p>
            </w:tc>
          </w:sdtContent>
        </w:sdt>
        <w:tc>
          <w:tcPr>
            <w:tcW w:w="2716" w:type="dxa"/>
          </w:tcPr>
          <w:p w:rsidR="005D1036" w:rsidP="005D1036" w:rsidRDefault="005D1036" w14:paraId="31E229EE" w14:textId="4AB0338E">
            <w:pPr>
              <w:ind w:left="0"/>
              <w:rPr>
                <w:color w:val="000000" w:themeColor="text1"/>
              </w:rPr>
            </w:pPr>
            <w:r>
              <w:rPr>
                <w:color w:val="000000" w:themeColor="text1"/>
              </w:rPr>
              <w:t>Operator Name</w:t>
            </w:r>
          </w:p>
        </w:tc>
        <w:sdt>
          <w:sdtPr>
            <w:rPr>
              <w:color w:val="000000" w:themeColor="text1"/>
            </w:rPr>
            <w:alias w:val="Operator"/>
            <w:tag w:val="Operator"/>
            <w:id w:val="1001085582"/>
            <w:placeholder>
              <w:docPart w:val="C8C85B47015442D68C16536563CA850B"/>
            </w:placeholder>
            <w:showingPlcHdr/>
            <w:text/>
          </w:sdtPr>
          <w:sdtEndPr/>
          <w:sdtContent>
            <w:tc>
              <w:tcPr>
                <w:tcW w:w="2954" w:type="dxa"/>
              </w:tcPr>
              <w:p w:rsidR="005D1036" w:rsidP="005D1036" w:rsidRDefault="005D1036" w14:paraId="4C6F4E53" w14:textId="64B6A74D">
                <w:pPr>
                  <w:ind w:left="0"/>
                  <w:rPr>
                    <w:color w:val="000000" w:themeColor="text1"/>
                  </w:rPr>
                </w:pPr>
                <w:r>
                  <w:rPr>
                    <w:color w:val="000000" w:themeColor="text1"/>
                  </w:rPr>
                  <w:t>Jason Duenk</w:t>
                </w:r>
              </w:p>
            </w:tc>
          </w:sdtContent>
        </w:sdt>
      </w:tr>
      <w:tr w:rsidR="005D1036" w:rsidTr="000F590B" w14:paraId="2415A92A" w14:textId="77777777">
        <w:tc>
          <w:tcPr>
            <w:tcW w:w="2552" w:type="dxa"/>
          </w:tcPr>
          <w:p w:rsidR="005D1036" w:rsidP="005D1036" w:rsidRDefault="005D1036" w14:paraId="187A2AB2" w14:textId="749BE7F2">
            <w:pPr>
              <w:ind w:left="0"/>
              <w:rPr>
                <w:color w:val="000000" w:themeColor="text1"/>
              </w:rPr>
            </w:pPr>
            <w:r>
              <w:rPr>
                <w:color w:val="000000" w:themeColor="text1"/>
              </w:rPr>
              <w:t>Contact Phone</w:t>
            </w:r>
          </w:p>
        </w:tc>
        <w:sdt>
          <w:sdtPr>
            <w:rPr>
              <w:color w:val="000000" w:themeColor="text1"/>
            </w:rPr>
            <w:alias w:val="ContactPhone"/>
            <w:tag w:val="ContactPhone"/>
            <w:id w:val="1924834824"/>
            <w:placeholder>
              <w:docPart w:val="7278376F12D64541ABD30D22DCADBD2E"/>
            </w:placeholder>
            <w:showingPlcHdr/>
            <w:text/>
          </w:sdtPr>
          <w:sdtEndPr/>
          <w:sdtContent>
            <w:tc>
              <w:tcPr>
                <w:tcW w:w="3261" w:type="dxa"/>
              </w:tcPr>
              <w:p w:rsidR="005D1036" w:rsidP="005D1036" w:rsidRDefault="005D1036" w14:paraId="21C4A91C" w14:textId="268E36BA">
                <w:pPr>
                  <w:ind w:left="0"/>
                  <w:rPr>
                    <w:color w:val="000000" w:themeColor="text1"/>
                  </w:rPr>
                </w:pPr>
                <w:r>
                  <w:rPr>
                    <w:color w:val="000000" w:themeColor="text1"/>
                  </w:rPr>
                  <w:t>403-700-3137</w:t>
                </w:r>
              </w:p>
            </w:tc>
          </w:sdtContent>
        </w:sdt>
        <w:tc>
          <w:tcPr>
            <w:tcW w:w="2716" w:type="dxa"/>
          </w:tcPr>
          <w:p w:rsidR="005D1036" w:rsidP="005D1036" w:rsidRDefault="005D1036" w14:paraId="109864BA" w14:textId="10EBC8A7">
            <w:pPr>
              <w:ind w:left="0"/>
              <w:rPr>
                <w:color w:val="000000" w:themeColor="text1"/>
              </w:rPr>
            </w:pPr>
            <w:proofErr w:type="spellStart"/>
            <w:r>
              <w:rPr>
                <w:color w:val="000000" w:themeColor="text1"/>
              </w:rPr>
              <w:t>Swamper</w:t>
            </w:r>
            <w:proofErr w:type="spellEnd"/>
            <w:r>
              <w:rPr>
                <w:color w:val="000000" w:themeColor="text1"/>
              </w:rPr>
              <w:t xml:space="preserve"> Name</w:t>
            </w:r>
          </w:p>
        </w:tc>
        <w:sdt>
          <w:sdtPr>
            <w:rPr>
              <w:color w:val="000000" w:themeColor="text1"/>
            </w:rPr>
            <w:alias w:val="Swamper"/>
            <w:tag w:val="Swamper"/>
            <w:id w:val="-1368990548"/>
            <w:placeholder>
              <w:docPart w:val="18E8EEF8BF324107B144AC4A4DCBAB53"/>
            </w:placeholder>
            <w:showingPlcHdr/>
            <w:text/>
          </w:sdtPr>
          <w:sdtEndPr/>
          <w:sdtContent>
            <w:tc>
              <w:tcPr>
                <w:tcW w:w="2954" w:type="dxa"/>
              </w:tcPr>
              <w:p w:rsidR="005D1036" w:rsidP="005D1036" w:rsidRDefault="005D1036" w14:paraId="415CE6F9" w14:textId="407D5F5F">
                <w:pPr>
                  <w:ind w:left="0"/>
                  <w:rPr>
                    <w:color w:val="000000" w:themeColor="text1"/>
                  </w:rPr>
                </w:pPr>
                <w:r>
                  <w:rPr>
                    <w:color w:val="000000" w:themeColor="text1"/>
                  </w:rPr>
                  <w:t>Darrell Wardberg</w:t>
                </w:r>
              </w:p>
            </w:tc>
          </w:sdtContent>
        </w:sdt>
      </w:tr>
      <w:tr w:rsidR="005D1036" w:rsidTr="000F590B" w14:paraId="160D0228" w14:textId="77777777">
        <w:tc>
          <w:tcPr>
            <w:tcW w:w="2552" w:type="dxa"/>
          </w:tcPr>
          <w:p w:rsidR="005D1036" w:rsidP="005D1036" w:rsidRDefault="005D1036" w14:paraId="6E076767" w14:textId="35176BAB">
            <w:pPr>
              <w:ind w:left="0"/>
              <w:rPr>
                <w:color w:val="000000" w:themeColor="text1"/>
              </w:rPr>
            </w:pPr>
            <w:r>
              <w:rPr>
                <w:color w:val="000000" w:themeColor="text1"/>
              </w:rPr>
              <w:t>Contact Email</w:t>
            </w:r>
          </w:p>
        </w:tc>
        <w:sdt>
          <w:sdtPr>
            <w:rPr>
              <w:color w:val="000000" w:themeColor="text1"/>
            </w:rPr>
            <w:alias w:val="ContactEmail"/>
            <w:tag w:val="ContactEmail"/>
            <w:id w:val="-1844777430"/>
            <w:placeholder>
              <w:docPart w:val="DefaultPlaceholder_-1854013440"/>
            </w:placeholder>
            <w:text/>
          </w:sdtPr>
          <w:sdtEndPr/>
          <w:sdtContent>
            <w:tc>
              <w:tcPr>
                <w:tcW w:w="3261" w:type="dxa"/>
              </w:tcPr>
              <w:p w:rsidR="005D1036" w:rsidP="005D1036" w:rsidRDefault="005D1036" w14:paraId="2D16CEA2" w14:textId="77AB8D35">
                <w:pPr>
                  <w:ind w:left="0"/>
                  <w:rPr>
                    <w:color w:val="000000" w:themeColor="text1"/>
                  </w:rPr>
                </w:pPr>
                <w:proofErr w:type="spellStart"/>
                <w:r>
                  <w:rPr>
                    <w:color w:val="000000" w:themeColor="text1"/>
                  </w:rPr>
                  <w:t/>
                </w:r>
                <w:proofErr w:type="spellEnd"/>
              </w:p>
            </w:tc>
          </w:sdtContent>
        </w:sdt>
        <w:tc>
          <w:tcPr>
            <w:tcW w:w="2716" w:type="dxa"/>
          </w:tcPr>
          <w:p w:rsidR="005D1036" w:rsidP="005D1036" w:rsidRDefault="005D1036" w14:paraId="5F01EC33" w14:textId="0708E826">
            <w:pPr>
              <w:ind w:left="0"/>
              <w:rPr>
                <w:color w:val="000000" w:themeColor="text1"/>
              </w:rPr>
            </w:pPr>
            <w:r>
              <w:rPr>
                <w:color w:val="000000" w:themeColor="text1"/>
              </w:rPr>
              <w:t>Unit #</w:t>
            </w:r>
          </w:p>
        </w:tc>
        <w:sdt>
          <w:sdtPr>
            <w:rPr>
              <w:color w:val="000000" w:themeColor="text1"/>
            </w:rPr>
            <w:alias w:val="Unit"/>
            <w:tag w:val="Unit"/>
            <w:id w:val="-474984034"/>
            <w:placeholder>
              <w:docPart w:val="8102595A85E647BEA220EE1B55253BE2"/>
            </w:placeholder>
            <w:showingPlcHdr/>
            <w:text/>
          </w:sdtPr>
          <w:sdtEndPr/>
          <w:sdtContent>
            <w:tc>
              <w:tcPr>
                <w:tcW w:w="2954" w:type="dxa"/>
              </w:tcPr>
              <w:p w:rsidR="005D1036" w:rsidP="005D1036" w:rsidRDefault="005D1036" w14:paraId="67CF4813" w14:textId="7BBEA748">
                <w:pPr>
                  <w:ind w:left="0"/>
                  <w:rPr>
                    <w:color w:val="000000" w:themeColor="text1"/>
                  </w:rPr>
                </w:pPr>
                <w:r>
                  <w:rPr>
                    <w:color w:val="000000" w:themeColor="text1"/>
                  </w:rPr>
                  <w:t>Unit 032</w:t>
                </w:r>
              </w:p>
            </w:tc>
          </w:sdtContent>
        </w:sdt>
      </w:tr>
    </w:tbl>
    <w:p w:rsidR="00795B44" w:rsidP="00FA3D10" w:rsidRDefault="000D4EB0" w14:paraId="74C34912" w14:textId="7C4D468F">
      <w:pPr>
        <w:jc w:val="center"/>
        <w:rPr>
          <w:color w:val="000000" w:themeColor="text1"/>
        </w:rPr>
      </w:pPr>
      <w:r w:rsidRPr="000C3E3E">
        <w:rPr>
          <w:b/>
          <w:bCs/>
          <w:noProof/>
          <w:color w:val="auto"/>
          <w:sz w:val="48"/>
          <w:szCs w:val="48"/>
        </w:rPr>
        <mc:AlternateContent>
          <mc:Choice Requires="wps">
            <w:drawing>
              <wp:anchor distT="45720" distB="45720" distL="114300" distR="114300" simplePos="0" relativeHeight="251658242" behindDoc="0" locked="0" layoutInCell="1" allowOverlap="1" wp14:editId="724E1565" wp14:anchorId="2C059018">
                <wp:simplePos x="0" y="0"/>
                <wp:positionH relativeFrom="margin">
                  <wp:posOffset>-188595</wp:posOffset>
                </wp:positionH>
                <wp:positionV relativeFrom="paragraph">
                  <wp:posOffset>389255</wp:posOffset>
                </wp:positionV>
                <wp:extent cx="7353300" cy="3619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0D4EB0" w:rsidRDefault="00F66D62" w14:paraId="3E6DFB08" w14:textId="66F1EFEB">
                            <w:pPr>
                              <w:ind w:left="0"/>
                              <w:jc w:val="center"/>
                              <w:rPr>
                                <w:b/>
                                <w:bCs/>
                                <w:color w:val="FFFFFF" w:themeColor="background1"/>
                                <w:sz w:val="36"/>
                                <w:szCs w:val="36"/>
                                <w:lang w:val="en-CA"/>
                              </w:rPr>
                            </w:pPr>
                            <w:r>
                              <w:rPr>
                                <w:b/>
                                <w:bCs/>
                                <w:color w:val="FFFFFF" w:themeColor="background1"/>
                                <w:sz w:val="36"/>
                                <w:szCs w:val="36"/>
                                <w:lang w:val="en-CA"/>
                              </w:rPr>
                              <w:t>Billing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14.85pt;margin-top:30.65pt;width:579pt;height:28.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" w14:anchorId="2C059018">
                <v:textbox>
                  <w:txbxContent>
                    <w:p w:rsidRPr="00293D21" w:rsidR="00F66D62" w:rsidP="000D4EB0" w:rsidRDefault="00F66D62" w14:paraId="3E6DFB08" w14:textId="66F1EFEB">
                      <w:pPr>
                        <w:ind w:left="0"/>
                        <w:jc w:val="center"/>
                        <w:rPr>
                          <w:b/>
                          <w:bCs/>
                          <w:color w:val="FFFFFF" w:themeColor="background1"/>
                          <w:sz w:val="36"/>
                          <w:szCs w:val="36"/>
                          <w:lang w:val="en-CA"/>
                        </w:rPr>
                      </w:pPr>
                      <w:r>
                        <w:rPr>
                          <w:b/>
                          <w:bCs/>
                          <w:color w:val="FFFFFF" w:themeColor="background1"/>
                          <w:sz w:val="36"/>
                          <w:szCs w:val="36"/>
                          <w:lang w:val="en-CA"/>
                        </w:rPr>
                        <w:t>Billing Details</w:t>
                      </w:r>
                    </w:p>
                  </w:txbxContent>
                </v:textbox>
                <w10:wrap type="square" anchorx="margin"/>
              </v:shape>
            </w:pict>
          </mc:Fallback>
        </mc:AlternateContent>
      </w:r>
    </w:p>
    <w:tbl>
      <w:tblPr>
        <w:tblStyle w:val="TableGrid"/>
        <w:tblW w:w="11483" w:type="dxa"/>
        <w:tblInd w:w="-289" w:type="dxa"/>
        <w:tblLook w:val="04A0" w:firstRow="1" w:lastRow="0" w:firstColumn="1" w:lastColumn="0" w:noHBand="0" w:noVBand="1"/>
      </w:tblPr>
      <w:tblGrid>
        <w:gridCol w:w="2935"/>
        <w:gridCol w:w="2639"/>
        <w:gridCol w:w="2566"/>
        <w:gridCol w:w="3343"/>
      </w:tblGrid>
      <w:tr w:rsidR="0031593B" w:rsidTr="00834FD6" w14:paraId="696DEA3F" w14:textId="77777777">
        <w:tc>
          <w:tcPr>
            <w:tcW w:w="2935" w:type="dxa"/>
          </w:tcPr>
          <w:p w:rsidRPr="00CD1EEF" w:rsidR="0031593B" w:rsidP="006B4B16" w:rsidRDefault="00CD1EEF" w14:paraId="0C3A8730" w14:textId="67F7D7C7">
            <w:pPr>
              <w:ind w:left="0"/>
              <w:rPr>
                <w:color w:val="auto"/>
                <w:szCs w:val="24"/>
                <w:lang w:val="en-CA"/>
              </w:rPr>
            </w:pPr>
            <w:r w:rsidRPr="00CD1EEF">
              <w:rPr>
                <w:color w:val="auto"/>
                <w:szCs w:val="24"/>
                <w:lang w:val="en-CA"/>
              </w:rPr>
              <w:t>Customer PO#</w:t>
            </w:r>
          </w:p>
        </w:tc>
        <w:sdt>
          <w:sdtPr>
            <w:rPr>
              <w:color w:val="auto"/>
              <w:szCs w:val="24"/>
              <w:lang w:val="en-CA"/>
            </w:rPr>
            <w:alias w:val="CustomerPO"/>
            <w:tag w:val="CustomerPO"/>
            <w:id w:val="98841883"/>
            <w:placeholder>
              <w:docPart w:val="DefaultPlaceholder_-1854013440"/>
            </w:placeholder>
            <w:text/>
          </w:sdtPr>
          <w:sdtEndPr/>
          <w:sdtContent>
            <w:tc>
              <w:tcPr>
                <w:tcW w:w="2639" w:type="dxa"/>
              </w:tcPr>
              <w:p w:rsidRPr="00CD1EEF" w:rsidR="0031593B" w:rsidP="006B4B16" w:rsidRDefault="0039266F" w14:paraId="3C60F575" w14:textId="202308FE">
                <w:pPr>
                  <w:ind w:left="0"/>
                  <w:rPr>
                    <w:color w:val="auto"/>
                    <w:szCs w:val="24"/>
                    <w:lang w:val="en-CA"/>
                  </w:rPr>
                </w:pPr>
                <w:proofErr w:type="spellStart"/>
                <w:r>
                  <w:rPr>
                    <w:color w:val="auto"/>
                    <w:szCs w:val="24"/>
                    <w:lang w:val="en-CA"/>
                  </w:rPr>
                  <w:t>K21-10</w:t>
                </w:r>
                <w:proofErr w:type="spellEnd"/>
              </w:p>
            </w:tc>
          </w:sdtContent>
        </w:sdt>
        <w:tc>
          <w:tcPr>
            <w:tcW w:w="2566" w:type="dxa"/>
          </w:tcPr>
          <w:p w:rsidRPr="00CD1EEF" w:rsidR="0031593B" w:rsidP="006B4B16" w:rsidRDefault="00AF653E" w14:paraId="6EB56C1B" w14:textId="082B66B8">
            <w:pPr>
              <w:ind w:left="0"/>
              <w:rPr>
                <w:color w:val="auto"/>
                <w:szCs w:val="24"/>
                <w:lang w:val="en-CA"/>
              </w:rPr>
            </w:pPr>
            <w:proofErr w:type="spellStart"/>
            <w:r>
              <w:rPr>
                <w:color w:val="auto"/>
                <w:szCs w:val="24"/>
                <w:lang w:val="en-CA"/>
              </w:rPr>
              <w:t>Pitrun</w:t>
            </w:r>
            <w:proofErr w:type="spellEnd"/>
            <w:r>
              <w:rPr>
                <w:color w:val="auto"/>
                <w:szCs w:val="24"/>
                <w:lang w:val="en-CA"/>
              </w:rPr>
              <w:t xml:space="preserve"> Conditions</w:t>
            </w:r>
          </w:p>
        </w:tc>
        <w:sdt>
          <w:sdtPr>
            <w:rPr>
              <w:color w:val="auto"/>
              <w:szCs w:val="24"/>
              <w:lang w:val="en-CA"/>
            </w:rPr>
            <w:alias w:val="PitrunConditions"/>
            <w:tag w:val="PitrunConditions"/>
            <w:id w:val="227811246"/>
            <w:placeholder>
              <w:docPart w:val="DefaultPlaceholder_-1854013440"/>
            </w:placeholder>
            <w:text/>
          </w:sdtPr>
          <w:sdtEndPr/>
          <w:sdtContent>
            <w:tc>
              <w:tcPr>
                <w:tcW w:w="3343" w:type="dxa"/>
              </w:tcPr>
              <w:p w:rsidRPr="00CD1EEF" w:rsidR="0031593B" w:rsidP="006B4B16" w:rsidRDefault="0039266F" w14:paraId="41014982" w14:textId="434B2262">
                <w:pPr>
                  <w:ind w:left="0"/>
                  <w:rPr>
                    <w:color w:val="auto"/>
                    <w:szCs w:val="24"/>
                    <w:lang w:val="en-CA"/>
                  </w:rPr>
                </w:pPr>
                <w:proofErr w:type="spellStart"/>
                <w:r>
                  <w:rPr>
                    <w:color w:val="auto"/>
                    <w:szCs w:val="24"/>
                    <w:lang w:val="en-CA"/>
                  </w:rPr>
                  <w:t>No</w:t>
                </w:r>
                <w:proofErr w:type="spellEnd"/>
              </w:p>
            </w:tc>
          </w:sdtContent>
        </w:sdt>
      </w:tr>
      <w:tr w:rsidR="0031593B" w:rsidTr="00834FD6" w14:paraId="4309C689" w14:textId="77777777">
        <w:tc>
          <w:tcPr>
            <w:tcW w:w="2935" w:type="dxa"/>
          </w:tcPr>
          <w:p w:rsidRPr="00CD1EEF" w:rsidR="00CD1EEF" w:rsidP="006B4B16" w:rsidRDefault="00CD1EEF" w14:paraId="38C073EA" w14:textId="7E841B8F">
            <w:pPr>
              <w:ind w:left="0"/>
              <w:rPr>
                <w:color w:val="auto"/>
                <w:szCs w:val="24"/>
                <w:lang w:val="en-CA"/>
              </w:rPr>
            </w:pPr>
            <w:r>
              <w:rPr>
                <w:color w:val="auto"/>
                <w:szCs w:val="24"/>
                <w:lang w:val="en-CA"/>
              </w:rPr>
              <w:t>Customer Job #</w:t>
            </w:r>
          </w:p>
        </w:tc>
        <w:sdt>
          <w:sdtPr>
            <w:rPr>
              <w:color w:val="auto"/>
              <w:szCs w:val="24"/>
              <w:lang w:val="en-CA"/>
            </w:rPr>
            <w:alias w:val="CustomerJob"/>
            <w:tag w:val="CustomerJob"/>
            <w:id w:val="737977838"/>
            <w:placeholder>
              <w:docPart w:val="DefaultPlaceholder_-1854013440"/>
            </w:placeholder>
            <w:text/>
          </w:sdtPr>
          <w:sdtEndPr/>
          <w:sdtContent>
            <w:tc>
              <w:tcPr>
                <w:tcW w:w="2639" w:type="dxa"/>
              </w:tcPr>
              <w:p w:rsidRPr="00CD1EEF" w:rsidR="0031593B" w:rsidP="006B4B16" w:rsidRDefault="0039266F" w14:paraId="4A2BA99B" w14:textId="5C9F951E">
                <w:pPr>
                  <w:ind w:left="0"/>
                  <w:rPr>
                    <w:color w:val="auto"/>
                    <w:szCs w:val="24"/>
                    <w:lang w:val="en-CA"/>
                  </w:rPr>
                </w:pPr>
                <w:proofErr w:type="spellStart"/>
                <w:r>
                  <w:rPr>
                    <w:color w:val="auto"/>
                    <w:szCs w:val="24"/>
                    <w:lang w:val="en-CA"/>
                  </w:rPr>
                  <w:t/>
                </w:r>
                <w:proofErr w:type="spellEnd"/>
              </w:p>
            </w:tc>
          </w:sdtContent>
        </w:sdt>
        <w:tc>
          <w:tcPr>
            <w:tcW w:w="2566" w:type="dxa"/>
          </w:tcPr>
          <w:p w:rsidRPr="00CD1EEF" w:rsidR="0031593B" w:rsidP="006B4B16" w:rsidRDefault="00B679AC" w14:paraId="081671BC" w14:textId="49DAF3EF">
            <w:pPr>
              <w:ind w:left="0"/>
              <w:rPr>
                <w:color w:val="auto"/>
                <w:szCs w:val="24"/>
                <w:lang w:val="en-CA"/>
              </w:rPr>
            </w:pPr>
            <w:r>
              <w:rPr>
                <w:color w:val="auto"/>
                <w:szCs w:val="24"/>
                <w:lang w:val="en-CA"/>
              </w:rPr>
              <w:t>Winter Conditions</w:t>
            </w:r>
          </w:p>
        </w:tc>
        <w:sdt>
          <w:sdtPr>
            <w:rPr>
              <w:color w:val="auto"/>
              <w:szCs w:val="24"/>
              <w:lang w:val="en-CA"/>
            </w:rPr>
            <w:alias w:val="WinterConditions"/>
            <w:tag w:val="WinterConditions"/>
            <w:id w:val="-329065552"/>
            <w:placeholder>
              <w:docPart w:val="DefaultPlaceholder_-1854013440"/>
            </w:placeholder>
            <w:text/>
          </w:sdtPr>
          <w:sdtEndPr/>
          <w:sdtContent>
            <w:tc>
              <w:tcPr>
                <w:tcW w:w="3343" w:type="dxa"/>
              </w:tcPr>
              <w:p w:rsidRPr="00CD1EEF" w:rsidR="0031593B" w:rsidP="006B4B16" w:rsidRDefault="0039266F" w14:paraId="6015E547" w14:textId="7EB73B42">
                <w:pPr>
                  <w:ind w:left="0"/>
                  <w:rPr>
                    <w:color w:val="auto"/>
                    <w:szCs w:val="24"/>
                    <w:lang w:val="en-CA"/>
                  </w:rPr>
                </w:pPr>
                <w:proofErr w:type="spellStart"/>
                <w:r>
                  <w:rPr>
                    <w:color w:val="auto"/>
                    <w:szCs w:val="24"/>
                    <w:lang w:val="en-CA"/>
                  </w:rPr>
                  <w:t>No</w:t>
                </w:r>
                <w:proofErr w:type="spellEnd"/>
              </w:p>
            </w:tc>
          </w:sdtContent>
        </w:sdt>
      </w:tr>
      <w:tr w:rsidR="0031593B" w:rsidTr="00834FD6" w14:paraId="151DD802" w14:textId="77777777">
        <w:tc>
          <w:tcPr>
            <w:tcW w:w="2935" w:type="dxa"/>
          </w:tcPr>
          <w:p w:rsidRPr="00CD1EEF" w:rsidR="0031593B" w:rsidP="006B4B16" w:rsidRDefault="00CD1EEF" w14:paraId="69124544" w14:textId="0DEFD228">
            <w:pPr>
              <w:ind w:left="0"/>
              <w:rPr>
                <w:color w:val="auto"/>
                <w:szCs w:val="24"/>
                <w:lang w:val="en-CA"/>
              </w:rPr>
            </w:pPr>
            <w:r>
              <w:rPr>
                <w:color w:val="auto"/>
                <w:szCs w:val="24"/>
                <w:lang w:val="en-CA"/>
              </w:rPr>
              <w:t>Customer Line #</w:t>
            </w:r>
          </w:p>
        </w:tc>
        <w:sdt>
          <w:sdtPr>
            <w:rPr>
              <w:color w:val="auto"/>
              <w:szCs w:val="24"/>
              <w:lang w:val="en-CA"/>
            </w:rPr>
            <w:alias w:val="CustomerLine"/>
            <w:tag w:val="CustomerLine"/>
            <w:id w:val="9654579"/>
            <w:placeholder>
              <w:docPart w:val="DefaultPlaceholder_-1854013440"/>
            </w:placeholder>
            <w:text/>
          </w:sdtPr>
          <w:sdtEndPr/>
          <w:sdtContent>
            <w:tc>
              <w:tcPr>
                <w:tcW w:w="2639" w:type="dxa"/>
              </w:tcPr>
              <w:p w:rsidRPr="00CD1EEF" w:rsidR="0031593B" w:rsidP="006B4B16" w:rsidRDefault="0039266F" w14:paraId="7CF83730" w14:textId="77D5C874">
                <w:pPr>
                  <w:ind w:left="0"/>
                  <w:rPr>
                    <w:color w:val="auto"/>
                    <w:szCs w:val="24"/>
                    <w:lang w:val="en-CA"/>
                  </w:rPr>
                </w:pPr>
                <w:proofErr w:type="spellStart"/>
                <w:r>
                  <w:rPr>
                    <w:color w:val="auto"/>
                    <w:szCs w:val="24"/>
                    <w:lang w:val="en-CA"/>
                  </w:rPr>
                  <w:t/>
                </w:r>
                <w:proofErr w:type="spellEnd"/>
              </w:p>
            </w:tc>
          </w:sdtContent>
        </w:sdt>
        <w:tc>
          <w:tcPr>
            <w:tcW w:w="2566" w:type="dxa"/>
          </w:tcPr>
          <w:p w:rsidRPr="00CD1EEF" w:rsidR="0031593B" w:rsidP="006B4B16" w:rsidRDefault="00B679AC" w14:paraId="596A2572" w14:textId="7F9E1848">
            <w:pPr>
              <w:ind w:left="0"/>
              <w:rPr>
                <w:color w:val="auto"/>
                <w:szCs w:val="24"/>
                <w:lang w:val="en-CA"/>
              </w:rPr>
            </w:pPr>
            <w:r>
              <w:rPr>
                <w:color w:val="auto"/>
                <w:szCs w:val="24"/>
                <w:lang w:val="en-CA"/>
              </w:rPr>
              <w:t>Remote Hose Used</w:t>
            </w:r>
          </w:p>
        </w:tc>
        <w:sdt>
          <w:sdtPr>
            <w:rPr>
              <w:color w:val="auto"/>
              <w:szCs w:val="24"/>
              <w:lang w:val="en-CA"/>
            </w:rPr>
            <w:alias w:val="RemoteHoseUsed"/>
            <w:tag w:val="RemoteHoseUsed"/>
            <w:id w:val="-1634172599"/>
            <w:placeholder>
              <w:docPart w:val="DefaultPlaceholder_-1854013440"/>
            </w:placeholder>
            <w:text/>
          </w:sdtPr>
          <w:sdtEndPr/>
          <w:sdtContent>
            <w:tc>
              <w:tcPr>
                <w:tcW w:w="3343" w:type="dxa"/>
              </w:tcPr>
              <w:p w:rsidRPr="00CD1EEF" w:rsidR="0031593B" w:rsidP="006B4B16" w:rsidRDefault="0039266F" w14:paraId="582B6DBD" w14:textId="6D49D00C">
                <w:pPr>
                  <w:ind w:left="0"/>
                  <w:rPr>
                    <w:color w:val="auto"/>
                    <w:szCs w:val="24"/>
                    <w:lang w:val="en-CA"/>
                  </w:rPr>
                </w:pPr>
                <w:proofErr w:type="spellStart"/>
                <w:r>
                  <w:rPr>
                    <w:color w:val="auto"/>
                    <w:szCs w:val="24"/>
                    <w:lang w:val="en-CA"/>
                  </w:rPr>
                  <w:t>No</w:t>
                </w:r>
                <w:proofErr w:type="spellEnd"/>
              </w:p>
            </w:tc>
          </w:sdtContent>
        </w:sdt>
      </w:tr>
      <w:tr w:rsidR="0031593B" w:rsidTr="00834FD6" w14:paraId="5EA05A8B" w14:textId="77777777">
        <w:tc>
          <w:tcPr>
            <w:tcW w:w="2935" w:type="dxa"/>
          </w:tcPr>
          <w:p w:rsidRPr="00CD1EEF" w:rsidR="0031593B" w:rsidP="006B4B16" w:rsidRDefault="00AF653E" w14:paraId="34F4913B" w14:textId="286A7629">
            <w:pPr>
              <w:ind w:left="0"/>
              <w:rPr>
                <w:color w:val="auto"/>
                <w:szCs w:val="24"/>
                <w:lang w:val="en-CA"/>
              </w:rPr>
            </w:pPr>
            <w:r>
              <w:rPr>
                <w:color w:val="auto"/>
                <w:szCs w:val="24"/>
                <w:lang w:val="en-CA"/>
              </w:rPr>
              <w:t>After Hours Call</w:t>
            </w:r>
          </w:p>
        </w:tc>
        <w:tc>
          <w:tcPr>
            <w:tcW w:w="2639" w:type="dxa"/>
          </w:tcPr>
          <w:p w:rsidRPr="00CD1EEF" w:rsidR="0031593B" w:rsidP="00051313" w:rsidRDefault="00A12A81" w14:paraId="2574495F" w14:textId="7EC2E244">
            <w:pPr>
              <w:spacing w:before="100" w:after="100"/>
              <w:ind w:left="0"/>
              <w:rPr>
                <w:color w:val="auto"/>
                <w:szCs w:val="24"/>
                <w:lang w:val="en-CA"/>
              </w:rPr>
            </w:pPr>
            <w:sdt>
              <w:sdtPr>
                <w:rPr>
                  <w:color w:val="auto"/>
                  <w:szCs w:val="24"/>
                  <w:lang w:val="en-CA"/>
                </w:rPr>
                <w:alias w:val="AfterHoursCall"/>
                <w:tag w:val="AfterHoursCall"/>
                <w:id w:val="-1104649893"/>
                <w:placeholder>
                  <w:docPart w:val="F1755D3542D444019FA5CD198198711F"/>
                </w:placeholder>
                <w:text/>
              </w:sdtPr>
              <w:sdtEndPr/>
              <w:sdtContent>
                <w:proofErr w:type="spellStart"/>
                <w:r w:rsidR="0039266F">
                  <w:rPr>
                    <w:color w:val="auto"/>
                    <w:szCs w:val="24"/>
                    <w:lang w:val="en-CA"/>
                  </w:rPr>
                  <w:t>No</w:t>
                </w:r>
                <w:proofErr w:type="spellEnd"/>
              </w:sdtContent>
            </w:sdt>
          </w:p>
        </w:tc>
        <w:tc>
          <w:tcPr>
            <w:tcW w:w="2566" w:type="dxa"/>
          </w:tcPr>
          <w:p w:rsidRPr="00CD1EEF" w:rsidR="0031593B" w:rsidP="006B4B16" w:rsidRDefault="00B679AC" w14:paraId="792F792E" w14:textId="7299EC62">
            <w:pPr>
              <w:ind w:left="0"/>
              <w:rPr>
                <w:color w:val="auto"/>
                <w:szCs w:val="24"/>
                <w:lang w:val="en-CA"/>
              </w:rPr>
            </w:pPr>
            <w:r>
              <w:rPr>
                <w:color w:val="auto"/>
                <w:szCs w:val="24"/>
                <w:lang w:val="en-CA"/>
              </w:rPr>
              <w:t>Remote Hose Delivered</w:t>
            </w:r>
          </w:p>
        </w:tc>
        <w:sdt>
          <w:sdtPr>
            <w:rPr>
              <w:color w:val="auto"/>
              <w:szCs w:val="24"/>
              <w:lang w:val="en-CA"/>
            </w:rPr>
            <w:alias w:val="RemoteHoseDelivered"/>
            <w:tag w:val="RemoteHoseDelivered"/>
            <w:id w:val="-869611347"/>
            <w:placeholder>
              <w:docPart w:val="DefaultPlaceholder_-1854013440"/>
            </w:placeholder>
            <w:text/>
          </w:sdtPr>
          <w:sdtEndPr/>
          <w:sdtContent>
            <w:tc>
              <w:tcPr>
                <w:tcW w:w="3343" w:type="dxa"/>
              </w:tcPr>
              <w:p w:rsidRPr="00CD1EEF" w:rsidR="0031593B" w:rsidP="006B4B16" w:rsidRDefault="0039266F" w14:paraId="2D48D857" w14:textId="1A7DF367">
                <w:pPr>
                  <w:ind w:left="0"/>
                  <w:rPr>
                    <w:color w:val="auto"/>
                    <w:szCs w:val="24"/>
                    <w:lang w:val="en-CA"/>
                  </w:rPr>
                </w:pPr>
                <w:proofErr w:type="spellStart"/>
                <w:r>
                  <w:rPr>
                    <w:color w:val="auto"/>
                    <w:szCs w:val="24"/>
                    <w:lang w:val="en-CA"/>
                  </w:rPr>
                  <w:t>No</w:t>
                </w:r>
                <w:proofErr w:type="spellEnd"/>
              </w:p>
            </w:tc>
          </w:sdtContent>
        </w:sdt>
      </w:tr>
      <w:tr w:rsidR="00B679AC" w:rsidTr="00834FD6" w14:paraId="6FA932AA" w14:textId="77777777">
        <w:tc>
          <w:tcPr>
            <w:tcW w:w="2935" w:type="dxa"/>
          </w:tcPr>
          <w:p w:rsidRPr="00CD1EEF" w:rsidR="00B679AC" w:rsidP="006B4B16" w:rsidRDefault="00B679AC" w14:paraId="48BE77A3" w14:textId="6CEC79FB">
            <w:pPr>
              <w:ind w:left="0"/>
              <w:rPr>
                <w:color w:val="auto"/>
                <w:szCs w:val="24"/>
                <w:lang w:val="en-CA"/>
              </w:rPr>
            </w:pPr>
            <w:r>
              <w:rPr>
                <w:color w:val="auto"/>
                <w:szCs w:val="24"/>
                <w:lang w:val="en-CA"/>
              </w:rPr>
              <w:t>Close Out Notes</w:t>
            </w:r>
          </w:p>
        </w:tc>
        <w:sdt>
          <w:sdtPr>
            <w:rPr>
              <w:color w:val="auto"/>
              <w:szCs w:val="24"/>
              <w:lang w:val="en-CA"/>
            </w:rPr>
            <w:alias w:val="CloseoutNotes"/>
            <w:tag w:val="CloseoutNotes"/>
            <w:id w:val="-726298705"/>
            <w:placeholder>
              <w:docPart w:val="DefaultPlaceholder_-1854013440"/>
            </w:placeholder>
            <w:text/>
          </w:sdtPr>
          <w:sdtEndPr/>
          <w:sdtContent>
            <w:tc>
              <w:tcPr>
                <w:tcW w:w="8548" w:type="dxa"/>
                <w:gridSpan w:val="3"/>
              </w:tcPr>
              <w:p w:rsidRPr="00CD1EEF" w:rsidR="00B679AC" w:rsidP="006B4B16" w:rsidRDefault="0039266F" w14:paraId="6DBFBC56" w14:textId="4A3C6B0C">
                <w:pPr>
                  <w:ind w:left="0"/>
                  <w:rPr>
                    <w:color w:val="auto"/>
                    <w:szCs w:val="24"/>
                    <w:lang w:val="en-CA"/>
                  </w:rPr>
                </w:pPr>
                <w:proofErr w:type="spellStart"/>
                <w:r>
                  <w:rPr>
                    <w:color w:val="auto"/>
                    <w:szCs w:val="24"/>
                    <w:lang w:val="en-CA"/>
                  </w:rPr>
                  <w:t/>
                </w:r>
                <w:proofErr w:type="spellEnd"/>
              </w:p>
            </w:tc>
          </w:sdtContent>
        </w:sdt>
      </w:tr>
      <w:tr w:rsidR="00B679AC" w:rsidTr="00834FD6" w14:paraId="670BD576" w14:textId="77777777">
        <w:tc>
          <w:tcPr>
            <w:tcW w:w="2935" w:type="dxa"/>
          </w:tcPr>
          <w:p w:rsidRPr="00CD1EEF" w:rsidR="00B679AC" w:rsidP="006B4B16" w:rsidRDefault="00B679AC" w14:paraId="490994AD" w14:textId="34D40400">
            <w:pPr>
              <w:ind w:left="0"/>
              <w:rPr>
                <w:color w:val="auto"/>
                <w:szCs w:val="24"/>
                <w:lang w:val="en-CA"/>
              </w:rPr>
            </w:pPr>
            <w:r>
              <w:rPr>
                <w:color w:val="auto"/>
                <w:szCs w:val="24"/>
                <w:lang w:val="en-CA"/>
              </w:rPr>
              <w:t>Special Circumstances</w:t>
            </w:r>
          </w:p>
        </w:tc>
        <w:sdt>
          <w:sdtPr>
            <w:rPr>
              <w:color w:val="auto"/>
              <w:szCs w:val="24"/>
              <w:lang w:val="en-CA"/>
            </w:rPr>
            <w:alias w:val="SpecialCircumstances"/>
            <w:tag w:val="SpecialCircumstances"/>
            <w:id w:val="-261535339"/>
            <w:placeholder>
              <w:docPart w:val="DefaultPlaceholder_-1854013440"/>
            </w:placeholder>
            <w:text/>
          </w:sdtPr>
          <w:sdtEndPr/>
          <w:sdtContent>
            <w:tc>
              <w:tcPr>
                <w:tcW w:w="8548" w:type="dxa"/>
                <w:gridSpan w:val="3"/>
              </w:tcPr>
              <w:p w:rsidRPr="00CD1EEF" w:rsidR="00B679AC" w:rsidP="006B4B16" w:rsidRDefault="0039266F" w14:paraId="44AE1FEE" w14:textId="67CEBB11">
                <w:pPr>
                  <w:ind w:left="0"/>
                  <w:rPr>
                    <w:color w:val="auto"/>
                    <w:szCs w:val="24"/>
                    <w:lang w:val="en-CA"/>
                  </w:rPr>
                </w:pPr>
                <w:proofErr w:type="spellStart"/>
                <w:r>
                  <w:rPr>
                    <w:color w:val="auto"/>
                    <w:szCs w:val="24"/>
                    <w:lang w:val="en-CA"/>
                  </w:rPr>
                  <w:t/>
                </w:r>
                <w:proofErr w:type="spellEnd"/>
              </w:p>
            </w:tc>
          </w:sdtContent>
        </w:sdt>
      </w:tr>
    </w:tbl>
    <w:p w:rsidR="00716973" w:rsidP="00A2177A" w:rsidRDefault="000F590B" w14:paraId="6678AB32" w14:textId="29449ACF">
      <w:pPr>
        <w:ind w:left="0"/>
        <w:jc w:val="center"/>
        <w:rPr>
          <w:color w:val="000000" w:themeColor="text1"/>
        </w:rPr>
      </w:pPr>
      <w:r w:rsidRPr="000C3E3E">
        <w:rPr>
          <w:b/>
          <w:bCs/>
          <w:noProof/>
          <w:color w:val="auto"/>
          <w:sz w:val="48"/>
          <w:szCs w:val="48"/>
        </w:rPr>
        <mc:AlternateContent>
          <mc:Choice Requires="wps">
            <w:drawing>
              <wp:anchor distT="45720" distB="45720" distL="114300" distR="114300" simplePos="0" relativeHeight="251658243" behindDoc="0" locked="0" layoutInCell="1" allowOverlap="1" wp14:editId="47F3CF9D" wp14:anchorId="7AEEA220">
                <wp:simplePos x="0" y="0"/>
                <wp:positionH relativeFrom="margin">
                  <wp:align>center</wp:align>
                </wp:positionH>
                <wp:positionV relativeFrom="paragraph">
                  <wp:posOffset>376555</wp:posOffset>
                </wp:positionV>
                <wp:extent cx="7353300" cy="3619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B5666C" w:rsidRDefault="00F66D62" w14:paraId="24FBD310" w14:textId="73744702">
                            <w:pPr>
                              <w:ind w:left="0"/>
                              <w:jc w:val="center"/>
                              <w:rPr>
                                <w:b/>
                                <w:bCs/>
                                <w:color w:val="FFFFFF" w:themeColor="background1"/>
                                <w:sz w:val="36"/>
                                <w:szCs w:val="36"/>
                                <w:lang w:val="en-CA"/>
                              </w:rPr>
                            </w:pPr>
                            <w:r>
                              <w:rPr>
                                <w:b/>
                                <w:bCs/>
                                <w:color w:val="FFFFFF" w:themeColor="background1"/>
                                <w:sz w:val="36"/>
                                <w:szCs w:val="36"/>
                                <w:lang w:val="en-CA"/>
                              </w:rPr>
                              <w:t>Invoice Items                                Quantity                  Comments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style="position:absolute;left:0;text-align:left;margin-left:0;margin-top:29.65pt;width:579pt;height:28.5pt;z-index:25165824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28"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" w14:anchorId="7AEEA220">
                <v:textbox>
                  <w:txbxContent>
                    <w:p w:rsidRPr="00293D21" w:rsidR="00F66D62" w:rsidP="00B5666C" w:rsidRDefault="00F66D62" w14:paraId="24FBD310" w14:textId="73744702">
                      <w:pPr>
                        <w:ind w:left="0"/>
                        <w:jc w:val="center"/>
                        <w:rPr>
                          <w:b/>
                          <w:bCs/>
                          <w:color w:val="FFFFFF" w:themeColor="background1"/>
                          <w:sz w:val="36"/>
                          <w:szCs w:val="36"/>
                          <w:lang w:val="en-CA"/>
                        </w:rPr>
                      </w:pPr>
                      <w:r>
                        <w:rPr>
                          <w:b/>
                          <w:bCs/>
                          <w:color w:val="FFFFFF" w:themeColor="background1"/>
                          <w:sz w:val="36"/>
                          <w:szCs w:val="36"/>
                          <w:lang w:val="en-CA"/>
                        </w:rPr>
                        <w:t>Invoice Items                                Quantity                  Comments</w:t>
                      </w:r>
                    </w:p>
                  </w:txbxContent>
                </v:textbox>
                <w10:wrap type="square" anchorx="margin"/>
              </v:shape>
            </w:pict>
          </mc:Fallback>
        </mc:AlternateContent>
      </w:r>
      <w:r w:rsidR="000D4EB0">
        <w:rPr>
          <w:b/>
          <w:bCs/>
          <w:color w:val="FFFFFF" w:themeColor="background1"/>
          <w:sz w:val="36"/>
          <w:szCs w:val="36"/>
          <w:lang w:val="en-CA"/>
        </w:rPr>
        <w:t>Daily Paperwork</w:t>
      </w:r>
    </w:p>
    <w:tbl>
      <w:tblPr>
        <w:tblStyle w:val="TableGrid"/>
        <w:tblW w:w="11624" w:type="dxa"/>
        <w:tblInd w:w="-289" w:type="dxa"/>
        <w:tblLook w:val="04A0" w:firstRow="1" w:lastRow="0" w:firstColumn="1" w:lastColumn="0" w:noHBand="0" w:noVBand="1"/>
      </w:tblPr>
      <w:tblGrid>
        <w:gridCol w:w="4257"/>
        <w:gridCol w:w="3249"/>
        <w:gridCol w:w="4118"/>
      </w:tblGrid>
      <w:sdt>
        <w:sdtPr>
          <w:rPr>
            <w:color w:val="000000" w:themeColor="text1"/>
          </w:rPr>
          <w:alias w:val="BillingSection"/>
          <w:tag w:val="BillingSection"/>
          <w:id w:val="-1710866676"/>
          <w15:repeatingSection/>
        </w:sdtPr>
        <w:sdtEndPr/>
        <w:sdtContent>
          <w:sdt>
            <w:sdtPr>
              <w:rPr>
                <w:color w:val="000000" w:themeColor="text1"/>
              </w:rPr>
              <w:id w:val="-1602863141"/>
              <w:placeholder>
                <w:docPart w:val="DefaultPlaceholder_-1854013435"/>
              </w:placeholder>
              <w15:repeatingSectionItem/>
            </w:sdtPr>
            <w:sdtEndPr/>
            <w:sdtContent>
              <w:tr w:rsidR="0059703A" w:rsidTr="001A046D" w14:paraId="6A55D224" w14:textId="77777777">
                <w:trPr>
                  <w:trHeight w:val="389"/>
                </w:trPr>
                <w:sdt>
                  <w:sdtPr>
                    <w:rPr>
                      <w:color w:val="000000" w:themeColor="text1"/>
                    </w:rPr>
                    <w:alias w:val="InvoiceItem"/>
                    <w:tag w:val="InvoiceItem"/>
                    <w:id w:val="38859268"/>
                    <w:placeholder>
                      <w:docPart w:val="CCEEE70300A44075B571732B3490AA4E"/>
                    </w:placeholder>
                    <w:showingPlcHdr/>
                    <w:text/>
                  </w:sdtPr>
                  <w:sdtEndPr/>
                  <w:sdtContent>
                    <w:tc>
                      <w:tcPr>
                        <w:tcW w:w="4257" w:type="dxa"/>
                      </w:tcPr>
                      <w:p w:rsidR="0059703A" w:rsidP="005142C2" w:rsidRDefault="00543F3D" w14:paraId="0939E5C8" w14:textId="1FB7C70D">
                        <w:pPr>
                          <w:ind w:left="0" w:right="0"/>
                          <w:rPr>
                            <w:color w:val="000000" w:themeColor="text1"/>
                          </w:rPr>
                        </w:pPr>
                        <w:r>
                          <w:rPr>
                            <w:color w:val="000000" w:themeColor="text1"/>
                          </w:rPr>
                          <w:t>GENERAL 5012 - Disposal (Clean Fill)</w:t>
                        </w:r>
                      </w:p>
                    </w:tc>
                  </w:sdtContent>
                </w:sdt>
                <w:sdt>
                  <w:sdtPr>
                    <w:rPr>
                      <w:color w:val="000000" w:themeColor="text1"/>
                    </w:rPr>
                    <w:alias w:val="InvoiceQty"/>
                    <w:tag w:val="InvoiceQty"/>
                    <w:id w:val="736134541"/>
                    <w:placeholder>
                      <w:docPart w:val="D032EC578B8C4CF089F543B3E92E5772"/>
                    </w:placeholder>
                    <w:showingPlcHdr/>
                    <w:text/>
                  </w:sdtPr>
                  <w:sdtEndPr/>
                  <w:sdtContent>
                    <w:tc>
                      <w:tcPr>
                        <w:tcW w:w="3249" w:type="dxa"/>
                      </w:tcPr>
                      <w:p w:rsidR="0059703A" w:rsidP="005142C2" w:rsidRDefault="00543F3D" w14:paraId="0D30F09E" w14:textId="39D93959">
                        <w:pPr>
                          <w:ind w:left="0" w:right="0"/>
                          <w:rPr>
                            <w:color w:val="000000" w:themeColor="text1"/>
                          </w:rPr>
                        </w:pPr>
                        <w:r>
                          <w:rPr>
                            <w:color w:val="000000" w:themeColor="text1"/>
                          </w:rPr>
                          <w:t>1</w:t>
                        </w:r>
                      </w:p>
                    </w:tc>
                  </w:sdtContent>
                </w:sdt>
                <w:sdt>
                  <w:sdtPr>
                    <w:rPr>
                      <w:color w:val="000000" w:themeColor="text1"/>
                    </w:rPr>
                    <w:alias w:val="InvoiceComment"/>
                    <w:tag w:val="InvoiceComment"/>
                    <w:id w:val="342982665"/>
                    <w:placeholder>
                      <w:docPart w:val="06E347C11FD544F483DC3A8E0161D955"/>
                    </w:placeholder>
                    <w:showingPlcHdr/>
                    <w:text/>
                  </w:sdtPr>
                  <w:sdtEndPr/>
                  <w:sdtContent>
                    <w:tc>
                      <w:tcPr>
                        <w:tcW w:w="4118" w:type="dxa"/>
                      </w:tcPr>
                      <w:p w:rsidR="0059703A" w:rsidP="005142C2" w:rsidRDefault="00E01A96" w14:paraId="298B9166" w14:textId="11EF9E29">
                        <w:pPr>
                          <w:ind w:left="0" w:right="0"/>
                          <w:rPr>
                            <w:color w:val="000000" w:themeColor="text1"/>
                          </w:rPr>
                        </w:pPr>
                        <w:r>
                          <w:rPr>
                            <w:color w:val="000000" w:themeColor="text1"/>
                          </w:rPr>
                          <w:t/>
                        </w:r>
                      </w:p>
                    </w:tc>
                  </w:sdtContent>
                </w:sdt>
              </w:tr>
            </w:sdtContent>
          </w:sdt>
          <w:sdt>
            <w:sdtPr>
              <w:rPr>
                <w:color w:val="000000" w:themeColor="text1"/>
              </w:rPr>
              <w:id w:val="-1602863141"/>
              <w:placeholder>
                <w:docPart w:val="DefaultPlaceholder_-1854013435"/>
              </w:placeholder>
              <w15:repeatingSectionItem/>
            </w:sdtPr>
            <w:sdtEndPr/>
            <w:sdtContent>
              <w:tr w:rsidR="0059703A" w:rsidTr="001A046D" w14:paraId="6A55D224" w14:textId="77777777">
                <w:trPr>
                  <w:trHeight w:val="389"/>
                </w:trPr>
                <w:sdt>
                  <w:sdtPr>
                    <w:rPr>
                      <w:color w:val="000000" w:themeColor="text1"/>
                    </w:rPr>
                    <w:alias w:val="InvoiceItem"/>
                    <w:tag w:val="InvoiceItem"/>
                    <w:id w:val="38859268"/>
                    <w:placeholder>
                      <w:docPart w:val="CCEEE70300A44075B571732B3490AA4E"/>
                    </w:placeholder>
                    <w:showingPlcHdr/>
                    <w:text/>
                  </w:sdtPr>
                  <w:sdtEndPr/>
                  <w:sdtContent>
                    <w:tc>
                      <w:tcPr>
                        <w:tcW w:w="4257" w:type="dxa"/>
                      </w:tcPr>
                      <w:p w:rsidR="0059703A" w:rsidP="005142C2" w:rsidRDefault="00543F3D" w14:paraId="0939E5C8" w14:textId="1FB7C70D">
                        <w:pPr>
                          <w:ind w:left="0" w:right="0"/>
                          <w:rPr>
                            <w:color w:val="000000" w:themeColor="text1"/>
                          </w:rPr>
                        </w:pPr>
                        <w:r>
                          <w:rPr>
                            <w:color w:val="000000" w:themeColor="text1"/>
                          </w:rPr>
                          <w:t>GENERAL 5010 - Tri-Drive Hydrovac with Operator and Swamper</w:t>
                        </w:r>
                      </w:p>
                    </w:tc>
                  </w:sdtContent>
                </w:sdt>
                <w:sdt>
                  <w:sdtPr>
                    <w:rPr>
                      <w:color w:val="000000" w:themeColor="text1"/>
                    </w:rPr>
                    <w:alias w:val="InvoiceQty"/>
                    <w:tag w:val="InvoiceQty"/>
                    <w:id w:val="736134541"/>
                    <w:placeholder>
                      <w:docPart w:val="D032EC578B8C4CF089F543B3E92E5772"/>
                    </w:placeholder>
                    <w:showingPlcHdr/>
                    <w:text/>
                  </w:sdtPr>
                  <w:sdtEndPr/>
                  <w:sdtContent>
                    <w:tc>
                      <w:tcPr>
                        <w:tcW w:w="3249" w:type="dxa"/>
                      </w:tcPr>
                      <w:p w:rsidR="0059703A" w:rsidP="005142C2" w:rsidRDefault="00543F3D" w14:paraId="0D30F09E" w14:textId="39D93959">
                        <w:pPr>
                          <w:ind w:left="0" w:right="0"/>
                          <w:rPr>
                            <w:color w:val="000000" w:themeColor="text1"/>
                          </w:rPr>
                        </w:pPr>
                        <w:r>
                          <w:rPr>
                            <w:color w:val="000000" w:themeColor="text1"/>
                          </w:rPr>
                          <w:t>4.5</w:t>
                        </w:r>
                      </w:p>
                    </w:tc>
                  </w:sdtContent>
                </w:sdt>
                <w:sdt>
                  <w:sdtPr>
                    <w:rPr>
                      <w:color w:val="000000" w:themeColor="text1"/>
                    </w:rPr>
                    <w:alias w:val="InvoiceComment"/>
                    <w:tag w:val="InvoiceComment"/>
                    <w:id w:val="342982665"/>
                    <w:placeholder>
                      <w:docPart w:val="06E347C11FD544F483DC3A8E0161D955"/>
                    </w:placeholder>
                    <w:showingPlcHdr/>
                    <w:text/>
                  </w:sdtPr>
                  <w:sdtEndPr/>
                  <w:sdtContent>
                    <w:tc>
                      <w:tcPr>
                        <w:tcW w:w="4118" w:type="dxa"/>
                      </w:tcPr>
                      <w:p w:rsidR="0059703A" w:rsidP="005142C2" w:rsidRDefault="00E01A96" w14:paraId="298B9166" w14:textId="11EF9E29">
                        <w:pPr>
                          <w:ind w:left="0" w:right="0"/>
                          <w:rPr>
                            <w:color w:val="000000" w:themeColor="text1"/>
                          </w:rPr>
                        </w:pPr>
                        <w:r>
                          <w:rPr>
                            <w:color w:val="000000" w:themeColor="text1"/>
                          </w:rPr>
                          <w:t/>
                        </w:r>
                      </w:p>
                    </w:tc>
                  </w:sdtContent>
                </w:sdt>
              </w:tr>
            </w:sdtContent>
          </w:sdt>
          <w:sdt>
            <w:sdtPr>
              <w:rPr>
                <w:color w:val="000000" w:themeColor="text1"/>
              </w:rPr>
              <w:id w:val="-1602863141"/>
              <w:placeholder>
                <w:docPart w:val="DefaultPlaceholder_-1854013435"/>
              </w:placeholder>
              <w15:repeatingSectionItem/>
            </w:sdtPr>
            <w:sdtEndPr/>
            <w:sdtContent>
              <w:tr w:rsidR="0059703A" w:rsidTr="001A046D" w14:paraId="6A55D224" w14:textId="77777777">
                <w:trPr>
                  <w:trHeight w:val="389"/>
                </w:trPr>
                <w:sdt>
                  <w:sdtPr>
                    <w:rPr>
                      <w:color w:val="000000" w:themeColor="text1"/>
                    </w:rPr>
                    <w:alias w:val="InvoiceItem"/>
                    <w:tag w:val="InvoiceItem"/>
                    <w:id w:val="38859268"/>
                    <w:placeholder>
                      <w:docPart w:val="CCEEE70300A44075B571732B3490AA4E"/>
                    </w:placeholder>
                    <w:showingPlcHdr/>
                    <w:text/>
                  </w:sdtPr>
                  <w:sdtEndPr/>
                  <w:sdtContent>
                    <w:tc>
                      <w:tcPr>
                        <w:tcW w:w="4257" w:type="dxa"/>
                      </w:tcPr>
                      <w:p w:rsidR="0059703A" w:rsidP="005142C2" w:rsidRDefault="00543F3D" w14:paraId="0939E5C8" w14:textId="1FB7C70D">
                        <w:pPr>
                          <w:ind w:left="0" w:right="0"/>
                          <w:rPr>
                            <w:color w:val="000000" w:themeColor="text1"/>
                          </w:rPr>
                        </w:pPr>
                        <w:r>
                          <w:rPr>
                            <w:color w:val="000000" w:themeColor="text1"/>
                          </w:rPr>
                          <w:t>GENERAL 5013 - Travel Charge</w:t>
                        </w:r>
                      </w:p>
                    </w:tc>
                  </w:sdtContent>
                </w:sdt>
                <w:sdt>
                  <w:sdtPr>
                    <w:rPr>
                      <w:color w:val="000000" w:themeColor="text1"/>
                    </w:rPr>
                    <w:alias w:val="InvoiceQty"/>
                    <w:tag w:val="InvoiceQty"/>
                    <w:id w:val="736134541"/>
                    <w:placeholder>
                      <w:docPart w:val="D032EC578B8C4CF089F543B3E92E5772"/>
                    </w:placeholder>
                    <w:showingPlcHdr/>
                    <w:text/>
                  </w:sdtPr>
                  <w:sdtEndPr/>
                  <w:sdtContent>
                    <w:tc>
                      <w:tcPr>
                        <w:tcW w:w="3249" w:type="dxa"/>
                      </w:tcPr>
                      <w:p w:rsidR="0059703A" w:rsidP="005142C2" w:rsidRDefault="00543F3D" w14:paraId="0D30F09E" w14:textId="39D93959">
                        <w:pPr>
                          <w:ind w:left="0" w:right="0"/>
                          <w:rPr>
                            <w:color w:val="000000" w:themeColor="text1"/>
                          </w:rPr>
                        </w:pPr>
                        <w:r>
                          <w:rPr>
                            <w:color w:val="000000" w:themeColor="text1"/>
                          </w:rPr>
                          <w:t>1</w:t>
                        </w:r>
                      </w:p>
                    </w:tc>
                  </w:sdtContent>
                </w:sdt>
                <w:sdt>
                  <w:sdtPr>
                    <w:rPr>
                      <w:color w:val="000000" w:themeColor="text1"/>
                    </w:rPr>
                    <w:alias w:val="InvoiceComment"/>
                    <w:tag w:val="InvoiceComment"/>
                    <w:id w:val="342982665"/>
                    <w:placeholder>
                      <w:docPart w:val="06E347C11FD544F483DC3A8E0161D955"/>
                    </w:placeholder>
                    <w:showingPlcHdr/>
                    <w:text/>
                  </w:sdtPr>
                  <w:sdtEndPr/>
                  <w:sdtContent>
                    <w:tc>
                      <w:tcPr>
                        <w:tcW w:w="4118" w:type="dxa"/>
                      </w:tcPr>
                      <w:p w:rsidR="0059703A" w:rsidP="005142C2" w:rsidRDefault="00E01A96" w14:paraId="298B9166" w14:textId="11EF9E29">
                        <w:pPr>
                          <w:ind w:left="0" w:right="0"/>
                          <w:rPr>
                            <w:color w:val="000000" w:themeColor="text1"/>
                          </w:rPr>
                        </w:pPr>
                        <w:r>
                          <w:rPr>
                            <w:color w:val="000000" w:themeColor="text1"/>
                          </w:rPr>
                          <w:t/>
                        </w:r>
                      </w:p>
                    </w:tc>
                  </w:sdtContent>
                </w:sdt>
              </w:tr>
            </w:sdtContent>
          </w:sdt>
        </w:sdtContent>
      </w:sdt>
    </w:tbl>
    <w:p w:rsidR="001B11C2" w:rsidRDefault="001B11C2" w14:paraId="4C042E8C" w14:textId="47E61B11">
      <w:pPr>
        <w:spacing w:before="0" w:after="0"/>
        <w:ind w:left="0" w:right="0"/>
        <w:rPr>
          <w:color w:val="000000" w:themeColor="text1"/>
        </w:rPr>
      </w:pPr>
      <w:r>
        <w:rPr>
          <w:color w:val="000000" w:themeColor="text1"/>
        </w:rPr>
        <w:br w:type="page"/>
      </w:r>
    </w:p>
    <w:p w:rsidR="00CC1491" w:rsidP="00FA3D10" w:rsidRDefault="00B945A0" w14:paraId="18C00F67" w14:textId="77777777">
      <w:pPr>
        <w:ind w:left="0"/>
        <w:jc w:val="center"/>
        <w:rPr>
          <w:color w:val="000000" w:themeColor="text1"/>
        </w:rPr>
      </w:pPr>
      <w:r w:rsidRPr="000C3E3E">
        <w:rPr>
          <w:b/>
          <w:bCs/>
          <w:noProof/>
          <w:color w:val="auto"/>
          <w:sz w:val="48"/>
          <w:szCs w:val="48"/>
        </w:rPr>
        <w:lastRenderedPageBreak/>
        <mc:AlternateContent>
          <mc:Choice Requires="wps">
            <w:drawing>
              <wp:anchor distT="45720" distB="45720" distL="114300" distR="114300" simplePos="0" relativeHeight="251658247" behindDoc="0" locked="0" layoutInCell="1" allowOverlap="1" wp14:editId="55C76675" wp14:anchorId="1DA06912">
                <wp:simplePos x="0" y="0"/>
                <wp:positionH relativeFrom="page">
                  <wp:align>center</wp:align>
                </wp:positionH>
                <wp:positionV relativeFrom="paragraph">
                  <wp:posOffset>384</wp:posOffset>
                </wp:positionV>
                <wp:extent cx="7353300" cy="361950"/>
                <wp:effectExtent l="0" t="0" r="1905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945F4F" w:rsidRDefault="00F66D62" w14:paraId="4ED9B41F" w14:textId="119B1007">
                            <w:pPr>
                              <w:ind w:left="0"/>
                              <w:jc w:val="center"/>
                              <w:rPr>
                                <w:b/>
                                <w:bCs/>
                                <w:color w:val="FFFFFF" w:themeColor="background1"/>
                                <w:sz w:val="36"/>
                                <w:szCs w:val="36"/>
                                <w:lang w:val="en-CA"/>
                              </w:rPr>
                            </w:pPr>
                            <w:r>
                              <w:rPr>
                                <w:b/>
                                <w:bCs/>
                                <w:color w:val="FFFFFF" w:themeColor="background1"/>
                                <w:sz w:val="36"/>
                                <w:szCs w:val="36"/>
                                <w:lang w:val="en-CA"/>
                              </w:rPr>
                              <w:t>Material Disposal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left:0;text-align:left;margin-left:0;margin-top:.05pt;width:579pt;height:28.5pt;z-index:251658247;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spid="_x0000_s1029"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" w14:anchorId="1DA06912">
                <v:textbox>
                  <w:txbxContent>
                    <w:p w:rsidRPr="00293D21" w:rsidR="00F66D62" w:rsidP="00945F4F" w:rsidRDefault="00F66D62" w14:paraId="4ED9B41F" w14:textId="119B1007">
                      <w:pPr>
                        <w:ind w:left="0"/>
                        <w:jc w:val="center"/>
                        <w:rPr>
                          <w:b/>
                          <w:bCs/>
                          <w:color w:val="FFFFFF" w:themeColor="background1"/>
                          <w:sz w:val="36"/>
                          <w:szCs w:val="36"/>
                          <w:lang w:val="en-CA"/>
                        </w:rPr>
                      </w:pPr>
                      <w:r>
                        <w:rPr>
                          <w:b/>
                          <w:bCs/>
                          <w:color w:val="FFFFFF" w:themeColor="background1"/>
                          <w:sz w:val="36"/>
                          <w:szCs w:val="36"/>
                          <w:lang w:val="en-CA"/>
                        </w:rPr>
                        <w:t>Material Disposal</w:t>
                      </w:r>
                    </w:p>
                  </w:txbxContent>
                </v:textbox>
                <w10:wrap type="square" anchorx="page"/>
              </v:shape>
            </w:pict>
          </mc:Fallback>
        </mc:AlternateContent>
      </w:r>
    </w:p>
    <w:sdt>
      <w:sdtPr>
        <w:rPr>
          <w:color w:val="000000" w:themeColor="text1"/>
        </w:rPr>
        <w:alias w:val="Disposal"/>
        <w:tag w:val="Disposal"/>
        <w:id w:val="1427542639"/>
        <w15:repeatingSection/>
      </w:sdtPr>
      <w:sdtEndPr/>
      <w:sdtContent>
        <w:sdt>
          <w:sdtPr>
            <w:rPr>
              <w:color w:val="000000" w:themeColor="text1"/>
            </w:rPr>
            <w:id w:val="-362288528"/>
            <w:placeholder>
              <w:docPart w:val="40AC6933FBE847649CF7E2696647402D"/>
            </w:placeholder>
            <w15:repeatingSectionItem/>
          </w:sdtPr>
          <w:sdtEndPr/>
          <w:sdtContent>
            <w:tbl>
              <w:tblPr>
                <w:tblStyle w:val="TableGrid"/>
                <w:tblW w:w="11625" w:type="dxa"/>
                <w:tblInd w:w="-431" w:type="dxa"/>
                <w:tblLook w:val="04A0" w:firstRow="1" w:lastRow="0" w:firstColumn="1" w:lastColumn="0" w:noHBand="0" w:noVBand="1"/>
              </w:tblPr>
              <w:tblGrid>
                <w:gridCol w:w="6096"/>
                <w:gridCol w:w="5529"/>
              </w:tblGrid>
              <w:tr w:rsidR="002E285C" w:rsidTr="002E285C" w14:paraId="70DDC5B0" w14:textId="77777777">
                <w:tc>
                  <w:tcPr>
                    <w:tcW w:w="6096" w:type="dxa"/>
                  </w:tcPr>
                  <w:p w:rsidR="002E285C" w:rsidP="006B4B16" w:rsidRDefault="002E285C" w14:paraId="0928384A" w14:textId="2359AFD3">
                    <w:pPr>
                      <w:ind w:left="0"/>
                      <w:rPr>
                        <w:color w:val="000000" w:themeColor="text1"/>
                      </w:rPr>
                    </w:pPr>
                    <w:r>
                      <w:rPr>
                        <w:color w:val="000000" w:themeColor="text1"/>
                      </w:rPr>
                      <w:t xml:space="preserve">Where was the material </w:t>
                    </w:r>
                    <w:proofErr w:type="gramStart"/>
                    <w:r>
                      <w:rPr>
                        <w:color w:val="000000" w:themeColor="text1"/>
                      </w:rPr>
                      <w:t>taken:</w:t>
                    </w:r>
                    <w:proofErr w:type="gramEnd"/>
                  </w:p>
                </w:tc>
                <w:tc>
                  <w:tcPr>
                    <w:tcW w:w="5529" w:type="dxa"/>
                  </w:tcPr>
                  <w:p w:rsidR="002E285C" w:rsidP="006B4B16" w:rsidRDefault="00A12A81" w14:paraId="67042CEC" w14:textId="77777777">
                    <w:pPr>
                      <w:ind w:left="0"/>
                      <w:rPr>
                        <w:color w:val="000000" w:themeColor="text1"/>
                      </w:rPr>
                    </w:pPr>
                    <w:sdt>
                      <w:sdtPr>
                        <w:rPr>
                          <w:color w:val="000000" w:themeColor="text1"/>
                        </w:rPr>
                        <w:alias w:val="Site"/>
                        <w:tag w:val="Site"/>
                        <w:id w:val="-472362670"/>
                        <w:placeholder>
                          <w:docPart w:val="B9A1F17226884AAAAD76BAD3EE1DEC5B"/>
                        </w:placeholder>
                        <w:showingPlcHdr/>
                        <w:text/>
                      </w:sdtPr>
                      <w:sdtEndPr/>
                      <w:sdtContent>
                        <w:r w:rsidR="002E285C">
                          <w:rPr>
                            <w:color w:val="000000" w:themeColor="text1"/>
                          </w:rPr>
                          <w:t>Inertia Environmental Disposal Facility</w:t>
                        </w:r>
                      </w:sdtContent>
                    </w:sdt>
                  </w:p>
                </w:tc>
              </w:tr>
              <w:tr w:rsidR="002E285C" w:rsidTr="002E285C" w14:paraId="79A562E5" w14:textId="77777777">
                <w:tc>
                  <w:tcPr>
                    <w:tcW w:w="6096" w:type="dxa"/>
                  </w:tcPr>
                  <w:p w:rsidR="002E285C" w:rsidP="006B4B16" w:rsidRDefault="002E285C" w14:paraId="06F5F3FE" w14:textId="77777777">
                    <w:pPr>
                      <w:ind w:left="0"/>
                      <w:rPr>
                        <w:color w:val="000000" w:themeColor="text1"/>
                      </w:rPr>
                    </w:pPr>
                    <w:r>
                      <w:rPr>
                        <w:color w:val="000000" w:themeColor="text1"/>
                      </w:rPr>
                      <w:t>Material Type:</w:t>
                    </w:r>
                  </w:p>
                </w:tc>
                <w:tc>
                  <w:tcPr>
                    <w:tcW w:w="5529" w:type="dxa"/>
                  </w:tcPr>
                  <w:p w:rsidR="002E285C" w:rsidP="00E6365D" w:rsidRDefault="00A12A81" w14:paraId="249DFEEA" w14:textId="419A848F">
                    <w:pPr>
                      <w:tabs>
                        <w:tab w:val="right" w:pos="2760"/>
                      </w:tabs>
                      <w:ind w:left="0"/>
                      <w:rPr>
                        <w:color w:val="000000" w:themeColor="text1"/>
                      </w:rPr>
                    </w:pPr>
                    <w:sdt>
                      <w:sdtPr>
                        <w:rPr>
                          <w:color w:val="000000" w:themeColor="text1"/>
                        </w:rPr>
                        <w:alias w:val="MaterialType"/>
                        <w:tag w:val="MaterialType"/>
                        <w:id w:val="1830710548"/>
                        <w:placeholder>
                          <w:docPart w:val="0DB558110FC446D797D02F5BFA3E983A"/>
                        </w:placeholder>
                        <w:showingPlcHdr/>
                        <w:text/>
                      </w:sdtPr>
                      <w:sdtEndPr/>
                      <w:sdtContent>
                        <w:r w:rsidR="002E285C">
                          <w:rPr>
                            <w:color w:val="000000" w:themeColor="text1"/>
                          </w:rPr>
                          <w:t>Clean Hydrovac Slurry</w:t>
                        </w:r>
                      </w:sdtContent>
                    </w:sdt>
                  </w:p>
                </w:tc>
              </w:tr>
              <w:tr w:rsidR="002E285C" w:rsidTr="002E285C" w14:paraId="237C5060" w14:textId="77777777">
                <w:tc>
                  <w:tcPr>
                    <w:tcW w:w="6096" w:type="dxa"/>
                  </w:tcPr>
                  <w:p w:rsidR="002E285C" w:rsidP="006B4B16" w:rsidRDefault="002E285C" w14:paraId="58CFF150" w14:textId="77777777">
                    <w:pPr>
                      <w:ind w:left="0"/>
                      <w:rPr>
                        <w:color w:val="000000" w:themeColor="text1"/>
                      </w:rPr>
                    </w:pPr>
                    <w:r>
                      <w:rPr>
                        <w:color w:val="000000" w:themeColor="text1"/>
                      </w:rPr>
                      <w:t>Net Weight:</w:t>
                    </w:r>
                  </w:p>
                </w:tc>
                <w:tc>
                  <w:tcPr>
                    <w:tcW w:w="5529" w:type="dxa"/>
                  </w:tcPr>
                  <w:p w:rsidR="002E285C" w:rsidP="006B4B16" w:rsidRDefault="00A12A81" w14:paraId="3C69694C" w14:textId="6D6B7562">
                    <w:pPr>
                      <w:ind w:left="0"/>
                      <w:rPr>
                        <w:color w:val="000000" w:themeColor="text1"/>
                      </w:rPr>
                    </w:pPr>
                    <w:sdt>
                      <w:sdtPr>
                        <w:rPr>
                          <w:color w:val="000000" w:themeColor="text1"/>
                        </w:rPr>
                        <w:alias w:val="NetWeight"/>
                        <w:tag w:val="NetWeight"/>
                        <w:id w:val="1735891734"/>
                        <w:placeholder>
                          <w:docPart w:val="7B20054EC7824B42826FCDFE16624DF7"/>
                        </w:placeholder>
                        <w:showingPlcHdr/>
                        <w:text/>
                      </w:sdtPr>
                      <w:sdtEndPr/>
                      <w:sdtContent>
                        <w:r w:rsidR="002E285C">
                          <w:rPr>
                            <w:color w:val="000000" w:themeColor="text1"/>
                          </w:rPr>
                          <w:t>11320</w:t>
                        </w:r>
                      </w:sdtContent>
                    </w:sdt>
                  </w:p>
                </w:tc>
              </w:tr>
              <w:tr w:rsidR="002E285C" w:rsidTr="002E285C" w14:paraId="4C2564CC" w14:textId="77777777">
                <w:tc>
                  <w:tcPr>
                    <w:tcW w:w="6096" w:type="dxa"/>
                  </w:tcPr>
                  <w:p w:rsidR="002E285C" w:rsidP="006B4B16" w:rsidRDefault="002E285C" w14:paraId="732435B5" w14:textId="77777777">
                    <w:pPr>
                      <w:ind w:left="0"/>
                      <w:rPr>
                        <w:color w:val="000000" w:themeColor="text1"/>
                      </w:rPr>
                    </w:pPr>
                    <w:r>
                      <w:rPr>
                        <w:color w:val="000000" w:themeColor="text1"/>
                      </w:rPr>
                      <w:t>Sensory Analysis Completed:</w:t>
                    </w:r>
                  </w:p>
                </w:tc>
                <w:tc>
                  <w:tcPr>
                    <w:tcW w:w="5529" w:type="dxa"/>
                  </w:tcPr>
                  <w:p w:rsidR="002E285C" w:rsidP="006B4B16" w:rsidRDefault="00A12A81" w14:paraId="4F2D61DB" w14:textId="4BC90FC8">
                    <w:pPr>
                      <w:ind w:left="0"/>
                      <w:rPr>
                        <w:color w:val="000000" w:themeColor="text1"/>
                      </w:rPr>
                    </w:pPr>
                    <w:sdt>
                      <w:sdtPr>
                        <w:rPr>
                          <w:color w:val="000000" w:themeColor="text1"/>
                        </w:rPr>
                        <w:alias w:val="Sensory"/>
                        <w:tag w:val="Sensory"/>
                        <w:id w:val="873117297"/>
                        <w:placeholder>
                          <w:docPart w:val="97F781203FEF459BB9D1359B8B9C7724"/>
                        </w:placeholder>
                        <w:showingPlcHdr/>
                        <w:text/>
                      </w:sdtPr>
                      <w:sdtEndPr/>
                      <w:sdtContent>
                        <w:r w:rsidR="002E285C">
                          <w:rPr>
                            <w:color w:val="000000" w:themeColor="text1"/>
                          </w:rPr>
                          <w:t>Yes</w:t>
                        </w:r>
                      </w:sdtContent>
                    </w:sdt>
                  </w:p>
                </w:tc>
              </w:tr>
              <w:tr w:rsidR="002E285C" w:rsidTr="002E285C" w14:paraId="6EB0D4EE" w14:textId="77777777">
                <w:tc>
                  <w:tcPr>
                    <w:tcW w:w="6096" w:type="dxa"/>
                  </w:tcPr>
                  <w:p w:rsidR="002E285C" w:rsidP="006B4B16" w:rsidRDefault="002E285C" w14:paraId="5198B4B5" w14:textId="77777777">
                    <w:pPr>
                      <w:ind w:left="0"/>
                      <w:rPr>
                        <w:color w:val="000000" w:themeColor="text1"/>
                      </w:rPr>
                    </w:pPr>
                    <w:r>
                      <w:rPr>
                        <w:color w:val="000000" w:themeColor="text1"/>
                      </w:rPr>
                      <w:t>Hazardous Placard Required:</w:t>
                    </w:r>
                  </w:p>
                </w:tc>
                <w:tc>
                  <w:tcPr>
                    <w:tcW w:w="5529" w:type="dxa"/>
                  </w:tcPr>
                  <w:p w:rsidR="002E285C" w:rsidP="006B4B16" w:rsidRDefault="00A12A81" w14:paraId="6A597259" w14:textId="549D7CDF">
                    <w:pPr>
                      <w:ind w:left="0"/>
                      <w:rPr>
                        <w:color w:val="000000" w:themeColor="text1"/>
                      </w:rPr>
                    </w:pPr>
                    <w:sdt>
                      <w:sdtPr>
                        <w:rPr>
                          <w:color w:val="000000" w:themeColor="text1"/>
                        </w:rPr>
                        <w:alias w:val="Placard"/>
                        <w:tag w:val="Placard"/>
                        <w:id w:val="-153228357"/>
                        <w:placeholder>
                          <w:docPart w:val="3389354A16884C55954D22DCDF3F6DE2"/>
                        </w:placeholder>
                        <w:showingPlcHdr/>
                        <w:text/>
                      </w:sdtPr>
                      <w:sdtEndPr/>
                      <w:sdtContent>
                        <w:r w:rsidR="002E285C">
                          <w:rPr>
                            <w:color w:val="000000" w:themeColor="text1"/>
                          </w:rPr>
                          <w:t>No</w:t>
                        </w:r>
                      </w:sdtContent>
                    </w:sdt>
                    <w:r w:rsidR="002E285C">
                      <w:rPr>
                        <w:color w:val="000000" w:themeColor="text1"/>
                      </w:rPr>
                      <w:t xml:space="preserve"> </w:t>
                    </w:r>
                  </w:p>
                </w:tc>
              </w:tr>
              <w:tr w:rsidR="002E285C" w:rsidTr="002E285C" w14:paraId="064B00C5" w14:textId="77777777">
                <w:tc>
                  <w:tcPr>
                    <w:tcW w:w="6096" w:type="dxa"/>
                  </w:tcPr>
                  <w:p w:rsidR="002E285C" w:rsidP="006B4B16" w:rsidRDefault="002E285C" w14:paraId="10E597BD" w14:textId="77777777">
                    <w:pPr>
                      <w:ind w:left="0"/>
                      <w:rPr>
                        <w:color w:val="000000" w:themeColor="text1"/>
                      </w:rPr>
                    </w:pPr>
                    <w:r>
                      <w:rPr>
                        <w:color w:val="000000" w:themeColor="text1"/>
                      </w:rPr>
                      <w:t>Notes:</w:t>
                    </w:r>
                  </w:p>
                </w:tc>
                <w:tc>
                  <w:tcPr>
                    <w:tcW w:w="5529" w:type="dxa"/>
                  </w:tcPr>
                  <w:p w:rsidR="002E285C" w:rsidP="006B4B16" w:rsidRDefault="00A12A81" w14:paraId="52FAE914" w14:textId="2C20FA7E">
                    <w:pPr>
                      <w:ind w:left="0"/>
                      <w:rPr>
                        <w:color w:val="000000" w:themeColor="text1"/>
                      </w:rPr>
                    </w:pPr>
                    <w:sdt>
                      <w:sdtPr>
                        <w:rPr>
                          <w:color w:val="000000" w:themeColor="text1"/>
                        </w:rPr>
                        <w:alias w:val="Notes"/>
                        <w:tag w:val="Notes"/>
                        <w:id w:val="-3134676"/>
                        <w:placeholder>
                          <w:docPart w:val="57D0375BFEE744B196B1B9DE57FC99D4"/>
                        </w:placeholder>
                        <w:showingPlcHdr/>
                        <w:text/>
                      </w:sdtPr>
                      <w:sdtEndPr/>
                      <w:sdtContent>
                        <w:r w:rsidR="002E285C">
                          <w:rPr>
                            <w:color w:val="000000" w:themeColor="text1"/>
                          </w:rPr>
                          <w:t/>
                        </w:r>
                      </w:sdtContent>
                    </w:sdt>
                  </w:p>
                </w:tc>
              </w:tr>
              <w:tr w:rsidR="002E285C" w:rsidTr="002E285C" w14:paraId="31B5A694" w14:textId="77777777">
                <w:tc>
                  <w:tcPr>
                    <w:tcW w:w="11625" w:type="dxa"/>
                    <w:gridSpan w:val="2"/>
                  </w:tcPr>
                  <w:p w:rsidR="002E285C" w:rsidP="002E285C" w:rsidRDefault="002E285C" w14:paraId="35ED74FC" w14:textId="7E94FFCA">
                    <w:pPr>
                      <w:ind w:left="0"/>
                      <w:rPr>
                        <w:color w:val="000000" w:themeColor="text1"/>
                      </w:rPr>
                    </w:pPr>
                    <w:r>
                      <w:rPr>
                        <w:color w:val="000000" w:themeColor="text1"/>
                      </w:rPr>
                      <w:t>{{</w:t>
                    </w:r>
                    <w:sdt>
                      <w:sdtPr>
                        <w:rPr>
                          <w:color w:val="000000" w:themeColor="text1"/>
                        </w:rPr>
                        <w:alias w:val="DisposalID"/>
                        <w:tag w:val="DisposalID"/>
                        <w:id w:val="-744873975"/>
                        <w:placeholder>
                          <w:docPart w:val="6BD33FD69784434CAE1B81B7187C33AE"/>
                        </w:placeholder>
                        <w:showingPlcHdr/>
                        <w:text/>
                      </w:sdtPr>
                      <w:sdtEndPr/>
                      <w:sdtContent>
                        <w:r>
                          <w:rPr>
                            <w:color w:val="000000" w:themeColor="text1"/>
                          </w:rPr>
                          <w:t>1ae835be-787c-4a64-8d64-09dbe4e1cf63</w:t>
                        </w:r>
                      </w:sdtContent>
                    </w:sdt>
                    <w:proofErr w:type="gramStart"/>
                    <w:r>
                      <w:rPr>
                        <w:color w:val="000000" w:themeColor="text1"/>
                      </w:rPr>
                      <w:t>}</w:t>
                    </w:r>
                    <w:r>
                      <w:rPr>
                        <w:rFonts w:ascii="Consolas" w:hAnsi="Consolas" w:eastAsia="Times New Roman" w:cs="Courier New"/>
                        <w:color w:val="212529"/>
                        <w:kern w:val="0"/>
                        <w:sz w:val="21"/>
                        <w:szCs w:val="21"/>
                        <w:lang w:val="en-CA" w:eastAsia="en-CA"/>
                      </w:rPr>
                      <w:t>:picture</w:t>
                    </w:r>
                    <w:proofErr w:type="gramEnd"/>
                    <w:r>
                      <w:rPr>
                        <w:rFonts w:ascii="Consolas" w:hAnsi="Consolas" w:eastAsia="Times New Roman" w:cs="Courier New"/>
                        <w:color w:val="212529"/>
                        <w:kern w:val="0"/>
                        <w:sz w:val="21"/>
                        <w:szCs w:val="21"/>
                        <w:lang w:val="en-CA" w:eastAsia="en-CA"/>
                      </w:rPr>
                      <w:t>(600,600)}</w:t>
                    </w:r>
                  </w:p>
                </w:tc>
              </w:tr>
            </w:tbl>
            <w:p w:rsidR="001333B3" w:rsidP="00FA3D10" w:rsidRDefault="00A12A81" w14:paraId="0BACBDAF" w14:textId="44D89054">
              <w:pPr>
                <w:jc w:val="center"/>
                <w:rPr>
                  <w:color w:val="000000" w:themeColor="text1"/>
                </w:rPr>
              </w:pPr>
            </w:p>
          </w:sdtContent>
        </w:sdt>
      </w:sdtContent>
    </w:sdt>
    <w:p w:rsidR="00197F01" w:rsidRDefault="00197F01" w14:paraId="560004B1" w14:textId="6FA535C1">
      <w:pPr>
        <w:spacing w:before="0" w:after="0"/>
        <w:ind w:left="0" w:right="0"/>
        <w:rPr>
          <w:color w:val="000000" w:themeColor="text1"/>
        </w:rPr>
      </w:pPr>
      <w:r>
        <w:rPr>
          <w:color w:val="000000" w:themeColor="text1"/>
        </w:rPr>
        <w:br w:type="page"/>
      </w:r>
    </w:p>
    <w:p w:rsidR="00825C88" w:rsidRDefault="000270BA" w14:paraId="5D90AC3F" w14:textId="77777777">
      <w:pPr>
        <w:spacing w:before="0" w:after="0"/>
        <w:ind w:left="0" w:right="0"/>
        <w:rPr>
          <w:color w:val="000000" w:themeColor="text1"/>
        </w:rPr>
      </w:pPr>
      <w:r w:rsidRPr="000C3E3E">
        <w:rPr>
          <w:b/>
          <w:bCs/>
          <w:noProof/>
          <w:color w:val="auto"/>
          <w:sz w:val="48"/>
          <w:szCs w:val="48"/>
        </w:rPr>
        <w:lastRenderedPageBreak/>
        <mc:AlternateContent>
          <mc:Choice Requires="wps">
            <w:drawing>
              <wp:anchor distT="45720" distB="45720" distL="114300" distR="114300" simplePos="0" relativeHeight="251658244" behindDoc="0" locked="0" layoutInCell="1" allowOverlap="1" wp14:editId="0880AD4B" wp14:anchorId="68ECA93A">
                <wp:simplePos x="0" y="0"/>
                <wp:positionH relativeFrom="margin">
                  <wp:align>center</wp:align>
                </wp:positionH>
                <wp:positionV relativeFrom="paragraph">
                  <wp:posOffset>0</wp:posOffset>
                </wp:positionV>
                <wp:extent cx="7353300" cy="36195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6A6640" w:rsidRDefault="00F66D62" w14:paraId="6DE429F6" w14:textId="3D5B173C">
                            <w:pPr>
                              <w:ind w:left="0"/>
                              <w:jc w:val="center"/>
                              <w:rPr>
                                <w:b/>
                                <w:bCs/>
                                <w:color w:val="FFFFFF" w:themeColor="background1"/>
                                <w:sz w:val="36"/>
                                <w:szCs w:val="36"/>
                                <w:lang w:val="en-CA"/>
                              </w:rPr>
                            </w:pPr>
                            <w:r>
                              <w:rPr>
                                <w:b/>
                                <w:bCs/>
                                <w:color w:val="FFFFFF" w:themeColor="background1"/>
                                <w:sz w:val="36"/>
                                <w:szCs w:val="36"/>
                                <w:lang w:val="en-CA"/>
                              </w:rPr>
                              <w:t>Hazard Assessment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0;margin-top:0;width:579pt;height:28.5pt;z-index:2516582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30"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" w14:anchorId="68ECA93A">
                <v:textbox>
                  <w:txbxContent>
                    <w:p w:rsidRPr="00293D21" w:rsidR="00F66D62" w:rsidP="006A6640" w:rsidRDefault="00F66D62" w14:paraId="6DE429F6" w14:textId="3D5B173C">
                      <w:pPr>
                        <w:ind w:left="0"/>
                        <w:jc w:val="center"/>
                        <w:rPr>
                          <w:b/>
                          <w:bCs/>
                          <w:color w:val="FFFFFF" w:themeColor="background1"/>
                          <w:sz w:val="36"/>
                          <w:szCs w:val="36"/>
                          <w:lang w:val="en-CA"/>
                        </w:rPr>
                      </w:pPr>
                      <w:r>
                        <w:rPr>
                          <w:b/>
                          <w:bCs/>
                          <w:color w:val="FFFFFF" w:themeColor="background1"/>
                          <w:sz w:val="36"/>
                          <w:szCs w:val="36"/>
                          <w:lang w:val="en-CA"/>
                        </w:rPr>
                        <w:t>Hazard Assessment</w:t>
                      </w:r>
                    </w:p>
                  </w:txbxContent>
                </v:textbox>
                <w10:wrap type="square" anchorx="margin"/>
              </v:shape>
            </w:pict>
          </mc:Fallback>
        </mc:AlternateContent>
      </w:r>
    </w:p>
    <w:sdt>
      <w:sdtPr>
        <w:rPr>
          <w:color w:val="000000" w:themeColor="text1"/>
        </w:rPr>
        <w:alias w:val="HazardAssessments"/>
        <w:tag w:val="HazardAssessments"/>
        <w:id w:val="-1086766448"/>
        <w15:repeatingSection/>
      </w:sdtPr>
      <w:sdtEndPr/>
      <w:sdtContent>
        <w:sdt>
          <w:sdtPr>
            <w:rPr>
              <w:color w:val="000000" w:themeColor="text1"/>
            </w:rPr>
            <w:id w:val="-936906703"/>
            <w:placeholder>
              <w:docPart w:val="DefaultPlaceholder_-1854013435"/>
            </w:placeholder>
            <w15:repeatingSectionItem/>
          </w:sdtPr>
          <w:sdtEndPr/>
          <w:sdtContent>
            <w:p w:rsidR="001E13CD" w:rsidRDefault="001E13CD" w14:paraId="481E98D5" w14:textId="68C85CFF">
              <w:pPr>
                <w:spacing w:before="0" w:after="0"/>
                <w:ind w:left="0" w:right="0"/>
                <w:rPr>
                  <w:color w:val="000000" w:themeColor="text1"/>
                </w:rPr>
              </w:pPr>
            </w:p>
            <w:tbl>
              <w:tblPr>
                <w:tblStyle w:val="TableGrid"/>
                <w:tblpPr w:leftFromText="180" w:rightFromText="180" w:vertAnchor="text" w:horzAnchor="margin" w:tblpXSpec="center" w:tblpY="37"/>
                <w:tblW w:w="11625" w:type="dxa"/>
                <w:tblLayout w:type="fixed"/>
                <w:tblLook w:val="04A0" w:firstRow="1" w:lastRow="0" w:firstColumn="1" w:lastColumn="0" w:noHBand="0" w:noVBand="1"/>
              </w:tblPr>
              <w:tblGrid>
                <w:gridCol w:w="2272"/>
                <w:gridCol w:w="3535"/>
                <w:gridCol w:w="2268"/>
                <w:gridCol w:w="3550"/>
              </w:tblGrid>
              <w:tr w:rsidR="001E13CD" w:rsidTr="0030526C" w14:paraId="46C89D23" w14:textId="77777777">
                <w:tc>
                  <w:tcPr>
                    <w:tcW w:w="2272" w:type="dxa"/>
                  </w:tcPr>
                  <w:p w:rsidR="001E13CD" w:rsidP="006B4B16" w:rsidRDefault="001E13CD" w14:paraId="58D9F43A" w14:textId="77777777">
                    <w:pPr>
                      <w:ind w:left="0"/>
                      <w:rPr>
                        <w:color w:val="000000" w:themeColor="text1"/>
                      </w:rPr>
                    </w:pPr>
                    <w:r>
                      <w:rPr>
                        <w:color w:val="000000" w:themeColor="text1"/>
                      </w:rPr>
                      <w:t>Fit for Duty?</w:t>
                    </w:r>
                  </w:p>
                </w:tc>
                <w:tc>
                  <w:tcPr>
                    <w:tcW w:w="3535" w:type="dxa"/>
                  </w:tcPr>
                  <w:p w:rsidR="001E13CD" w:rsidP="006B4B16" w:rsidRDefault="00C96909" w14:paraId="3C7B2E89" w14:textId="1926C64B">
                    <w:pPr>
                      <w:ind w:left="0"/>
                      <w:rPr>
                        <w:color w:val="000000" w:themeColor="text1"/>
                      </w:rPr>
                    </w:pPr>
                    <w:r>
                      <w:rPr>
                        <w:color w:val="000000" w:themeColor="text1"/>
                      </w:rPr>
                      <w:t>{{</w:t>
                    </w:r>
                    <w:proofErr w:type="spellStart"/>
                    <w:r>
                      <w:rPr>
                        <w:color w:val="000000" w:themeColor="text1"/>
                      </w:rPr>
                      <w:t>FitForDuty</w:t>
                    </w:r>
                    <w:proofErr w:type="spellEnd"/>
                    <w:r>
                      <w:rPr>
                        <w:color w:val="000000" w:themeColor="text1"/>
                      </w:rPr>
                      <w:t>}}</w:t>
                    </w:r>
                  </w:p>
                </w:tc>
                <w:tc>
                  <w:tcPr>
                    <w:tcW w:w="2268" w:type="dxa"/>
                  </w:tcPr>
                  <w:p w:rsidR="001E13CD" w:rsidP="006B4B16" w:rsidRDefault="001E13CD" w14:paraId="5CB512F6" w14:textId="77777777">
                    <w:pPr>
                      <w:ind w:left="0"/>
                      <w:rPr>
                        <w:color w:val="000000" w:themeColor="text1"/>
                      </w:rPr>
                    </w:pPr>
                    <w:r>
                      <w:rPr>
                        <w:color w:val="000000" w:themeColor="text1"/>
                      </w:rPr>
                      <w:t>First Aid Kit Location</w:t>
                    </w:r>
                  </w:p>
                </w:tc>
                <w:sdt>
                  <w:sdtPr>
                    <w:rPr>
                      <w:color w:val="000000" w:themeColor="text1"/>
                    </w:rPr>
                    <w:alias w:val="FirstAid"/>
                    <w:tag w:val="FirstAid"/>
                    <w:id w:val="1889685599"/>
                    <w:placeholder>
                      <w:docPart w:val="9B07949DFA4B4A88A5D573A14906DDF7"/>
                    </w:placeholder>
                    <w:text/>
                  </w:sdtPr>
                  <w:sdtEndPr/>
                  <w:sdtContent>
                    <w:tc>
                      <w:tcPr>
                        <w:tcW w:w="3550" w:type="dxa"/>
                      </w:tcPr>
                      <w:p w:rsidR="001E13CD" w:rsidP="006B4B16" w:rsidRDefault="001E13CD" w14:paraId="29A5555D" w14:textId="77777777">
                        <w:pPr>
                          <w:ind w:left="0"/>
                          <w:rPr>
                            <w:color w:val="000000" w:themeColor="text1"/>
                          </w:rPr>
                        </w:pPr>
                        <w:proofErr w:type="spellStart"/>
                        <w:r>
                          <w:rPr>
                            <w:color w:val="000000" w:themeColor="text1"/>
                          </w:rPr>
                          <w:t>In Truck Dog-House</w:t>
                        </w:r>
                        <w:proofErr w:type="spellEnd"/>
                      </w:p>
                    </w:tc>
                  </w:sdtContent>
                </w:sdt>
              </w:tr>
              <w:tr w:rsidR="00862877" w:rsidTr="0030526C" w14:paraId="73485FF8" w14:textId="77777777">
                <w:tc>
                  <w:tcPr>
                    <w:tcW w:w="2272" w:type="dxa"/>
                  </w:tcPr>
                  <w:p w:rsidR="00862877" w:rsidP="00862877" w:rsidRDefault="00862877" w14:paraId="19412514" w14:textId="77777777">
                    <w:pPr>
                      <w:ind w:left="0"/>
                      <w:rPr>
                        <w:color w:val="000000" w:themeColor="text1"/>
                      </w:rPr>
                    </w:pPr>
                    <w:r>
                      <w:rPr>
                        <w:color w:val="000000" w:themeColor="text1"/>
                      </w:rPr>
                      <w:t>PPE Inspected?</w:t>
                    </w:r>
                  </w:p>
                </w:tc>
                <w:tc>
                  <w:tcPr>
                    <w:tcW w:w="3535" w:type="dxa"/>
                  </w:tcPr>
                  <w:p w:rsidR="00862877" w:rsidP="00862877" w:rsidRDefault="00C96909" w14:paraId="7338302D" w14:textId="193CB233">
                    <w:pPr>
                      <w:ind w:left="0"/>
                      <w:rPr>
                        <w:color w:val="000000" w:themeColor="text1"/>
                      </w:rPr>
                    </w:pPr>
                    <w:r>
                      <w:rPr>
                        <w:color w:val="000000" w:themeColor="text1"/>
                      </w:rPr>
                      <w:t>{{PPE}}</w:t>
                    </w:r>
                    <w:r w:rsidR="00862877">
                      <w:rPr>
                        <w:color w:val="000000" w:themeColor="text1"/>
                      </w:rPr>
                      <w:t xml:space="preserve"> </w:t>
                    </w:r>
                  </w:p>
                </w:tc>
                <w:tc>
                  <w:tcPr>
                    <w:tcW w:w="2268" w:type="dxa"/>
                  </w:tcPr>
                  <w:p w:rsidR="00862877" w:rsidP="00862877" w:rsidRDefault="00862877" w14:paraId="4D9D2C3A" w14:textId="77777777">
                    <w:pPr>
                      <w:ind w:left="0"/>
                      <w:rPr>
                        <w:color w:val="000000" w:themeColor="text1"/>
                      </w:rPr>
                    </w:pPr>
                    <w:r>
                      <w:rPr>
                        <w:color w:val="000000" w:themeColor="text1"/>
                      </w:rPr>
                      <w:t>Eyewash Location</w:t>
                    </w:r>
                  </w:p>
                </w:tc>
                <w:sdt>
                  <w:sdtPr>
                    <w:rPr>
                      <w:color w:val="000000" w:themeColor="text1"/>
                    </w:rPr>
                    <w:alias w:val="Eyewash"/>
                    <w:tag w:val="Eyewash"/>
                    <w:id w:val="2009407693"/>
                    <w:placeholder>
                      <w:docPart w:val="7EDF757E312B4AB8BFD276FF218D5974"/>
                    </w:placeholder>
                    <w:text/>
                  </w:sdtPr>
                  <w:sdtEndPr/>
                  <w:sdtContent>
                    <w:tc>
                      <w:tcPr>
                        <w:tcW w:w="3550" w:type="dxa"/>
                      </w:tcPr>
                      <w:p w:rsidR="00862877" w:rsidP="00862877" w:rsidRDefault="00862877" w14:paraId="21B68CE8" w14:textId="77777777">
                        <w:pPr>
                          <w:ind w:left="0"/>
                          <w:rPr>
                            <w:color w:val="000000" w:themeColor="text1"/>
                          </w:rPr>
                        </w:pPr>
                        <w:r>
                          <w:rPr>
                            <w:color w:val="000000" w:themeColor="text1"/>
                          </w:rPr>
                          <w:t>In Truck Dog-House</w:t>
                        </w:r>
                      </w:p>
                    </w:tc>
                  </w:sdtContent>
                </w:sdt>
              </w:tr>
              <w:tr w:rsidR="00862877" w:rsidTr="0030526C" w14:paraId="0118E190" w14:textId="77777777">
                <w:tc>
                  <w:tcPr>
                    <w:tcW w:w="2272" w:type="dxa"/>
                  </w:tcPr>
                  <w:p w:rsidR="00862877" w:rsidP="00862877" w:rsidRDefault="00862877" w14:paraId="3A969612" w14:textId="77777777">
                    <w:pPr>
                      <w:ind w:left="0"/>
                      <w:rPr>
                        <w:color w:val="000000" w:themeColor="text1"/>
                      </w:rPr>
                    </w:pPr>
                    <w:r>
                      <w:rPr>
                        <w:color w:val="000000" w:themeColor="text1"/>
                      </w:rPr>
                      <w:t>Bonding Used?</w:t>
                    </w:r>
                  </w:p>
                </w:tc>
                <w:tc>
                  <w:tcPr>
                    <w:tcW w:w="3535" w:type="dxa"/>
                  </w:tcPr>
                  <w:p w:rsidR="00862877" w:rsidP="00862877" w:rsidRDefault="00151B88" w14:paraId="3E07F673" w14:textId="57F979F1">
                    <w:pPr>
                      <w:ind w:left="0"/>
                      <w:rPr>
                        <w:color w:val="000000" w:themeColor="text1"/>
                      </w:rPr>
                    </w:pPr>
                    <w:r>
                      <w:rPr>
                        <w:color w:val="000000" w:themeColor="text1"/>
                      </w:rPr>
                      <w:t>{{</w:t>
                    </w:r>
                    <w:r w:rsidR="00862877">
                      <w:rPr>
                        <w:color w:val="000000" w:themeColor="text1"/>
                      </w:rPr>
                      <w:t>Bonding</w:t>
                    </w:r>
                    <w:r>
                      <w:rPr>
                        <w:color w:val="000000" w:themeColor="text1"/>
                      </w:rPr>
                      <w:t>}}</w:t>
                    </w:r>
                  </w:p>
                </w:tc>
                <w:tc>
                  <w:tcPr>
                    <w:tcW w:w="2268" w:type="dxa"/>
                  </w:tcPr>
                  <w:p w:rsidR="00862877" w:rsidP="00862877" w:rsidRDefault="00862877" w14:paraId="52865F4F" w14:textId="77777777">
                    <w:pPr>
                      <w:ind w:left="0"/>
                      <w:rPr>
                        <w:color w:val="000000" w:themeColor="text1"/>
                      </w:rPr>
                    </w:pPr>
                    <w:r>
                      <w:rPr>
                        <w:color w:val="000000" w:themeColor="text1"/>
                      </w:rPr>
                      <w:t>Fire Extinguisher Location</w:t>
                    </w:r>
                  </w:p>
                </w:tc>
                <w:sdt>
                  <w:sdtPr>
                    <w:rPr>
                      <w:color w:val="000000" w:themeColor="text1"/>
                    </w:rPr>
                    <w:alias w:val="FireExtinguisher"/>
                    <w:tag w:val="FireExtinguisher"/>
                    <w:id w:val="1431003858"/>
                    <w:placeholder>
                      <w:docPart w:val="7EDF757E312B4AB8BFD276FF218D5974"/>
                    </w:placeholder>
                    <w:text/>
                  </w:sdtPr>
                  <w:sdtEndPr/>
                  <w:sdtContent>
                    <w:tc>
                      <w:tcPr>
                        <w:tcW w:w="3550" w:type="dxa"/>
                      </w:tcPr>
                      <w:p w:rsidR="00862877" w:rsidP="00862877" w:rsidRDefault="00862877" w14:paraId="0803491F" w14:textId="77777777">
                        <w:pPr>
                          <w:ind w:left="0"/>
                          <w:rPr>
                            <w:color w:val="000000" w:themeColor="text1"/>
                          </w:rPr>
                        </w:pPr>
                        <w:proofErr w:type="spellStart"/>
                        <w:r>
                          <w:rPr>
                            <w:color w:val="000000" w:themeColor="text1"/>
                          </w:rPr>
                          <w:t>In Truck Cab and also in/on Dog-House</w:t>
                        </w:r>
                        <w:proofErr w:type="spellEnd"/>
                      </w:p>
                    </w:tc>
                  </w:sdtContent>
                </w:sdt>
              </w:tr>
              <w:tr w:rsidR="00310DEB" w:rsidTr="0030526C" w14:paraId="6345DB6C" w14:textId="77777777">
                <w:tc>
                  <w:tcPr>
                    <w:tcW w:w="2272" w:type="dxa"/>
                  </w:tcPr>
                  <w:p w:rsidR="00310DEB" w:rsidP="00310DEB" w:rsidRDefault="00310DEB" w14:paraId="329206BD" w14:textId="77777777">
                    <w:pPr>
                      <w:ind w:left="0"/>
                      <w:rPr>
                        <w:color w:val="000000" w:themeColor="text1"/>
                      </w:rPr>
                    </w:pPr>
                    <w:r>
                      <w:rPr>
                        <w:color w:val="000000" w:themeColor="text1"/>
                      </w:rPr>
                      <w:t>Fall Protection Used?</w:t>
                    </w:r>
                  </w:p>
                </w:tc>
                <w:tc>
                  <w:tcPr>
                    <w:tcW w:w="3535" w:type="dxa"/>
                  </w:tcPr>
                  <w:p w:rsidR="00310DEB" w:rsidP="00310DEB" w:rsidRDefault="00C96909" w14:paraId="271947B2" w14:textId="6C79F7EB">
                    <w:pPr>
                      <w:ind w:left="0"/>
                      <w:rPr>
                        <w:color w:val="000000" w:themeColor="text1"/>
                      </w:rPr>
                    </w:pPr>
                    <w:r>
                      <w:rPr>
                        <w:color w:val="000000" w:themeColor="text1"/>
                      </w:rPr>
                      <w:t>{{</w:t>
                    </w:r>
                    <w:proofErr w:type="spellStart"/>
                    <w:r>
                      <w:rPr>
                        <w:color w:val="000000" w:themeColor="text1"/>
                      </w:rPr>
                      <w:t>FallProtection</w:t>
                    </w:r>
                    <w:proofErr w:type="spellEnd"/>
                    <w:r>
                      <w:rPr>
                        <w:color w:val="000000" w:themeColor="text1"/>
                      </w:rPr>
                      <w:t>}}</w:t>
                    </w:r>
                    <w:r w:rsidR="00310DEB">
                      <w:rPr>
                        <w:color w:val="000000" w:themeColor="text1"/>
                      </w:rPr>
                      <w:t xml:space="preserve"> </w:t>
                    </w:r>
                  </w:p>
                </w:tc>
                <w:tc>
                  <w:tcPr>
                    <w:tcW w:w="2268" w:type="dxa"/>
                  </w:tcPr>
                  <w:p w:rsidR="00310DEB" w:rsidP="00310DEB" w:rsidRDefault="00310DEB" w14:paraId="0FE03E23" w14:textId="3BE1BEA9">
                    <w:pPr>
                      <w:ind w:left="0"/>
                      <w:rPr>
                        <w:color w:val="000000" w:themeColor="text1"/>
                      </w:rPr>
                    </w:pPr>
                    <w:r>
                      <w:rPr>
                        <w:color w:val="000000" w:themeColor="text1"/>
                      </w:rPr>
                      <w:t>Exceeding 1500 PSI?</w:t>
                    </w:r>
                  </w:p>
                </w:tc>
                <w:tc>
                  <w:tcPr>
                    <w:tcW w:w="3550" w:type="dxa"/>
                  </w:tcPr>
                  <w:p w:rsidR="00310DEB" w:rsidP="00310DEB" w:rsidRDefault="00597038" w14:paraId="28BC84F8" w14:textId="0A6BAE75">
                    <w:pPr>
                      <w:ind w:left="0"/>
                      <w:rPr>
                        <w:color w:val="000000" w:themeColor="text1"/>
                      </w:rPr>
                    </w:pPr>
                    <w:r>
                      <w:rPr>
                        <w:color w:val="000000" w:themeColor="text1"/>
                      </w:rPr>
                      <w:t>{{</w:t>
                    </w:r>
                    <w:proofErr w:type="spellStart"/>
                    <w:r w:rsidR="00310DEB">
                      <w:rPr>
                        <w:color w:val="000000" w:themeColor="text1"/>
                      </w:rPr>
                      <w:t>ExceedingLimits</w:t>
                    </w:r>
                    <w:proofErr w:type="spellEnd"/>
                    <w:r>
                      <w:rPr>
                        <w:color w:val="000000" w:themeColor="text1"/>
                      </w:rPr>
                      <w:t>}}</w:t>
                    </w:r>
                  </w:p>
                </w:tc>
              </w:tr>
              <w:tr w:rsidR="00310DEB" w:rsidTr="0030526C" w14:paraId="7D036743" w14:textId="77777777">
                <w:tc>
                  <w:tcPr>
                    <w:tcW w:w="2272" w:type="dxa"/>
                  </w:tcPr>
                  <w:p w:rsidR="00310DEB" w:rsidP="00310DEB" w:rsidRDefault="00310DEB" w14:paraId="09FF9EB5" w14:textId="77777777">
                    <w:pPr>
                      <w:ind w:left="0"/>
                      <w:rPr>
                        <w:color w:val="000000" w:themeColor="text1"/>
                      </w:rPr>
                    </w:pPr>
                    <w:r>
                      <w:rPr>
                        <w:color w:val="000000" w:themeColor="text1"/>
                      </w:rPr>
                      <w:t>Air Monitors Used?</w:t>
                    </w:r>
                  </w:p>
                </w:tc>
                <w:tc>
                  <w:tcPr>
                    <w:tcW w:w="3535" w:type="dxa"/>
                  </w:tcPr>
                  <w:p w:rsidR="00310DEB" w:rsidP="00310DEB" w:rsidRDefault="00151B88" w14:paraId="2E784718" w14:textId="038D5D4E">
                    <w:pPr>
                      <w:ind w:left="0"/>
                      <w:rPr>
                        <w:color w:val="000000" w:themeColor="text1"/>
                      </w:rPr>
                    </w:pPr>
                    <w:r>
                      <w:rPr>
                        <w:color w:val="000000" w:themeColor="text1"/>
                      </w:rPr>
                      <w:t>{{</w:t>
                    </w:r>
                    <w:proofErr w:type="spellStart"/>
                    <w:r w:rsidR="00310DEB">
                      <w:rPr>
                        <w:color w:val="000000" w:themeColor="text1"/>
                      </w:rPr>
                      <w:t>AirMonitors</w:t>
                    </w:r>
                    <w:proofErr w:type="spellEnd"/>
                    <w:r>
                      <w:rPr>
                        <w:color w:val="000000" w:themeColor="text1"/>
                      </w:rPr>
                      <w:t>}}</w:t>
                    </w:r>
                  </w:p>
                </w:tc>
                <w:tc>
                  <w:tcPr>
                    <w:tcW w:w="2268" w:type="dxa"/>
                  </w:tcPr>
                  <w:p w:rsidR="00310DEB" w:rsidP="00310DEB" w:rsidRDefault="00310DEB" w14:paraId="008C0FEC" w14:textId="631585A5">
                    <w:pPr>
                      <w:ind w:left="0"/>
                      <w:rPr>
                        <w:color w:val="000000" w:themeColor="text1"/>
                      </w:rPr>
                    </w:pPr>
                    <w:r>
                      <w:rPr>
                        <w:color w:val="000000" w:themeColor="text1"/>
                      </w:rPr>
                      <w:t>Muster Point</w:t>
                    </w:r>
                  </w:p>
                </w:tc>
                <w:sdt>
                  <w:sdtPr>
                    <w:rPr>
                      <w:color w:val="000000" w:themeColor="text1"/>
                    </w:rPr>
                    <w:alias w:val="MusterPoint"/>
                    <w:tag w:val="MusterPoint"/>
                    <w:id w:val="-869991785"/>
                    <w:placeholder>
                      <w:docPart w:val="AE975C8F9E9149B3BA9247D2703B3294"/>
                    </w:placeholder>
                    <w:text/>
                  </w:sdtPr>
                  <w:sdtEndPr/>
                  <w:sdtContent>
                    <w:tc>
                      <w:tcPr>
                        <w:tcW w:w="3550" w:type="dxa"/>
                      </w:tcPr>
                      <w:p w:rsidR="00310DEB" w:rsidP="00310DEB" w:rsidRDefault="00310DEB" w14:paraId="1F6190F9" w14:textId="4BB4EB13">
                        <w:pPr>
                          <w:ind w:left="0"/>
                          <w:rPr>
                            <w:color w:val="000000" w:themeColor="text1"/>
                          </w:rPr>
                        </w:pPr>
                        <w:proofErr w:type="spellStart"/>
                        <w:r>
                          <w:rPr>
                            <w:color w:val="000000" w:themeColor="text1"/>
                          </w:rPr>
                          <w:t>Site entrance</w:t>
                        </w:r>
                        <w:proofErr w:type="spellEnd"/>
                      </w:p>
                    </w:tc>
                  </w:sdtContent>
                </w:sdt>
              </w:tr>
              <w:tr w:rsidR="00310DEB" w:rsidTr="0030526C" w14:paraId="3D959B21" w14:textId="77777777">
                <w:tc>
                  <w:tcPr>
                    <w:tcW w:w="2272" w:type="dxa"/>
                  </w:tcPr>
                  <w:p w:rsidR="00310DEB" w:rsidP="00310DEB" w:rsidRDefault="00310DEB" w14:paraId="069D6822" w14:textId="77777777">
                    <w:pPr>
                      <w:ind w:left="0"/>
                      <w:rPr>
                        <w:color w:val="000000" w:themeColor="text1"/>
                      </w:rPr>
                    </w:pPr>
                    <w:r>
                      <w:rPr>
                        <w:color w:val="000000" w:themeColor="text1"/>
                      </w:rPr>
                      <w:t>Respiratory Equipment Used?</w:t>
                    </w:r>
                  </w:p>
                </w:tc>
                <w:tc>
                  <w:tcPr>
                    <w:tcW w:w="3535" w:type="dxa"/>
                  </w:tcPr>
                  <w:p w:rsidR="00310DEB" w:rsidP="00310DEB" w:rsidRDefault="00151B88" w14:paraId="5FB09E51" w14:textId="7CEA55DE">
                    <w:pPr>
                      <w:ind w:left="0"/>
                      <w:rPr>
                        <w:color w:val="000000" w:themeColor="text1"/>
                      </w:rPr>
                    </w:pPr>
                    <w:r>
                      <w:rPr>
                        <w:color w:val="000000" w:themeColor="text1"/>
                      </w:rPr>
                      <w:t>{{</w:t>
                    </w:r>
                    <w:r w:rsidR="00310DEB">
                      <w:rPr>
                        <w:color w:val="000000" w:themeColor="text1"/>
                      </w:rPr>
                      <w:t>Respiratory</w:t>
                    </w:r>
                    <w:r>
                      <w:rPr>
                        <w:color w:val="000000" w:themeColor="text1"/>
                      </w:rPr>
                      <w:t>}}</w:t>
                    </w:r>
                  </w:p>
                </w:tc>
                <w:tc>
                  <w:tcPr>
                    <w:tcW w:w="2268" w:type="dxa"/>
                  </w:tcPr>
                  <w:p w:rsidR="00310DEB" w:rsidP="00310DEB" w:rsidRDefault="00310DEB" w14:paraId="480763BA" w14:textId="2C633CF5">
                    <w:pPr>
                      <w:ind w:left="0"/>
                      <w:rPr>
                        <w:color w:val="000000" w:themeColor="text1"/>
                      </w:rPr>
                    </w:pPr>
                    <w:r>
                      <w:rPr>
                        <w:color w:val="000000" w:themeColor="text1"/>
                      </w:rPr>
                      <w:t>Onsite First Aid Provider</w:t>
                    </w:r>
                  </w:p>
                </w:tc>
                <w:tc>
                  <w:tcPr>
                    <w:tcW w:w="3550" w:type="dxa"/>
                  </w:tcPr>
                  <w:p w:rsidR="00310DEB" w:rsidP="00310DEB" w:rsidRDefault="00A12A81" w14:paraId="76263EB8" w14:textId="77777777">
                    <w:pPr>
                      <w:spacing w:before="0" w:after="0"/>
                      <w:ind w:left="0" w:right="0"/>
                      <w:rPr>
                        <w:color w:val="000000" w:themeColor="text1"/>
                      </w:rPr>
                    </w:pPr>
                    <w:sdt>
                      <w:sdtPr>
                        <w:rPr>
                          <w:color w:val="000000" w:themeColor="text1"/>
                        </w:rPr>
                        <w:alias w:val="FirstAidProvider"/>
                        <w:tag w:val="FirstAidProvider"/>
                        <w:id w:val="-337774809"/>
                        <w:placeholder>
                          <w:docPart w:val="31E9E2B5C8D44A6BBC01EFB5992C6E91"/>
                        </w:placeholder>
                        <w:text/>
                      </w:sdtPr>
                      <w:sdtEndPr/>
                      <w:sdtContent>
                        <w:proofErr w:type="spellStart"/>
                        <w:r w:rsidR="00310DEB">
                          <w:rPr>
                            <w:color w:val="000000" w:themeColor="text1"/>
                          </w:rPr>
                          <w:t>Jason Duenk</w:t>
                        </w:r>
                        <w:proofErr w:type="spellEnd"/>
                      </w:sdtContent>
                    </w:sdt>
                    <w:r w:rsidR="00310DEB">
                      <w:rPr>
                        <w:color w:val="000000" w:themeColor="text1"/>
                      </w:rPr>
                      <w:br/>
                      <w:t xml:space="preserve"> </w:t>
                    </w:r>
                  </w:p>
                  <w:p w:rsidR="00310DEB" w:rsidP="00310DEB" w:rsidRDefault="00310DEB" w14:paraId="124A0B06" w14:textId="00C2B0DB">
                    <w:pPr>
                      <w:ind w:left="0"/>
                      <w:rPr>
                        <w:color w:val="000000" w:themeColor="text1"/>
                      </w:rPr>
                    </w:pPr>
                  </w:p>
                </w:tc>
              </w:tr>
              <w:tr w:rsidR="00310DEB" w:rsidTr="0030526C" w14:paraId="7C544872" w14:textId="77777777">
                <w:tc>
                  <w:tcPr>
                    <w:tcW w:w="2272" w:type="dxa"/>
                  </w:tcPr>
                  <w:p w:rsidR="00310DEB" w:rsidP="00310DEB" w:rsidRDefault="00310DEB" w14:paraId="2F6D1270" w14:textId="77777777">
                    <w:pPr>
                      <w:ind w:left="0"/>
                      <w:rPr>
                        <w:color w:val="000000" w:themeColor="text1"/>
                      </w:rPr>
                    </w:pPr>
                    <w:r>
                      <w:rPr>
                        <w:color w:val="000000" w:themeColor="text1"/>
                      </w:rPr>
                      <w:t>Lifejackets Used?</w:t>
                    </w:r>
                  </w:p>
                </w:tc>
                <w:tc>
                  <w:tcPr>
                    <w:tcW w:w="3535" w:type="dxa"/>
                  </w:tcPr>
                  <w:p w:rsidR="00310DEB" w:rsidP="00310DEB" w:rsidRDefault="00151B88" w14:paraId="0669172D" w14:textId="64515528">
                    <w:pPr>
                      <w:ind w:left="0"/>
                      <w:rPr>
                        <w:color w:val="000000" w:themeColor="text1"/>
                      </w:rPr>
                    </w:pPr>
                    <w:r>
                      <w:rPr>
                        <w:color w:val="000000" w:themeColor="text1"/>
                      </w:rPr>
                      <w:t>{{</w:t>
                    </w:r>
                    <w:proofErr w:type="spellStart"/>
                    <w:r w:rsidR="00310DEB">
                      <w:rPr>
                        <w:color w:val="000000" w:themeColor="text1"/>
                      </w:rPr>
                      <w:t>LifeJackets</w:t>
                    </w:r>
                    <w:proofErr w:type="spellEnd"/>
                    <w:r>
                      <w:rPr>
                        <w:color w:val="000000" w:themeColor="text1"/>
                      </w:rPr>
                      <w:t>}}</w:t>
                    </w:r>
                  </w:p>
                </w:tc>
                <w:tc>
                  <w:tcPr>
                    <w:tcW w:w="2268" w:type="dxa"/>
                  </w:tcPr>
                  <w:p w:rsidR="00310DEB" w:rsidP="00310DEB" w:rsidRDefault="00310DEB" w14:paraId="08AACD94" w14:textId="76A3DB3F">
                    <w:pPr>
                      <w:ind w:left="0"/>
                      <w:rPr>
                        <w:color w:val="000000" w:themeColor="text1"/>
                      </w:rPr>
                    </w:pPr>
                    <w:r>
                      <w:rPr>
                        <w:color w:val="000000" w:themeColor="text1"/>
                      </w:rPr>
                      <w:t>Local Emergency #</w:t>
                    </w:r>
                  </w:p>
                </w:tc>
                <w:sdt>
                  <w:sdtPr>
                    <w:rPr>
                      <w:color w:val="000000" w:themeColor="text1"/>
                    </w:rPr>
                    <w:alias w:val="LocalEmergency"/>
                    <w:tag w:val="LocalEmergency"/>
                    <w:id w:val="1277218188"/>
                    <w:placeholder>
                      <w:docPart w:val="EA9AF2A35B8C45958470D828F6B633E9"/>
                    </w:placeholder>
                    <w:text/>
                  </w:sdtPr>
                  <w:sdtEndPr/>
                  <w:sdtContent>
                    <w:tc>
                      <w:tcPr>
                        <w:tcW w:w="3550" w:type="dxa"/>
                      </w:tcPr>
                      <w:p w:rsidR="00310DEB" w:rsidP="00310DEB" w:rsidRDefault="00310DEB" w14:paraId="1B9D4B09" w14:textId="071EE80A">
                        <w:pPr>
                          <w:ind w:left="0"/>
                          <w:rPr>
                            <w:color w:val="000000" w:themeColor="text1"/>
                          </w:rPr>
                        </w:pPr>
                        <w:proofErr w:type="spellStart"/>
                        <w:r>
                          <w:rPr>
                            <w:color w:val="000000" w:themeColor="text1"/>
                          </w:rPr>
                          <w:t>911</w:t>
                        </w:r>
                        <w:proofErr w:type="spellEnd"/>
                      </w:p>
                    </w:tc>
                  </w:sdtContent>
                </w:sdt>
              </w:tr>
              <w:tr w:rsidR="00310DEB" w:rsidTr="0030526C" w14:paraId="6EE3392A" w14:textId="77777777">
                <w:tc>
                  <w:tcPr>
                    <w:tcW w:w="2272" w:type="dxa"/>
                  </w:tcPr>
                  <w:p w:rsidR="00310DEB" w:rsidP="00310DEB" w:rsidRDefault="00310DEB" w14:paraId="486C35C0" w14:textId="77777777">
                    <w:pPr>
                      <w:ind w:left="0"/>
                      <w:rPr>
                        <w:color w:val="000000" w:themeColor="text1"/>
                      </w:rPr>
                    </w:pPr>
                    <w:r>
                      <w:rPr>
                        <w:color w:val="000000" w:themeColor="text1"/>
                      </w:rPr>
                      <w:t>Confined Space?</w:t>
                    </w:r>
                  </w:p>
                </w:tc>
                <w:tc>
                  <w:tcPr>
                    <w:tcW w:w="3535" w:type="dxa"/>
                  </w:tcPr>
                  <w:p w:rsidR="00310DEB" w:rsidP="00310DEB" w:rsidRDefault="00151B88" w14:paraId="7A56D5CC" w14:textId="6864C348">
                    <w:pPr>
                      <w:ind w:left="0"/>
                      <w:rPr>
                        <w:color w:val="000000" w:themeColor="text1"/>
                      </w:rPr>
                    </w:pPr>
                    <w:r>
                      <w:rPr>
                        <w:color w:val="000000" w:themeColor="text1"/>
                      </w:rPr>
                      <w:t>{{</w:t>
                    </w:r>
                    <w:proofErr w:type="spellStart"/>
                    <w:r w:rsidR="00310DEB">
                      <w:rPr>
                        <w:color w:val="000000" w:themeColor="text1"/>
                      </w:rPr>
                      <w:t>ConfinedSpace</w:t>
                    </w:r>
                    <w:proofErr w:type="spellEnd"/>
                    <w:r>
                      <w:rPr>
                        <w:color w:val="000000" w:themeColor="text1"/>
                      </w:rPr>
                      <w:t>}}</w:t>
                    </w:r>
                  </w:p>
                </w:tc>
                <w:tc>
                  <w:tcPr>
                    <w:tcW w:w="2268" w:type="dxa"/>
                    <w:vMerge w:val="restart"/>
                  </w:tcPr>
                  <w:p w:rsidR="00310DEB" w:rsidP="00310DEB" w:rsidRDefault="00151B88" w14:paraId="7054E526" w14:textId="3E2362DA">
                    <w:pPr>
                      <w:ind w:left="0"/>
                      <w:rPr>
                        <w:color w:val="000000" w:themeColor="text1"/>
                      </w:rPr>
                    </w:pPr>
                    <w:r>
                      <w:rPr>
                        <w:color w:val="000000" w:themeColor="text1"/>
                      </w:rPr>
                      <w:t>Company Emergency Contacts</w:t>
                    </w:r>
                  </w:p>
                </w:tc>
                <w:sdt>
                  <w:sdtPr>
                    <w:rPr>
                      <w:color w:val="000000" w:themeColor="text1"/>
                    </w:rPr>
                    <w:alias w:val="CompanyEmergency"/>
                    <w:tag w:val="CompanyEmergency"/>
                    <w:id w:val="-1328366214"/>
                    <w:placeholder>
                      <w:docPart w:val="70CF6B2271884B9A99911673675238B6"/>
                    </w:placeholder>
                    <w:text w:multiLine="1"/>
                  </w:sdtPr>
                  <w:sdtEndPr/>
                  <w:sdtContent>
                    <w:tc>
                      <w:tcPr>
                        <w:tcW w:w="3550" w:type="dxa"/>
                        <w:vMerge w:val="restart"/>
                      </w:tcPr>
                      <w:p w:rsidR="00310DEB" w:rsidP="00310DEB" w:rsidRDefault="00151B88" w14:paraId="03E7CE55" w14:textId="5C81BC89">
                        <w:pPr>
                          <w:ind w:left="0"/>
                          <w:rPr>
                            <w:color w:val="000000" w:themeColor="text1"/>
                          </w:rPr>
                        </w:pPr>
                        <w:proofErr w:type="spellStart"/>
                        <w:r>
                          <w:rPr>
                            <w:color w:val="000000" w:themeColor="text1"/>
                          </w:rPr>
                          <w:t>Dispatch</w:t>
                          <w:br/>
                          <w:t>587-757-1000</w:t>
                          <w:br/>
                          <w:t>Brent Harper</w:t>
                          <w:br/>
                          <w:t>587-439-8492</w:t>
                          <w:br/>
                          <w:t>Chris Philibert</w:t>
                          <w:br/>
                          <w:t>403-836-5005</w:t>
                          <w:br/>
                          <w:t>Chris Miller</w:t>
                          <w:br/>
                          <w:t>403-998-6076</w:t>
                          <w:br/>
                          <w:t>Ryan Olivier</w:t>
                          <w:br/>
                          <w:t>403-650-4884</w:t>
                          <w:br/>
                          <w:t>Jason Williamson</w:t>
                          <w:br/>
                          <w:t>403-333-7744</w:t>
                        </w:r>
                        <w:proofErr w:type="spellEnd"/>
                      </w:p>
                    </w:tc>
                  </w:sdtContent>
                </w:sdt>
              </w:tr>
              <w:tr w:rsidR="00310DEB" w:rsidTr="0030526C" w14:paraId="1A938C20" w14:textId="77777777">
                <w:tc>
                  <w:tcPr>
                    <w:tcW w:w="2272" w:type="dxa"/>
                  </w:tcPr>
                  <w:p w:rsidR="00310DEB" w:rsidP="00310DEB" w:rsidRDefault="00310DEB" w14:paraId="1E14F97F" w14:textId="40FC72CB">
                    <w:pPr>
                      <w:ind w:left="0"/>
                      <w:rPr>
                        <w:color w:val="000000" w:themeColor="text1"/>
                      </w:rPr>
                    </w:pPr>
                    <w:r>
                      <w:rPr>
                        <w:color w:val="000000" w:themeColor="text1"/>
                      </w:rPr>
                      <w:t>Photo of Locates</w:t>
                    </w:r>
                  </w:p>
                </w:tc>
                <w:sdt>
                  <w:sdtPr>
                    <w:rPr>
                      <w:color w:val="000000" w:themeColor="text1"/>
                    </w:rPr>
                    <w:alias w:val="LocatesPhoto"/>
                    <w:tag w:val="LocatesPhoto"/>
                    <w:id w:val="1150938943"/>
                    <w:showingPlcHdr/>
                    <w:picture/>
                  </w:sdtPr>
                  <w:sdtEndPr/>
                  <w:sdtContent>
                    <w:tc>
                      <w:tcPr>
                        <w:tcW w:w="3535" w:type="dxa"/>
                      </w:tcPr>
                      <w:p w:rsidR="00310DEB" w:rsidP="00310DEB" w:rsidRDefault="00D31D4D" w14:paraId="25B42CB8" w14:textId="0A75721F">
                        <w:pPr>
                          <w:ind w:left="0"/>
                          <w:rPr>
                            <w:color w:val="000000" w:themeColor="text1"/>
                          </w:rPr>
                        </w:pPr>
                        <w:r>
                          <w:rPr>
                            <w:noProof/>
                            <w:color w:val="000000" w:themeColor="text1"/>
                          </w:rPr>
                          <w:drawing>
                            <wp:inline distT="0" distB="0" distL="0" distR="0" wp14:anchorId="643E50B7" wp14:editId="7F44B8E0">
                              <wp:extent cx="1903095" cy="1903095"/>
                              <wp:effectExtent l="0" t="0" r="1905" b="19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tc>
                  </w:sdtContent>
                </w:sdt>
                <w:tc>
                  <w:tcPr>
                    <w:tcW w:w="2268" w:type="dxa"/>
                    <w:vMerge/>
                  </w:tcPr>
                  <w:p w:rsidR="00310DEB" w:rsidP="00310DEB" w:rsidRDefault="00310DEB" w14:paraId="0C244F6F" w14:textId="62003CA5">
                    <w:pPr>
                      <w:ind w:left="0"/>
                      <w:rPr>
                        <w:color w:val="000000" w:themeColor="text1"/>
                      </w:rPr>
                    </w:pPr>
                  </w:p>
                </w:tc>
                <w:tc>
                  <w:tcPr>
                    <w:tcW w:w="3550" w:type="dxa"/>
                    <w:vMerge/>
                  </w:tcPr>
                  <w:p w:rsidR="00310DEB" w:rsidP="00310DEB" w:rsidRDefault="00310DEB" w14:paraId="68081ED4" w14:textId="4AE3CC5E">
                    <w:pPr>
                      <w:ind w:left="0"/>
                      <w:jc w:val="center"/>
                      <w:rPr>
                        <w:color w:val="000000" w:themeColor="text1"/>
                      </w:rPr>
                    </w:pPr>
                  </w:p>
                </w:tc>
              </w:tr>
            </w:tbl>
            <w:p w:rsidR="003919D9" w:rsidRDefault="00A12A81" w14:paraId="174F2413" w14:textId="5814C12B">
              <w:pPr>
                <w:spacing w:before="0" w:after="0"/>
                <w:ind w:left="0" w:right="0"/>
                <w:rPr>
                  <w:color w:val="000000" w:themeColor="text1"/>
                </w:rPr>
              </w:pPr>
            </w:p>
          </w:sdtContent>
        </w:sdt>
      </w:sdtContent>
    </w:sdt>
    <w:p w:rsidR="005B78FD" w:rsidRDefault="005B78FD" w14:paraId="5E58DF99" w14:textId="6008D8C0">
      <w:pPr>
        <w:spacing w:before="0" w:after="0"/>
        <w:ind w:left="0" w:right="0"/>
        <w:rPr>
          <w:color w:val="000000" w:themeColor="text1"/>
        </w:rPr>
      </w:pPr>
    </w:p>
    <w:p w:rsidR="005B78FD" w:rsidRDefault="005B78FD" w14:paraId="7CDEE4E3" w14:textId="77777777">
      <w:pPr>
        <w:spacing w:before="0" w:after="0"/>
        <w:ind w:left="0" w:right="0"/>
        <w:rPr>
          <w:color w:val="000000" w:themeColor="text1"/>
        </w:rPr>
      </w:pPr>
      <w:r>
        <w:rPr>
          <w:color w:val="000000" w:themeColor="text1"/>
        </w:rPr>
        <w:br w:type="page"/>
      </w:r>
    </w:p>
    <w:p w:rsidR="005B78FD" w:rsidRDefault="005B78FD" w14:paraId="5017EDAB" w14:textId="74341ABC">
      <w:pPr>
        <w:spacing w:before="0" w:after="0"/>
        <w:ind w:left="0" w:right="0"/>
        <w:rPr>
          <w:color w:val="000000" w:themeColor="text1"/>
        </w:rPr>
      </w:pPr>
      <w:r w:rsidRPr="000C3E3E">
        <w:rPr>
          <w:b/>
          <w:bCs/>
          <w:noProof/>
          <w:color w:val="auto"/>
          <w:sz w:val="48"/>
          <w:szCs w:val="48"/>
        </w:rPr>
        <w:lastRenderedPageBreak/>
        <mc:AlternateContent>
          <mc:Choice Requires="wps">
            <w:drawing>
              <wp:anchor distT="45720" distB="45720" distL="114300" distR="114300" simplePos="0" relativeHeight="251658250" behindDoc="0" locked="0" layoutInCell="1" allowOverlap="1" wp14:editId="36AF6C44" wp14:anchorId="1BB3CD46">
                <wp:simplePos x="0" y="0"/>
                <wp:positionH relativeFrom="margin">
                  <wp:align>center</wp:align>
                </wp:positionH>
                <wp:positionV relativeFrom="paragraph">
                  <wp:posOffset>2540</wp:posOffset>
                </wp:positionV>
                <wp:extent cx="7353300" cy="3619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A9287B" w:rsidRDefault="00F66D62" w14:paraId="376F1214" w14:textId="093961B1">
                            <w:pPr>
                              <w:ind w:left="0"/>
                              <w:jc w:val="center"/>
                              <w:rPr>
                                <w:b/>
                                <w:bCs/>
                                <w:color w:val="FFFFFF" w:themeColor="background1"/>
                                <w:sz w:val="36"/>
                                <w:szCs w:val="36"/>
                                <w:lang w:val="en-CA"/>
                              </w:rPr>
                            </w:pPr>
                            <w:r>
                              <w:rPr>
                                <w:b/>
                                <w:bCs/>
                                <w:color w:val="FFFFFF" w:themeColor="background1"/>
                                <w:sz w:val="36"/>
                                <w:szCs w:val="36"/>
                                <w:lang w:val="en-CA"/>
                              </w:rPr>
                              <w:t xml:space="preserve">  Hazard              Severity               Frequency              Controls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margin-left:0;margin-top:.2pt;width:579pt;height:28.5pt;z-index:25165825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31"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" w14:anchorId="1BB3CD46">
                <v:textbox>
                  <w:txbxContent>
                    <w:p w:rsidRPr="00293D21" w:rsidR="00F66D62" w:rsidP="00A9287B" w:rsidRDefault="00F66D62" w14:paraId="376F1214" w14:textId="093961B1">
                      <w:pPr>
                        <w:ind w:left="0"/>
                        <w:jc w:val="center"/>
                        <w:rPr>
                          <w:b/>
                          <w:bCs/>
                          <w:color w:val="FFFFFF" w:themeColor="background1"/>
                          <w:sz w:val="36"/>
                          <w:szCs w:val="36"/>
                          <w:lang w:val="en-CA"/>
                        </w:rPr>
                      </w:pPr>
                      <w:r>
                        <w:rPr>
                          <w:b/>
                          <w:bCs/>
                          <w:color w:val="FFFFFF" w:themeColor="background1"/>
                          <w:sz w:val="36"/>
                          <w:szCs w:val="36"/>
                          <w:lang w:val="en-CA"/>
                        </w:rPr>
                        <w:t xml:space="preserve">  Hazard              Severity               Frequency              Controls</w:t>
                      </w:r>
                    </w:p>
                  </w:txbxContent>
                </v:textbox>
                <w10:wrap type="square" anchorx="margin"/>
              </v:shape>
            </w:pict>
          </mc:Fallback>
        </mc:AlternateContent>
      </w:r>
    </w:p>
    <w:tbl>
      <w:tblPr>
        <w:tblStyle w:val="TableGrid"/>
        <w:tblW w:w="11624" w:type="dxa"/>
        <w:tblInd w:w="-289" w:type="dxa"/>
        <w:tblLayout w:type="fixed"/>
        <w:tblLook w:val="04A0" w:firstRow="1" w:lastRow="0" w:firstColumn="1" w:lastColumn="0" w:noHBand="0" w:noVBand="1"/>
      </w:tblPr>
      <w:tblGrid>
        <w:gridCol w:w="2269"/>
        <w:gridCol w:w="1984"/>
        <w:gridCol w:w="2127"/>
        <w:gridCol w:w="5244"/>
      </w:tblGrid>
      <w:sdt>
        <w:sdtPr>
          <w:rPr>
            <w:color w:val="000000" w:themeColor="text1"/>
          </w:rPr>
          <w:alias w:val="HazardAssessmentRows"/>
          <w:tag w:val="HazardAssessmentRows"/>
          <w:id w:val="865181233"/>
          <w15:repeatingSection/>
        </w:sdtPr>
        <w:sdtEndPr/>
        <w:sdtConten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Human - New Employees</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Ensure that equipment specific training is completed prior to working together.Discuss the work and promote an environment that encourages workers to ask questions.</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High pressure hoses/vacuum</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Wear required PPE to protect from high pressure water and vacuum.Never point wands or dig tubes near people.Operate within safe pressures/limits of the equipment.Inspect hoses before use.Ensure both crew members know where the trucks emergency shut off is located.</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Moving Equipment</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Medium</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Obtain permission from equipment operators before entering within 10m of their equipment.  Eye contact alone is not sufficient.Use a spotter whenever backing up.Avoid standing and walking in the path of moving equipment.</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Overhead Hazards</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User a spotter when moving the truck or boom near overhead hazards.Ensure you know your truck height when driving under overheads structures.Communicate with utility crews about overhead powerline safe proximities if unsure.</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Housekeeping</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Low</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Clean up hoses, debris, and waste.Ensure rocks and other tripping hazards are moved from high traffic areas.Ensure that slippery surfaces are recognized and handled properly.</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Equipment - Equipment Condition</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Low</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Lock-out/Tag-out any equipment that is not in safe operating condition.Do not adjust or tamper with equipment unless qualified to do so.</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Others working in Area</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Discuss work with other party to ensure understanding around each others tasks.Review and sign other party's hazard assessment and get them to review and sign your hazard assessment.Barricade off any excavations or areas of caution.</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Utility Crossings</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Medium</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Ensure that locates have been completed.Follow hot dig protocols when excavating in utility right-of-way.Communicate with client if unexpected utilities are found.</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Noise</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High</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Ensure that appropriate hearing protection is worn at all times when noise exceeds 85db.</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Open Excavations</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Try to stay 1m away from open excavations if possible.Be aware of soil conditions and avoid standing in slough zones.Use fall protection if excavation is greater that 10m deep.</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Workplace - Flying Debris</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Low</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High</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Ensure workers are wearing appropriate PPE (including safety eyewear).Dig at a pressure suitable for the soil conditions.Protect nearby objects by placing barriers to contain debris.</w:t>
                        </w:r>
                      </w:sdtContent>
                    </w:sdt>
                  </w:p>
                </w:tc>
              </w:tr>
            </w:sdtContent>
          </w:sdt>
          <w:sdt>
            <w:sdtPr>
              <w:rPr>
                <w:color w:val="000000" w:themeColor="text1"/>
              </w:rPr>
              <w:id w:val="1706376065"/>
              <w:placeholder>
                <w:docPart w:val="C3EADBF154584700B7C00FD3DC818A1D"/>
              </w:placeholder>
              <w15:repeatingSectionItem/>
            </w:sdtPr>
            <w:sdtEndPr/>
            <w:sdtContent>
              <w:tr w:rsidR="008C2FE9" w:rsidTr="00723E6A" w14:paraId="55238096" w14:textId="77777777">
                <w:trPr>
                  <w:trHeight w:val="282"/>
                </w:trPr>
                <w:tc>
                  <w:tcPr>
                    <w:tcW w:w="2269" w:type="dxa"/>
                  </w:tcPr>
                  <w:p w:rsidR="008C2FE9" w:rsidP="006B4B16" w:rsidRDefault="00A12A81" w14:paraId="34A9F890" w14:textId="5C957CC5">
                    <w:pPr>
                      <w:ind w:left="0"/>
                      <w:rPr>
                        <w:color w:val="000000" w:themeColor="text1"/>
                      </w:rPr>
                    </w:pPr>
                    <w:sdt>
                      <w:sdtPr>
                        <w:rPr>
                          <w:color w:val="000000" w:themeColor="text1"/>
                        </w:rPr>
                        <w:alias w:val="Hazard"/>
                        <w:tag w:val="Hazard"/>
                        <w:id w:val="1839258592"/>
                        <w:placeholder>
                          <w:docPart w:val="774E14F4F6374FB68FBD38A54BE4FDE5"/>
                        </w:placeholder>
                        <w:text/>
                      </w:sdtPr>
                      <w:sdtEndPr/>
                      <w:sdtContent>
                        <w:r w:rsidR="008C2FE9">
                          <w:rPr>
                            <w:color w:val="000000" w:themeColor="text1"/>
                          </w:rPr>
                          <w:t>COVID-19</w:t>
                        </w:r>
                      </w:sdtContent>
                    </w:sdt>
                  </w:p>
                </w:tc>
                <w:sdt>
                  <w:sdtPr>
                    <w:rPr>
                      <w:color w:val="000000" w:themeColor="text1"/>
                    </w:rPr>
                    <w:alias w:val="Severity"/>
                    <w:tag w:val="Hazard"/>
                    <w:id w:val="783625381"/>
                    <w:placeholder>
                      <w:docPart w:val="BD0860A5D4474923BABFD284E56E2CF6"/>
                    </w:placeholder>
                    <w:text/>
                  </w:sdtPr>
                  <w:sdtEndPr/>
                  <w:sdtContent>
                    <w:tc>
                      <w:tcPr>
                        <w:tcW w:w="1984" w:type="dxa"/>
                      </w:tcPr>
                      <w:p w:rsidR="008C2FE9" w:rsidP="006B4B16" w:rsidRDefault="008C2FE9" w14:paraId="2BF6BBE2" w14:textId="3158AB63">
                        <w:pPr>
                          <w:ind w:left="0"/>
                          <w:rPr>
                            <w:color w:val="000000" w:themeColor="text1"/>
                          </w:rPr>
                        </w:pPr>
                        <w:r>
                          <w:rPr>
                            <w:color w:val="000000" w:themeColor="text1"/>
                          </w:rPr>
                          <w:t>Medium</w:t>
                        </w:r>
                      </w:p>
                    </w:tc>
                  </w:sdtContent>
                </w:sdt>
                <w:tc>
                  <w:tcPr>
                    <w:tcW w:w="2127" w:type="dxa"/>
                  </w:tcPr>
                  <w:sdt>
                    <w:sdtPr>
                      <w:rPr>
                        <w:color w:val="000000" w:themeColor="text1"/>
                      </w:rPr>
                      <w:alias w:val="Frequency"/>
                      <w:tag w:val="Hazard"/>
                      <w:id w:val="-1757745419"/>
                      <w:placeholder>
                        <w:docPart w:val="A72CB152BBE04E178FBE0EFC8C82D0D7"/>
                      </w:placeholder>
                      <w:text/>
                    </w:sdtPr>
                    <w:sdtEndPr/>
                    <w:sdtContent>
                      <w:p w:rsidR="008C2FE9" w:rsidP="006B4B16" w:rsidRDefault="00186241" w14:paraId="484B1349" w14:textId="5E901F92">
                        <w:pPr>
                          <w:rPr>
                            <w:color w:val="000000" w:themeColor="text1"/>
                          </w:rPr>
                        </w:pPr>
                        <w:r>
                          <w:rPr>
                            <w:color w:val="000000" w:themeColor="text1"/>
                          </w:rPr>
                          <w:t>Medium</w:t>
                        </w:r>
                      </w:p>
                    </w:sdtContent>
                  </w:sdt>
                  <w:p w:rsidR="008C2FE9" w:rsidP="006B4B16" w:rsidRDefault="008C2FE9" w14:paraId="6F9D4885" w14:textId="3F1CA0A1">
                    <w:pPr>
                      <w:ind w:left="0"/>
                      <w:rPr>
                        <w:color w:val="000000" w:themeColor="text1"/>
                      </w:rPr>
                    </w:pPr>
                  </w:p>
                </w:tc>
                <w:tc>
                  <w:tcPr>
                    <w:tcW w:w="5244" w:type="dxa"/>
                  </w:tcPr>
                  <w:p w:rsidR="008C2FE9" w:rsidP="006B4B16" w:rsidRDefault="00A12A81" w14:paraId="5B408462" w14:textId="410BA46E">
                    <w:pPr>
                      <w:ind w:left="0"/>
                      <w:rPr>
                        <w:color w:val="000000" w:themeColor="text1"/>
                      </w:rPr>
                    </w:pPr>
                    <w:sdt>
                      <w:sdtPr>
                        <w:rPr>
                          <w:color w:val="000000" w:themeColor="text1"/>
                        </w:rPr>
                        <w:alias w:val="Controls"/>
                        <w:tag w:val="Hazard"/>
                        <w:id w:val="-898588312"/>
                        <w:placeholder>
                          <w:docPart w:val="72C91F4BDA944D65AED46B1F34131B7F"/>
                        </w:placeholder>
                        <w:text/>
                      </w:sdtPr>
                      <w:sdtEndPr/>
                      <w:sdtContent>
                        <w:r w:rsidR="00186241">
                          <w:rPr>
                            <w:color w:val="000000" w:themeColor="text1"/>
                          </w:rPr>
                          <w:t>Do not come to work if you feel sick, have any symptoms or meet AHS criteria to isolate/quarantine. Maintain distance between other people onsite (6ft) whenever possible. Consider wearing a mask. Wear gloves and try to touch as few things as possible. Avoid touching your face. Ask customer for any other site specific controls.</w:t>
                        </w:r>
                      </w:sdtContent>
                    </w:sdt>
                  </w:p>
                </w:tc>
              </w:tr>
            </w:sdtContent>
          </w:sdt>
        </w:sdtContent>
      </w:sdt>
    </w:tbl>
    <w:p w:rsidR="0026418A" w:rsidP="00FA3D10" w:rsidRDefault="0026418A" w14:paraId="7320C288" w14:textId="392FABB9">
      <w:pPr>
        <w:jc w:val="center"/>
        <w:rPr>
          <w:color w:val="000000" w:themeColor="text1"/>
        </w:rPr>
      </w:pPr>
      <w:r w:rsidRPr="000C3E3E">
        <w:rPr>
          <w:b/>
          <w:bCs/>
          <w:noProof/>
          <w:color w:val="auto"/>
          <w:sz w:val="48"/>
          <w:szCs w:val="48"/>
        </w:rPr>
        <mc:AlternateContent>
          <mc:Choice Requires="wps">
            <w:drawing>
              <wp:anchor distT="45720" distB="45720" distL="114300" distR="114300" simplePos="0" relativeHeight="251658245" behindDoc="0" locked="0" layoutInCell="1" allowOverlap="1" wp14:editId="22E8A9DA" wp14:anchorId="3B0316B4">
                <wp:simplePos x="0" y="0"/>
                <wp:positionH relativeFrom="margin">
                  <wp:posOffset>-278130</wp:posOffset>
                </wp:positionH>
                <wp:positionV relativeFrom="paragraph">
                  <wp:posOffset>449580</wp:posOffset>
                </wp:positionV>
                <wp:extent cx="7353300" cy="361950"/>
                <wp:effectExtent l="0" t="0" r="1905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26418A" w:rsidRDefault="00F66D62" w14:paraId="79D9BDB0" w14:textId="37AE2D1D">
                            <w:pPr>
                              <w:ind w:left="0"/>
                              <w:jc w:val="center"/>
                              <w:rPr>
                                <w:b/>
                                <w:bCs/>
                                <w:color w:val="FFFFFF" w:themeColor="background1"/>
                                <w:sz w:val="36"/>
                                <w:szCs w:val="36"/>
                                <w:lang w:val="en-CA"/>
                              </w:rPr>
                            </w:pPr>
                            <w:r>
                              <w:rPr>
                                <w:b/>
                                <w:bCs/>
                                <w:color w:val="FFFFFF" w:themeColor="background1"/>
                                <w:sz w:val="36"/>
                                <w:szCs w:val="36"/>
                                <w:lang w:val="en-CA"/>
                              </w:rPr>
                              <w:t>Name    Role     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style="position:absolute;left:0;text-align:left;margin-left:-21.9pt;margin-top:35.4pt;width:579pt;height:28.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32"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" w14:anchorId="3B0316B4">
                <v:textbox>
                  <w:txbxContent>
                    <w:p w:rsidRPr="00293D21" w:rsidR="00F66D62" w:rsidP="0026418A" w:rsidRDefault="00F66D62" w14:paraId="79D9BDB0" w14:textId="37AE2D1D">
                      <w:pPr>
                        <w:ind w:left="0"/>
                        <w:jc w:val="center"/>
                        <w:rPr>
                          <w:b/>
                          <w:bCs/>
                          <w:color w:val="FFFFFF" w:themeColor="background1"/>
                          <w:sz w:val="36"/>
                          <w:szCs w:val="36"/>
                          <w:lang w:val="en-CA"/>
                        </w:rPr>
                      </w:pPr>
                      <w:r>
                        <w:rPr>
                          <w:b/>
                          <w:bCs/>
                          <w:color w:val="FFFFFF" w:themeColor="background1"/>
                          <w:sz w:val="36"/>
                          <w:szCs w:val="36"/>
                          <w:lang w:val="en-CA"/>
                        </w:rPr>
                        <w:t>Name    Role     Signature</w:t>
                      </w:r>
                    </w:p>
                  </w:txbxContent>
                </v:textbox>
                <w10:wrap type="square" anchorx="margin"/>
              </v:shape>
            </w:pict>
          </mc:Fallback>
        </mc:AlternateContent>
      </w:r>
    </w:p>
    <w:tbl>
      <w:tblPr>
        <w:tblStyle w:val="TableGrid"/>
        <w:tblW w:w="11483" w:type="dxa"/>
        <w:tblInd w:w="-289" w:type="dxa"/>
        <w:tblLook w:val="04A0" w:firstRow="1" w:lastRow="0" w:firstColumn="1" w:lastColumn="0" w:noHBand="0" w:noVBand="1"/>
      </w:tblPr>
      <w:tblGrid>
        <w:gridCol w:w="3538"/>
        <w:gridCol w:w="2420"/>
        <w:gridCol w:w="5525"/>
      </w:tblGrid>
      <w:sdt>
        <w:sdtPr>
          <w:rPr>
            <w:color w:val="000000" w:themeColor="text1"/>
          </w:rPr>
          <w:alias w:val="HazardAssessmentSignatures"/>
          <w:tag w:val="HazardAssessmentSignatures"/>
          <w:id w:val="289248449"/>
          <w15:repeatingSection/>
        </w:sdtPr>
        <w:sdtEndPr/>
        <w:sdtContent>
          <w:sdt>
            <w:sdtPr>
              <w:rPr>
                <w:color w:val="000000" w:themeColor="text1"/>
              </w:rPr>
              <w:id w:val="56369934"/>
              <w:placeholder>
                <w:docPart w:val="B23D5975596F4502BCE33FA4F0CC3235"/>
              </w:placeholder>
              <w15:repeatingSectionItem/>
            </w:sdtPr>
            <w:sdtEndPr/>
            <w:sdtContent>
              <w:tr w:rsidR="00F22320" w:rsidTr="00F22320" w14:paraId="6FE3B59B" w14:textId="77777777">
                <w:tc>
                  <w:tcPr>
                    <w:tcW w:w="3538" w:type="dxa"/>
                  </w:tcPr>
                  <w:p w:rsidR="00F22320" w:rsidP="006B4B16" w:rsidRDefault="00A12A81" w14:paraId="7AD9954F" w14:textId="01A88A78">
                    <w:pPr>
                      <w:ind w:left="0"/>
                      <w:rPr>
                        <w:color w:val="000000" w:themeColor="text1"/>
                      </w:rPr>
                    </w:pPr>
                    <w:sdt>
                      <w:sdtPr>
                        <w:rPr>
                          <w:color w:val="000000" w:themeColor="text1"/>
                        </w:rPr>
                        <w:alias w:val="Name"/>
                        <w:tag w:val="Name"/>
                        <w:id w:val="271748890"/>
                        <w:placeholder>
                          <w:docPart w:val="4EC37270C40E4454A08E9C1F65BFBA93"/>
                        </w:placeholder>
                        <w:text/>
                      </w:sdtPr>
                      <w:sdtEndPr/>
                      <w:sdtContent>
                        <w:r w:rsidR="00F22320">
                          <w:rPr>
                            <w:color w:val="000000" w:themeColor="text1"/>
                          </w:rPr>
                          <w:t>Jason Duenk</w:t>
                        </w:r>
                      </w:sdtContent>
                    </w:sdt>
                  </w:p>
                </w:tc>
                <w:sdt>
                  <w:sdtPr>
                    <w:rPr>
                      <w:color w:val="000000" w:themeColor="text1"/>
                    </w:rPr>
                    <w:alias w:val="Role"/>
                    <w:tag w:val="Role"/>
                    <w:id w:val="673922950"/>
                    <w:placeholder>
                      <w:docPart w:val="853DF2E6D4D04E99B3AA4ED409320D31"/>
                    </w:placeholder>
                    <w:text/>
                  </w:sdtPr>
                  <w:sdtEndPr/>
                  <w:sdtContent>
                    <w:tc>
                      <w:tcPr>
                        <w:tcW w:w="2420" w:type="dxa"/>
                      </w:tcPr>
                      <w:p w:rsidR="00F22320" w:rsidP="006B4B16" w:rsidRDefault="00F22320" w14:paraId="0841FA87" w14:textId="2DFCC4E3">
                        <w:pPr>
                          <w:ind w:left="0"/>
                          <w:rPr>
                            <w:color w:val="000000" w:themeColor="text1"/>
                          </w:rPr>
                        </w:pPr>
                        <w:proofErr w:type="spellStart"/>
                        <w:r>
                          <w:rPr>
                            <w:color w:val="000000" w:themeColor="text1"/>
                          </w:rPr>
                          <w:t>Operator</w:t>
                        </w:r>
                        <w:proofErr w:type="spellEnd"/>
                      </w:p>
                    </w:tc>
                  </w:sdtContent>
                </w:sdt>
                <w:tc>
                  <w:tcPr>
                    <w:tcW w:w="5525" w:type="dxa"/>
                  </w:tcPr>
                  <w:p w:rsidR="00F22320" w:rsidP="006B4B16" w:rsidRDefault="00615CC4" w14:paraId="6634C636" w14:textId="58381BC7">
                    <w:pPr>
                      <w:rPr>
                        <w:color w:val="000000" w:themeColor="text1"/>
                      </w:rPr>
                    </w:pPr>
                    <w:r>
                      <w:rPr>
                        <w:color w:val="000000" w:themeColor="text1"/>
                      </w:rPr>
                      <w:t>{</w:t>
                    </w:r>
                    <w:r w:rsidR="007C05E2">
                      <w:rPr>
                        <w:color w:val="000000" w:themeColor="text1"/>
                      </w:rPr>
                      <w:t>{</w:t>
                    </w:r>
                    <w:sdt>
                      <w:sdtPr>
                        <w:rPr>
                          <w:color w:val="000000" w:themeColor="text1"/>
                        </w:rPr>
                        <w:alias w:val="Signature"/>
                        <w:tag w:val="Signature"/>
                        <w:id w:val="1547724975"/>
                        <w:placeholder>
                          <w:docPart w:val="CF236F3608EA4A45A51E5056A049F58C"/>
                        </w:placeholder>
                        <w:text/>
                      </w:sdtPr>
                      <w:sdtEndPr/>
                      <w:sdtContent>
                        <w:r w:rsidR="00F22320">
                          <w:rPr>
                            <w:color w:val="000000" w:themeColor="text1"/>
                          </w:rPr>
                          <w:t>425ef9a6-c378-499c-ba06-8b0974ebc300</w:t>
                        </w:r>
                      </w:sdtContent>
                    </w:sdt>
                    <w:proofErr w:type="gramStart"/>
                    <w:r w:rsidR="007C05E2">
                      <w:rPr>
                        <w:color w:val="000000" w:themeColor="text1"/>
                      </w:rPr>
                      <w:t>}:picture</w:t>
                    </w:r>
                    <w:proofErr w:type="gramEnd"/>
                    <w:r w:rsidR="007C05E2">
                      <w:rPr>
                        <w:color w:val="000000" w:themeColor="text1"/>
                      </w:rPr>
                      <w:t>(</w:t>
                    </w:r>
                    <w:r w:rsidR="000661DE">
                      <w:rPr>
                        <w:color w:val="000000" w:themeColor="text1"/>
                      </w:rPr>
                      <w:t>100</w:t>
                    </w:r>
                    <w:r w:rsidR="00FB17D5">
                      <w:rPr>
                        <w:color w:val="000000" w:themeColor="text1"/>
                      </w:rPr>
                      <w:t>,</w:t>
                    </w:r>
                    <w:r w:rsidR="00B139F8">
                      <w:rPr>
                        <w:color w:val="000000" w:themeColor="text1"/>
                      </w:rPr>
                      <w:t>300</w:t>
                    </w:r>
                    <w:r w:rsidR="00FB17D5">
                      <w:rPr>
                        <w:color w:val="000000" w:themeColor="text1"/>
                      </w:rPr>
                      <w:t>)}</w:t>
                    </w:r>
                  </w:p>
                  <w:p w:rsidR="00F22320" w:rsidP="006B4B16" w:rsidRDefault="00F22320" w14:paraId="11A4F62A" w14:textId="6B17B186">
                    <w:pPr>
                      <w:ind w:left="0"/>
                      <w:rPr>
                        <w:color w:val="000000" w:themeColor="text1"/>
                      </w:rPr>
                    </w:pPr>
                  </w:p>
                </w:tc>
              </w:tr>
            </w:sdtContent>
          </w:sdt>
        </w:sdtContent>
      </w:sdt>
    </w:tbl>
    <w:p w:rsidR="00E75384" w:rsidP="00A07806" w:rsidRDefault="00E75384" w14:paraId="1B18DA39" w14:textId="77777777">
      <w:pPr>
        <w:jc w:val="center"/>
        <w:rPr>
          <w:color w:val="000000" w:themeColor="text1"/>
        </w:rPr>
      </w:pPr>
    </w:p>
    <w:p w:rsidR="00E75384" w:rsidRDefault="00E75384" w14:paraId="5D85F77B" w14:textId="77777777">
      <w:pPr>
        <w:spacing w:before="0" w:after="0"/>
        <w:ind w:left="0" w:right="0"/>
        <w:rPr>
          <w:color w:val="000000" w:themeColor="text1"/>
        </w:rPr>
      </w:pPr>
      <w:r>
        <w:rPr>
          <w:color w:val="000000" w:themeColor="text1"/>
        </w:rPr>
        <w:br w:type="page"/>
      </w:r>
    </w:p>
    <w:p w:rsidR="003F0FBA" w:rsidP="00A07806" w:rsidRDefault="0066598A" w14:paraId="1DB065F7" w14:textId="237869F7">
      <w:pPr>
        <w:jc w:val="center"/>
        <w:rPr>
          <w:color w:val="000000" w:themeColor="text1"/>
        </w:rPr>
      </w:pPr>
      <w:r w:rsidRPr="000C3E3E">
        <w:rPr>
          <w:b/>
          <w:bCs/>
          <w:noProof/>
          <w:color w:val="auto"/>
          <w:sz w:val="48"/>
          <w:szCs w:val="48"/>
        </w:rPr>
        <w:lastRenderedPageBreak/>
        <mc:AlternateContent>
          <mc:Choice Requires="wps">
            <w:drawing>
              <wp:anchor distT="45720" distB="45720" distL="114300" distR="114300" simplePos="0" relativeHeight="251658246" behindDoc="0" locked="0" layoutInCell="1" allowOverlap="1" wp14:editId="148C6AEF" wp14:anchorId="184FA260">
                <wp:simplePos x="0" y="0"/>
                <wp:positionH relativeFrom="margin">
                  <wp:align>center</wp:align>
                </wp:positionH>
                <wp:positionV relativeFrom="paragraph">
                  <wp:posOffset>369</wp:posOffset>
                </wp:positionV>
                <wp:extent cx="7353300" cy="361950"/>
                <wp:effectExtent l="0" t="0" r="1905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0F3C78" w:rsidRDefault="00F66D62" w14:paraId="347D8617" w14:textId="77C3033E">
                            <w:pPr>
                              <w:ind w:left="0"/>
                              <w:jc w:val="center"/>
                              <w:rPr>
                                <w:b/>
                                <w:bCs/>
                                <w:color w:val="FFFFFF" w:themeColor="background1"/>
                                <w:sz w:val="36"/>
                                <w:szCs w:val="36"/>
                                <w:lang w:val="en-CA"/>
                              </w:rPr>
                            </w:pPr>
                            <w:r>
                              <w:rPr>
                                <w:b/>
                                <w:bCs/>
                                <w:color w:val="FFFFFF" w:themeColor="background1"/>
                                <w:sz w:val="36"/>
                                <w:szCs w:val="36"/>
                                <w:lang w:val="en-CA"/>
                              </w:rPr>
                              <w:t>Site Photos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style="position:absolute;left:0;text-align:left;margin-left:0;margin-top:.05pt;width:579pt;height:28.5pt;z-index:25165824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spid="_x0000_s1033"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" w14:anchorId="184FA260">
                <v:textbox>
                  <w:txbxContent>
                    <w:p w:rsidRPr="00293D21" w:rsidR="00F66D62" w:rsidP="000F3C78" w:rsidRDefault="00F66D62" w14:paraId="347D8617" w14:textId="77C3033E">
                      <w:pPr>
                        <w:ind w:left="0"/>
                        <w:jc w:val="center"/>
                        <w:rPr>
                          <w:b/>
                          <w:bCs/>
                          <w:color w:val="FFFFFF" w:themeColor="background1"/>
                          <w:sz w:val="36"/>
                          <w:szCs w:val="36"/>
                          <w:lang w:val="en-CA"/>
                        </w:rPr>
                      </w:pPr>
                      <w:r>
                        <w:rPr>
                          <w:b/>
                          <w:bCs/>
                          <w:color w:val="FFFFFF" w:themeColor="background1"/>
                          <w:sz w:val="36"/>
                          <w:szCs w:val="36"/>
                          <w:lang w:val="en-CA"/>
                        </w:rPr>
                        <w:t>Site Photos</w:t>
                      </w:r>
                    </w:p>
                  </w:txbxContent>
                </v:textbox>
                <w10:wrap type="square" anchorx="margin"/>
              </v:shape>
            </w:pict>
          </mc:Fallback>
        </mc:AlternateContent>
      </w:r>
    </w:p>
    <w:tbl>
      <w:tblPr>
        <w:tblStyle w:val="TableGrid"/>
        <w:tblW w:w="11624" w:type="dxa"/>
        <w:tblInd w:w="-289" w:type="dxa"/>
        <w:tblLayout w:type="fixed"/>
        <w:tblLook w:val="04A0" w:firstRow="1" w:lastRow="0" w:firstColumn="1" w:lastColumn="0" w:noHBand="0" w:noVBand="1"/>
      </w:tblPr>
      <w:tblGrid>
        <w:gridCol w:w="3261"/>
        <w:gridCol w:w="3969"/>
        <w:gridCol w:w="4394"/>
      </w:tblGrid>
      <w:sdt>
        <w:sdtPr>
          <w:rPr>
            <w:color w:val="000000" w:themeColor="text1"/>
          </w:rPr>
          <w:alias w:val="Photos"/>
          <w:tag w:val="Photos"/>
          <w:id w:val="-1611961533"/>
          <w15:repeatingSection/>
        </w:sdtPr>
        <w:sdtEndPr>
          <w:rPr>
            <w:rFonts w:ascii="Consolas" w:hAnsi="Consolas" w:eastAsia="Times New Roman" w:cs="Courier New"/>
            <w:color w:val="212529"/>
            <w:kern w:val="0"/>
            <w:sz w:val="21"/>
            <w:szCs w:val="21"/>
            <w:lang w:val="en-CA" w:eastAsia="en-CA"/>
          </w:rPr>
        </w:sdtEndPr>
        <w:sdtContent>
          <w:sdt>
            <w:sdtPr>
              <w:rPr>
                <w:color w:val="000000" w:themeColor="text1"/>
              </w:rPr>
              <w:id w:val="2038611697"/>
              <w:placeholder>
                <w:docPart w:val="DefaultPlaceholder_-1854013435"/>
              </w:placeholder>
              <w15:repeatingSectionItem/>
            </w:sdtPr>
            <w:sdtEndPr>
              <w:rPr>
                <w:rFonts w:ascii="Consolas" w:hAnsi="Consolas" w:eastAsia="Times New Roman" w:cs="Courier New"/>
                <w:color w:val="212529"/>
                <w:kern w:val="0"/>
                <w:sz w:val="21"/>
                <w:szCs w:val="21"/>
                <w:lang w:val="en-CA" w:eastAsia="en-CA"/>
              </w:rPr>
            </w:sdtEndPr>
            <w:sdtContent>
              <w:tr w:rsidR="00CE519F" w:rsidTr="00B139F8" w14:paraId="316B0BB5" w14:textId="77777777">
                <w:trPr>
                  <w:trHeight w:val="295"/>
                </w:trPr>
                <w:tc>
                  <w:tcPr>
                    <w:tcW w:w="3261" w:type="dxa"/>
                  </w:tcPr>
                  <w:p w:rsidR="00CE519F" w:rsidP="006B4B16" w:rsidRDefault="00CE519F" w14:paraId="0D675B30" w14:textId="4E1F09CB">
                    <w:pPr>
                      <w:ind w:left="0"/>
                      <w:rPr>
                        <w:color w:val="000000" w:themeColor="text1"/>
                      </w:rPr>
                    </w:pPr>
                    <w:r>
                      <w:rPr>
                        <w:color w:val="000000" w:themeColor="text1"/>
                      </w:rPr>
                      <w:t xml:space="preserve">Name: </w:t>
                    </w:r>
                    <w:sdt>
                      <w:sdtPr>
                        <w:rPr>
                          <w:color w:val="000000" w:themeColor="text1"/>
                        </w:rPr>
                        <w:alias w:val="Name"/>
                        <w:tag w:val="Name"/>
                        <w:id w:val="544498350"/>
                        <w:placeholder>
                          <w:docPart w:val="DefaultPlaceholder_-1854013440"/>
                        </w:placeholder>
                        <w:text/>
                      </w:sdtPr>
                      <w:sdtEndPr/>
                      <w:sdtContent>
                        <w:r w:rsidR="008D690E">
                          <w:rPr>
                            <w:color w:val="000000" w:themeColor="text1"/>
                          </w:rPr>
                          <w:t>Finished job</w:t>
                        </w:r>
                      </w:sdtContent>
                    </w:sdt>
                    <w:r>
                      <w:rPr>
                        <w:color w:val="000000" w:themeColor="text1"/>
                      </w:rPr>
                      <w:br/>
                      <w:t xml:space="preserve">Comment: </w:t>
                    </w:r>
                    <w:sdt>
                      <w:sdtPr>
                        <w:rPr>
                          <w:color w:val="000000" w:themeColor="text1"/>
                        </w:rPr>
                        <w:alias w:val="Comment"/>
                        <w:tag w:val="Comment"/>
                        <w:id w:val="2102604482"/>
                        <w:placeholder>
                          <w:docPart w:val="DefaultPlaceholder_-1854013440"/>
                        </w:placeholder>
                        <w:text/>
                      </w:sdtPr>
                      <w:sdtEndPr/>
                      <w:sdtContent>
                        <w:r w:rsidR="00095904">
                          <w:rPr>
                            <w:color w:val="000000" w:themeColor="text1"/>
                          </w:rPr>
                          <w:t/>
                        </w:r>
                      </w:sdtContent>
                    </w:sdt>
                  </w:p>
                </w:tc>
                <w:tc>
                  <w:tcPr>
                    <w:tcW w:w="3969" w:type="dxa"/>
                  </w:tcPr>
                  <w:p w:rsidR="00CE519F" w:rsidP="006B4B16" w:rsidRDefault="00CE519F" w14:paraId="51220B24" w14:textId="71656524">
                    <w:pPr>
                      <w:ind w:left="0"/>
                      <w:rPr>
                        <w:color w:val="000000" w:themeColor="text1"/>
                      </w:rPr>
                    </w:pPr>
                    <w:r>
                      <w:rPr>
                        <w:rFonts w:ascii="Consolas" w:hAnsi="Consolas" w:eastAsia="Times New Roman" w:cs="Courier New"/>
                        <w:color w:val="212529"/>
                        <w:kern w:val="0"/>
                        <w:sz w:val="21"/>
                        <w:szCs w:val="21"/>
                        <w:lang w:val="en-CA" w:eastAsia="en-CA"/>
                      </w:rPr>
                      <w:t>{{</w:t>
                    </w:r>
                    <w:proofErr w:type="spellStart"/>
                    <w:sdt>
                      <w:sdtPr>
                        <w:rPr>
                          <w:rFonts w:ascii="Consolas" w:hAnsi="Consolas" w:eastAsia="Times New Roman" w:cs="Courier New"/>
                          <w:color w:val="212529"/>
                          <w:kern w:val="0"/>
                          <w:sz w:val="21"/>
                          <w:szCs w:val="21"/>
                          <w:lang w:val="en-CA" w:eastAsia="en-CA"/>
                        </w:rPr>
                        <w:alias w:val="PhotoID"/>
                        <w:tag w:val="PhotoID"/>
                        <w:id w:val="-739403206"/>
                        <w:placeholder>
                          <w:docPart w:val="DefaultPlaceholder_-1854013440"/>
                        </w:placeholder>
                        <w:text/>
                      </w:sdtPr>
                      <w:sdtEndPr/>
                      <w:sdtContent>
                        <w:r w:rsidRPr="003E3319" w:rsidR="00070704">
                          <w:rPr>
                            <w:rFonts w:ascii="Consolas" w:hAnsi="Consolas" w:eastAsia="Times New Roman" w:cs="Courier New"/>
                            <w:color w:val="212529"/>
                            <w:kern w:val="0"/>
                            <w:sz w:val="21"/>
                            <w:szCs w:val="21"/>
                            <w:lang w:val="en-CA" w:eastAsia="en-CA"/>
                          </w:rPr>
                          <w:t>f9d05bfe-39e0-45c8-8ed1-4ba85dfcbcf3</w:t>
                        </w:r>
                        <w:proofErr w:type="spellEnd"/>
                      </w:sdtContent>
                    </w:sdt>
                    <w:proofErr w:type="gramStart"/>
                    <w:r>
                      <w:rPr>
                        <w:rFonts w:ascii="Consolas" w:hAnsi="Consolas" w:eastAsia="Times New Roman" w:cs="Courier New"/>
                        <w:color w:val="212529"/>
                        <w:kern w:val="0"/>
                        <w:sz w:val="21"/>
                        <w:szCs w:val="21"/>
                        <w:lang w:val="en-CA" w:eastAsia="en-CA"/>
                      </w:rPr>
                      <w:t>}</w:t>
                    </w:r>
                    <w:r w:rsidR="00275C40">
                      <w:rPr>
                        <w:rFonts w:ascii="Consolas" w:hAnsi="Consolas" w:eastAsia="Times New Roman" w:cs="Courier New"/>
                        <w:color w:val="212529"/>
                        <w:kern w:val="0"/>
                        <w:sz w:val="21"/>
                        <w:szCs w:val="21"/>
                        <w:lang w:val="en-CA" w:eastAsia="en-CA"/>
                      </w:rPr>
                      <w:t>:picture</w:t>
                    </w:r>
                    <w:proofErr w:type="gramEnd"/>
                    <w:r w:rsidR="007F4711">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F543B0">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7F4711">
                      <w:rPr>
                        <w:rFonts w:ascii="Consolas" w:hAnsi="Consolas" w:eastAsia="Times New Roman" w:cs="Courier New"/>
                        <w:color w:val="212529"/>
                        <w:kern w:val="0"/>
                        <w:sz w:val="21"/>
                        <w:szCs w:val="21"/>
                        <w:lang w:val="en-CA" w:eastAsia="en-CA"/>
                      </w:rPr>
                      <w:t>)</w:t>
                    </w:r>
                    <w:r w:rsidRPr="00A634F7">
                      <w:rPr>
                        <w:rFonts w:ascii="Consolas" w:hAnsi="Consolas" w:eastAsia="Times New Roman" w:cs="Courier New"/>
                        <w:color w:val="212529"/>
                        <w:kern w:val="0"/>
                        <w:sz w:val="21"/>
                        <w:szCs w:val="21"/>
                        <w:lang w:val="en-CA" w:eastAsia="en-CA"/>
                      </w:rPr>
                      <w:t>}</w:t>
                    </w:r>
                  </w:p>
                </w:tc>
                <w:tc>
                  <w:tcPr>
                    <w:tcW w:w="4394" w:type="dxa"/>
                  </w:tcPr>
                  <w:p w:rsidR="00CE519F" w:rsidP="006B4B16" w:rsidRDefault="00CE519F" w14:paraId="22124197" w14:textId="404711DB">
                    <w:pPr>
                      <w:ind w:left="0"/>
                      <w:rPr>
                        <w:color w:val="000000" w:themeColor="text1"/>
                      </w:rPr>
                    </w:pPr>
                    <w:r>
                      <w:rPr>
                        <w:rFonts w:ascii="Consolas" w:hAnsi="Consolas" w:eastAsia="Times New Roman" w:cs="Courier New"/>
                        <w:color w:val="212529"/>
                        <w:kern w:val="0"/>
                        <w:sz w:val="21"/>
                        <w:szCs w:val="21"/>
                        <w:lang w:val="en-CA" w:eastAsia="en-CA"/>
                      </w:rPr>
                      <w:t>{{</w:t>
                    </w:r>
                    <w:proofErr w:type="spellStart"/>
                    <w:sdt>
                      <w:sdtPr>
                        <w:rPr>
                          <w:rFonts w:ascii="Consolas" w:hAnsi="Consolas" w:eastAsia="Times New Roman" w:cs="Courier New"/>
                          <w:color w:val="212529"/>
                          <w:kern w:val="0"/>
                          <w:sz w:val="21"/>
                          <w:szCs w:val="21"/>
                          <w:lang w:val="en-CA" w:eastAsia="en-CA"/>
                        </w:rPr>
                        <w:alias w:val="PhotoID"/>
                        <w:tag w:val="PhotoID"/>
                        <w:id w:val="-349341414"/>
                        <w:placeholder>
                          <w:docPart w:val="DefaultPlaceholder_-1854013440"/>
                        </w:placeholder>
                        <w:text/>
                      </w:sdtPr>
                      <w:sdtEndPr/>
                      <w:sdtContent>
                        <w:r w:rsidR="003B6C8C">
                          <w:rPr>
                            <w:rFonts w:ascii="Consolas" w:hAnsi="Consolas" w:eastAsia="Times New Roman" w:cs="Courier New"/>
                            <w:color w:val="212529"/>
                            <w:kern w:val="0"/>
                            <w:sz w:val="21"/>
                            <w:szCs w:val="21"/>
                            <w:lang w:val="en-CA" w:eastAsia="en-CA"/>
                          </w:rPr>
                          <w:t>f9d05bfe-39e0-45c8-8ed1-4ba85dfcbcf3</w:t>
                        </w:r>
                      </w:sdtContent>
                    </w:sdt>
                    <w:r w:rsidR="00B92292">
                      <w:rPr>
                        <w:rFonts w:ascii="Consolas" w:hAnsi="Consolas" w:eastAsia="Times New Roman" w:cs="Courier New"/>
                        <w:color w:val="212529"/>
                        <w:kern w:val="0"/>
                        <w:sz w:val="21"/>
                        <w:szCs w:val="21"/>
                        <w:lang w:val="en-CA" w:eastAsia="en-CA"/>
                      </w:rPr>
                      <w:t>MAP</w:t>
                    </w:r>
                    <w:proofErr w:type="spellEnd"/>
                    <w:proofErr w:type="gramStart"/>
                    <w:r>
                      <w:rPr>
                        <w:rFonts w:ascii="Consolas" w:hAnsi="Consolas" w:eastAsia="Times New Roman" w:cs="Courier New"/>
                        <w:color w:val="212529"/>
                        <w:kern w:val="0"/>
                        <w:sz w:val="21"/>
                        <w:szCs w:val="21"/>
                        <w:lang w:val="en-CA" w:eastAsia="en-CA"/>
                      </w:rPr>
                      <w:t>}:picture</w:t>
                    </w:r>
                    <w:proofErr w:type="gramEnd"/>
                    <w:r w:rsidRPr="00A634F7">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F543B0">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Pr="00A634F7">
                      <w:rPr>
                        <w:rFonts w:ascii="Consolas" w:hAnsi="Consolas" w:eastAsia="Times New Roman" w:cs="Courier New"/>
                        <w:color w:val="212529"/>
                        <w:kern w:val="0"/>
                        <w:sz w:val="21"/>
                        <w:szCs w:val="21"/>
                        <w:lang w:val="en-CA" w:eastAsia="en-CA"/>
                      </w:rPr>
                      <w:t>)}</w:t>
                    </w:r>
                  </w:p>
                </w:tc>
              </w:tr>
            </w:sdtContent>
          </w:sdt>
          <w:sdt>
            <w:sdtPr>
              <w:rPr>
                <w:color w:val="000000" w:themeColor="text1"/>
              </w:rPr>
              <w:id w:val="2038611697"/>
              <w:placeholder>
                <w:docPart w:val="DefaultPlaceholder_-1854013435"/>
              </w:placeholder>
              <w15:repeatingSectionItem/>
            </w:sdtPr>
            <w:sdtEndPr>
              <w:rPr>
                <w:rFonts w:ascii="Consolas" w:hAnsi="Consolas" w:eastAsia="Times New Roman" w:cs="Courier New"/>
                <w:color w:val="212529"/>
                <w:kern w:val="0"/>
                <w:sz w:val="21"/>
                <w:szCs w:val="21"/>
                <w:lang w:val="en-CA" w:eastAsia="en-CA"/>
              </w:rPr>
            </w:sdtEndPr>
            <w:sdtContent>
              <w:tr w:rsidR="00CE519F" w:rsidTr="00B139F8" w14:paraId="316B0BB5" w14:textId="77777777">
                <w:trPr>
                  <w:trHeight w:val="295"/>
                </w:trPr>
                <w:tc>
                  <w:tcPr>
                    <w:tcW w:w="3261" w:type="dxa"/>
                  </w:tcPr>
                  <w:p w:rsidR="00CE519F" w:rsidP="006B4B16" w:rsidRDefault="00CE519F" w14:paraId="0D675B30" w14:textId="4E1F09CB">
                    <w:pPr>
                      <w:ind w:left="0"/>
                      <w:rPr>
                        <w:color w:val="000000" w:themeColor="text1"/>
                      </w:rPr>
                    </w:pPr>
                    <w:r>
                      <w:rPr>
                        <w:color w:val="000000" w:themeColor="text1"/>
                      </w:rPr>
                      <w:t xml:space="preserve">Name: </w:t>
                    </w:r>
                    <w:sdt>
                      <w:sdtPr>
                        <w:rPr>
                          <w:color w:val="000000" w:themeColor="text1"/>
                        </w:rPr>
                        <w:alias w:val="Name"/>
                        <w:tag w:val="Name"/>
                        <w:id w:val="544498350"/>
                        <w:placeholder>
                          <w:docPart w:val="DefaultPlaceholder_-1854013440"/>
                        </w:placeholder>
                        <w:text/>
                      </w:sdtPr>
                      <w:sdtEndPr/>
                      <w:sdtContent>
                        <w:r w:rsidR="008D690E">
                          <w:rPr>
                            <w:color w:val="000000" w:themeColor="text1"/>
                          </w:rPr>
                          <w:t>Prejob 1</w:t>
                        </w:r>
                      </w:sdtContent>
                    </w:sdt>
                    <w:r>
                      <w:rPr>
                        <w:color w:val="000000" w:themeColor="text1"/>
                      </w:rPr>
                      <w:br/>
                      <w:t xml:space="preserve">Comment: </w:t>
                    </w:r>
                    <w:sdt>
                      <w:sdtPr>
                        <w:rPr>
                          <w:color w:val="000000" w:themeColor="text1"/>
                        </w:rPr>
                        <w:alias w:val="Comment"/>
                        <w:tag w:val="Comment"/>
                        <w:id w:val="2102604482"/>
                        <w:placeholder>
                          <w:docPart w:val="DefaultPlaceholder_-1854013440"/>
                        </w:placeholder>
                        <w:text/>
                      </w:sdtPr>
                      <w:sdtEndPr/>
                      <w:sdtContent>
                        <w:r w:rsidR="00095904">
                          <w:rPr>
                            <w:color w:val="000000" w:themeColor="text1"/>
                          </w:rPr>
                          <w:t>Trench the whole way 1.5m deep</w:t>
                        </w:r>
                      </w:sdtContent>
                    </w:sdt>
                  </w:p>
                </w:tc>
                <w:tc>
                  <w:tcPr>
                    <w:tcW w:w="3969" w:type="dxa"/>
                  </w:tcPr>
                  <w:p w:rsidR="00CE519F" w:rsidP="006B4B16" w:rsidRDefault="00CE519F" w14:paraId="51220B24" w14:textId="71656524">
                    <w:pPr>
                      <w:ind w:left="0"/>
                      <w:rPr>
                        <w:color w:val="000000" w:themeColor="text1"/>
                      </w:rPr>
                    </w:pPr>
                    <w:r>
                      <w:rPr>
                        <w:rFonts w:ascii="Consolas" w:hAnsi="Consolas" w:eastAsia="Times New Roman" w:cs="Courier New"/>
                        <w:color w:val="212529"/>
                        <w:kern w:val="0"/>
                        <w:sz w:val="21"/>
                        <w:szCs w:val="21"/>
                        <w:lang w:val="en-CA" w:eastAsia="en-CA"/>
                      </w:rPr>
                      <w:t>{{</w:t>
                    </w:r>
                    <w:proofErr w:type="spellStart"/>
                    <w:sdt>
                      <w:sdtPr>
                        <w:rPr>
                          <w:rFonts w:ascii="Consolas" w:hAnsi="Consolas" w:eastAsia="Times New Roman" w:cs="Courier New"/>
                          <w:color w:val="212529"/>
                          <w:kern w:val="0"/>
                          <w:sz w:val="21"/>
                          <w:szCs w:val="21"/>
                          <w:lang w:val="en-CA" w:eastAsia="en-CA"/>
                        </w:rPr>
                        <w:alias w:val="PhotoID"/>
                        <w:tag w:val="PhotoID"/>
                        <w:id w:val="-739403206"/>
                        <w:placeholder>
                          <w:docPart w:val="DefaultPlaceholder_-1854013440"/>
                        </w:placeholder>
                        <w:text/>
                      </w:sdtPr>
                      <w:sdtEndPr/>
                      <w:sdtContent>
                        <w:r w:rsidRPr="003E3319" w:rsidR="00070704">
                          <w:rPr>
                            <w:rFonts w:ascii="Consolas" w:hAnsi="Consolas" w:eastAsia="Times New Roman" w:cs="Courier New"/>
                            <w:color w:val="212529"/>
                            <w:kern w:val="0"/>
                            <w:sz w:val="21"/>
                            <w:szCs w:val="21"/>
                            <w:lang w:val="en-CA" w:eastAsia="en-CA"/>
                          </w:rPr>
                          <w:t>72c806b6-f7df-437b-b842-ec15b50f1207</w:t>
                        </w:r>
                        <w:proofErr w:type="spellEnd"/>
                      </w:sdtContent>
                    </w:sdt>
                    <w:proofErr w:type="gramStart"/>
                    <w:r>
                      <w:rPr>
                        <w:rFonts w:ascii="Consolas" w:hAnsi="Consolas" w:eastAsia="Times New Roman" w:cs="Courier New"/>
                        <w:color w:val="212529"/>
                        <w:kern w:val="0"/>
                        <w:sz w:val="21"/>
                        <w:szCs w:val="21"/>
                        <w:lang w:val="en-CA" w:eastAsia="en-CA"/>
                      </w:rPr>
                      <w:t>}</w:t>
                    </w:r>
                    <w:r w:rsidR="00275C40">
                      <w:rPr>
                        <w:rFonts w:ascii="Consolas" w:hAnsi="Consolas" w:eastAsia="Times New Roman" w:cs="Courier New"/>
                        <w:color w:val="212529"/>
                        <w:kern w:val="0"/>
                        <w:sz w:val="21"/>
                        <w:szCs w:val="21"/>
                        <w:lang w:val="en-CA" w:eastAsia="en-CA"/>
                      </w:rPr>
                      <w:t>:picture</w:t>
                    </w:r>
                    <w:proofErr w:type="gramEnd"/>
                    <w:r w:rsidR="007F4711">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F543B0">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7F4711">
                      <w:rPr>
                        <w:rFonts w:ascii="Consolas" w:hAnsi="Consolas" w:eastAsia="Times New Roman" w:cs="Courier New"/>
                        <w:color w:val="212529"/>
                        <w:kern w:val="0"/>
                        <w:sz w:val="21"/>
                        <w:szCs w:val="21"/>
                        <w:lang w:val="en-CA" w:eastAsia="en-CA"/>
                      </w:rPr>
                      <w:t>)</w:t>
                    </w:r>
                    <w:r w:rsidRPr="00A634F7">
                      <w:rPr>
                        <w:rFonts w:ascii="Consolas" w:hAnsi="Consolas" w:eastAsia="Times New Roman" w:cs="Courier New"/>
                        <w:color w:val="212529"/>
                        <w:kern w:val="0"/>
                        <w:sz w:val="21"/>
                        <w:szCs w:val="21"/>
                        <w:lang w:val="en-CA" w:eastAsia="en-CA"/>
                      </w:rPr>
                      <w:t>}</w:t>
                    </w:r>
                  </w:p>
                </w:tc>
                <w:tc>
                  <w:tcPr>
                    <w:tcW w:w="4394" w:type="dxa"/>
                  </w:tcPr>
                  <w:p w:rsidR="00CE519F" w:rsidP="006B4B16" w:rsidRDefault="00CE519F" w14:paraId="22124197" w14:textId="404711DB">
                    <w:pPr>
                      <w:ind w:left="0"/>
                      <w:rPr>
                        <w:color w:val="000000" w:themeColor="text1"/>
                      </w:rPr>
                    </w:pPr>
                    <w:r>
                      <w:rPr>
                        <w:rFonts w:ascii="Consolas" w:hAnsi="Consolas" w:eastAsia="Times New Roman" w:cs="Courier New"/>
                        <w:color w:val="212529"/>
                        <w:kern w:val="0"/>
                        <w:sz w:val="21"/>
                        <w:szCs w:val="21"/>
                        <w:lang w:val="en-CA" w:eastAsia="en-CA"/>
                      </w:rPr>
                      <w:t>{{</w:t>
                    </w:r>
                    <w:proofErr w:type="spellStart"/>
                    <w:sdt>
                      <w:sdtPr>
                        <w:rPr>
                          <w:rFonts w:ascii="Consolas" w:hAnsi="Consolas" w:eastAsia="Times New Roman" w:cs="Courier New"/>
                          <w:color w:val="212529"/>
                          <w:kern w:val="0"/>
                          <w:sz w:val="21"/>
                          <w:szCs w:val="21"/>
                          <w:lang w:val="en-CA" w:eastAsia="en-CA"/>
                        </w:rPr>
                        <w:alias w:val="PhotoID"/>
                        <w:tag w:val="PhotoID"/>
                        <w:id w:val="-349341414"/>
                        <w:placeholder>
                          <w:docPart w:val="DefaultPlaceholder_-1854013440"/>
                        </w:placeholder>
                        <w:text/>
                      </w:sdtPr>
                      <w:sdtEndPr/>
                      <w:sdtContent>
                        <w:r w:rsidR="003B6C8C">
                          <w:rPr>
                            <w:rFonts w:ascii="Consolas" w:hAnsi="Consolas" w:eastAsia="Times New Roman" w:cs="Courier New"/>
                            <w:color w:val="212529"/>
                            <w:kern w:val="0"/>
                            <w:sz w:val="21"/>
                            <w:szCs w:val="21"/>
                            <w:lang w:val="en-CA" w:eastAsia="en-CA"/>
                          </w:rPr>
                          <w:t>72c806b6-f7df-437b-b842-ec15b50f1207</w:t>
                        </w:r>
                      </w:sdtContent>
                    </w:sdt>
                    <w:r w:rsidR="00B92292">
                      <w:rPr>
                        <w:rFonts w:ascii="Consolas" w:hAnsi="Consolas" w:eastAsia="Times New Roman" w:cs="Courier New"/>
                        <w:color w:val="212529"/>
                        <w:kern w:val="0"/>
                        <w:sz w:val="21"/>
                        <w:szCs w:val="21"/>
                        <w:lang w:val="en-CA" w:eastAsia="en-CA"/>
                      </w:rPr>
                      <w:t>MAP</w:t>
                    </w:r>
                    <w:proofErr w:type="spellEnd"/>
                    <w:proofErr w:type="gramStart"/>
                    <w:r>
                      <w:rPr>
                        <w:rFonts w:ascii="Consolas" w:hAnsi="Consolas" w:eastAsia="Times New Roman" w:cs="Courier New"/>
                        <w:color w:val="212529"/>
                        <w:kern w:val="0"/>
                        <w:sz w:val="21"/>
                        <w:szCs w:val="21"/>
                        <w:lang w:val="en-CA" w:eastAsia="en-CA"/>
                      </w:rPr>
                      <w:t>}:picture</w:t>
                    </w:r>
                    <w:proofErr w:type="gramEnd"/>
                    <w:r w:rsidRPr="00A634F7">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F543B0">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Pr="00A634F7">
                      <w:rPr>
                        <w:rFonts w:ascii="Consolas" w:hAnsi="Consolas" w:eastAsia="Times New Roman" w:cs="Courier New"/>
                        <w:color w:val="212529"/>
                        <w:kern w:val="0"/>
                        <w:sz w:val="21"/>
                        <w:szCs w:val="21"/>
                        <w:lang w:val="en-CA" w:eastAsia="en-CA"/>
                      </w:rPr>
                      <w:t>)}</w:t>
                    </w:r>
                  </w:p>
                </w:tc>
              </w:tr>
            </w:sdtContent>
          </w:sdt>
          <w:sdt>
            <w:sdtPr>
              <w:rPr>
                <w:color w:val="000000" w:themeColor="text1"/>
              </w:rPr>
              <w:id w:val="2038611697"/>
              <w:placeholder>
                <w:docPart w:val="DefaultPlaceholder_-1854013435"/>
              </w:placeholder>
              <w15:repeatingSectionItem/>
            </w:sdtPr>
            <w:sdtEndPr>
              <w:rPr>
                <w:rFonts w:ascii="Consolas" w:hAnsi="Consolas" w:eastAsia="Times New Roman" w:cs="Courier New"/>
                <w:color w:val="212529"/>
                <w:kern w:val="0"/>
                <w:sz w:val="21"/>
                <w:szCs w:val="21"/>
                <w:lang w:val="en-CA" w:eastAsia="en-CA"/>
              </w:rPr>
            </w:sdtEndPr>
            <w:sdtContent>
              <w:tr w:rsidR="00CE519F" w:rsidTr="00B139F8" w14:paraId="316B0BB5" w14:textId="77777777">
                <w:trPr>
                  <w:trHeight w:val="295"/>
                </w:trPr>
                <w:tc>
                  <w:tcPr>
                    <w:tcW w:w="3261" w:type="dxa"/>
                  </w:tcPr>
                  <w:p w:rsidR="00CE519F" w:rsidP="006B4B16" w:rsidRDefault="00CE519F" w14:paraId="0D675B30" w14:textId="4E1F09CB">
                    <w:pPr>
                      <w:ind w:left="0"/>
                      <w:rPr>
                        <w:color w:val="000000" w:themeColor="text1"/>
                      </w:rPr>
                    </w:pPr>
                    <w:r>
                      <w:rPr>
                        <w:color w:val="000000" w:themeColor="text1"/>
                      </w:rPr>
                      <w:t xml:space="preserve">Name: </w:t>
                    </w:r>
                    <w:sdt>
                      <w:sdtPr>
                        <w:rPr>
                          <w:color w:val="000000" w:themeColor="text1"/>
                        </w:rPr>
                        <w:alias w:val="Name"/>
                        <w:tag w:val="Name"/>
                        <w:id w:val="544498350"/>
                        <w:placeholder>
                          <w:docPart w:val="DefaultPlaceholder_-1854013440"/>
                        </w:placeholder>
                        <w:text/>
                      </w:sdtPr>
                      <w:sdtEndPr/>
                      <w:sdtContent>
                        <w:r w:rsidR="008D690E">
                          <w:rPr>
                            <w:color w:val="000000" w:themeColor="text1"/>
                          </w:rPr>
                          <w:t>Safety setup</w:t>
                        </w:r>
                      </w:sdtContent>
                    </w:sdt>
                    <w:r>
                      <w:rPr>
                        <w:color w:val="000000" w:themeColor="text1"/>
                      </w:rPr>
                      <w:br/>
                      <w:t xml:space="preserve">Comment: </w:t>
                    </w:r>
                    <w:sdt>
                      <w:sdtPr>
                        <w:rPr>
                          <w:color w:val="000000" w:themeColor="text1"/>
                        </w:rPr>
                        <w:alias w:val="Comment"/>
                        <w:tag w:val="Comment"/>
                        <w:id w:val="2102604482"/>
                        <w:placeholder>
                          <w:docPart w:val="DefaultPlaceholder_-1854013440"/>
                        </w:placeholder>
                        <w:text/>
                      </w:sdtPr>
                      <w:sdtEndPr/>
                      <w:sdtContent>
                        <w:r w:rsidR="00095904">
                          <w:rPr>
                            <w:color w:val="000000" w:themeColor="text1"/>
                          </w:rPr>
                          <w:t/>
                        </w:r>
                      </w:sdtContent>
                    </w:sdt>
                  </w:p>
                </w:tc>
                <w:tc>
                  <w:tcPr>
                    <w:tcW w:w="3969" w:type="dxa"/>
                  </w:tcPr>
                  <w:p w:rsidR="00CE519F" w:rsidP="006B4B16" w:rsidRDefault="00CE519F" w14:paraId="51220B24" w14:textId="71656524">
                    <w:pPr>
                      <w:ind w:left="0"/>
                      <w:rPr>
                        <w:color w:val="000000" w:themeColor="text1"/>
                      </w:rPr>
                    </w:pPr>
                    <w:r>
                      <w:rPr>
                        <w:rFonts w:ascii="Consolas" w:hAnsi="Consolas" w:eastAsia="Times New Roman" w:cs="Courier New"/>
                        <w:color w:val="212529"/>
                        <w:kern w:val="0"/>
                        <w:sz w:val="21"/>
                        <w:szCs w:val="21"/>
                        <w:lang w:val="en-CA" w:eastAsia="en-CA"/>
                      </w:rPr>
                      <w:t>{{</w:t>
                    </w:r>
                    <w:proofErr w:type="spellStart"/>
                    <w:sdt>
                      <w:sdtPr>
                        <w:rPr>
                          <w:rFonts w:ascii="Consolas" w:hAnsi="Consolas" w:eastAsia="Times New Roman" w:cs="Courier New"/>
                          <w:color w:val="212529"/>
                          <w:kern w:val="0"/>
                          <w:sz w:val="21"/>
                          <w:szCs w:val="21"/>
                          <w:lang w:val="en-CA" w:eastAsia="en-CA"/>
                        </w:rPr>
                        <w:alias w:val="PhotoID"/>
                        <w:tag w:val="PhotoID"/>
                        <w:id w:val="-739403206"/>
                        <w:placeholder>
                          <w:docPart w:val="DefaultPlaceholder_-1854013440"/>
                        </w:placeholder>
                        <w:text/>
                      </w:sdtPr>
                      <w:sdtEndPr/>
                      <w:sdtContent>
                        <w:r w:rsidRPr="003E3319" w:rsidR="00070704">
                          <w:rPr>
                            <w:rFonts w:ascii="Consolas" w:hAnsi="Consolas" w:eastAsia="Times New Roman" w:cs="Courier New"/>
                            <w:color w:val="212529"/>
                            <w:kern w:val="0"/>
                            <w:sz w:val="21"/>
                            <w:szCs w:val="21"/>
                            <w:lang w:val="en-CA" w:eastAsia="en-CA"/>
                          </w:rPr>
                          <w:t>1112f36c-7648-4169-ae79-f289f279fd5b</w:t>
                        </w:r>
                        <w:proofErr w:type="spellEnd"/>
                      </w:sdtContent>
                    </w:sdt>
                    <w:proofErr w:type="gramStart"/>
                    <w:r>
                      <w:rPr>
                        <w:rFonts w:ascii="Consolas" w:hAnsi="Consolas" w:eastAsia="Times New Roman" w:cs="Courier New"/>
                        <w:color w:val="212529"/>
                        <w:kern w:val="0"/>
                        <w:sz w:val="21"/>
                        <w:szCs w:val="21"/>
                        <w:lang w:val="en-CA" w:eastAsia="en-CA"/>
                      </w:rPr>
                      <w:t>}</w:t>
                    </w:r>
                    <w:r w:rsidR="00275C40">
                      <w:rPr>
                        <w:rFonts w:ascii="Consolas" w:hAnsi="Consolas" w:eastAsia="Times New Roman" w:cs="Courier New"/>
                        <w:color w:val="212529"/>
                        <w:kern w:val="0"/>
                        <w:sz w:val="21"/>
                        <w:szCs w:val="21"/>
                        <w:lang w:val="en-CA" w:eastAsia="en-CA"/>
                      </w:rPr>
                      <w:t>:picture</w:t>
                    </w:r>
                    <w:proofErr w:type="gramEnd"/>
                    <w:r w:rsidR="007F4711">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F543B0">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7F4711">
                      <w:rPr>
                        <w:rFonts w:ascii="Consolas" w:hAnsi="Consolas" w:eastAsia="Times New Roman" w:cs="Courier New"/>
                        <w:color w:val="212529"/>
                        <w:kern w:val="0"/>
                        <w:sz w:val="21"/>
                        <w:szCs w:val="21"/>
                        <w:lang w:val="en-CA" w:eastAsia="en-CA"/>
                      </w:rPr>
                      <w:t>)</w:t>
                    </w:r>
                    <w:r w:rsidRPr="00A634F7">
                      <w:rPr>
                        <w:rFonts w:ascii="Consolas" w:hAnsi="Consolas" w:eastAsia="Times New Roman" w:cs="Courier New"/>
                        <w:color w:val="212529"/>
                        <w:kern w:val="0"/>
                        <w:sz w:val="21"/>
                        <w:szCs w:val="21"/>
                        <w:lang w:val="en-CA" w:eastAsia="en-CA"/>
                      </w:rPr>
                      <w:t>}</w:t>
                    </w:r>
                  </w:p>
                </w:tc>
                <w:tc>
                  <w:tcPr>
                    <w:tcW w:w="4394" w:type="dxa"/>
                  </w:tcPr>
                  <w:p w:rsidR="00CE519F" w:rsidP="006B4B16" w:rsidRDefault="00CE519F" w14:paraId="22124197" w14:textId="404711DB">
                    <w:pPr>
                      <w:ind w:left="0"/>
                      <w:rPr>
                        <w:color w:val="000000" w:themeColor="text1"/>
                      </w:rPr>
                    </w:pPr>
                    <w:r>
                      <w:rPr>
                        <w:rFonts w:ascii="Consolas" w:hAnsi="Consolas" w:eastAsia="Times New Roman" w:cs="Courier New"/>
                        <w:color w:val="212529"/>
                        <w:kern w:val="0"/>
                        <w:sz w:val="21"/>
                        <w:szCs w:val="21"/>
                        <w:lang w:val="en-CA" w:eastAsia="en-CA"/>
                      </w:rPr>
                      <w:t>{{</w:t>
                    </w:r>
                    <w:proofErr w:type="spellStart"/>
                    <w:sdt>
                      <w:sdtPr>
                        <w:rPr>
                          <w:rFonts w:ascii="Consolas" w:hAnsi="Consolas" w:eastAsia="Times New Roman" w:cs="Courier New"/>
                          <w:color w:val="212529"/>
                          <w:kern w:val="0"/>
                          <w:sz w:val="21"/>
                          <w:szCs w:val="21"/>
                          <w:lang w:val="en-CA" w:eastAsia="en-CA"/>
                        </w:rPr>
                        <w:alias w:val="PhotoID"/>
                        <w:tag w:val="PhotoID"/>
                        <w:id w:val="-349341414"/>
                        <w:placeholder>
                          <w:docPart w:val="DefaultPlaceholder_-1854013440"/>
                        </w:placeholder>
                        <w:text/>
                      </w:sdtPr>
                      <w:sdtEndPr/>
                      <w:sdtContent>
                        <w:r w:rsidR="003B6C8C">
                          <w:rPr>
                            <w:rFonts w:ascii="Consolas" w:hAnsi="Consolas" w:eastAsia="Times New Roman" w:cs="Courier New"/>
                            <w:color w:val="212529"/>
                            <w:kern w:val="0"/>
                            <w:sz w:val="21"/>
                            <w:szCs w:val="21"/>
                            <w:lang w:val="en-CA" w:eastAsia="en-CA"/>
                          </w:rPr>
                          <w:t>1112f36c-7648-4169-ae79-f289f279fd5b</w:t>
                        </w:r>
                      </w:sdtContent>
                    </w:sdt>
                    <w:r w:rsidR="00B92292">
                      <w:rPr>
                        <w:rFonts w:ascii="Consolas" w:hAnsi="Consolas" w:eastAsia="Times New Roman" w:cs="Courier New"/>
                        <w:color w:val="212529"/>
                        <w:kern w:val="0"/>
                        <w:sz w:val="21"/>
                        <w:szCs w:val="21"/>
                        <w:lang w:val="en-CA" w:eastAsia="en-CA"/>
                      </w:rPr>
                      <w:t>MAP</w:t>
                    </w:r>
                    <w:proofErr w:type="spellEnd"/>
                    <w:proofErr w:type="gramStart"/>
                    <w:r>
                      <w:rPr>
                        <w:rFonts w:ascii="Consolas" w:hAnsi="Consolas" w:eastAsia="Times New Roman" w:cs="Courier New"/>
                        <w:color w:val="212529"/>
                        <w:kern w:val="0"/>
                        <w:sz w:val="21"/>
                        <w:szCs w:val="21"/>
                        <w:lang w:val="en-CA" w:eastAsia="en-CA"/>
                      </w:rPr>
                      <w:t>}:picture</w:t>
                    </w:r>
                    <w:proofErr w:type="gramEnd"/>
                    <w:r w:rsidRPr="00A634F7">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00F543B0">
                      <w:rPr>
                        <w:rFonts w:ascii="Consolas" w:hAnsi="Consolas" w:eastAsia="Times New Roman" w:cs="Courier New"/>
                        <w:color w:val="212529"/>
                        <w:kern w:val="0"/>
                        <w:sz w:val="21"/>
                        <w:szCs w:val="21"/>
                        <w:lang w:val="en-CA" w:eastAsia="en-CA"/>
                      </w:rPr>
                      <w:t>,</w:t>
                    </w:r>
                    <w:r w:rsidR="00F850DE">
                      <w:rPr>
                        <w:rFonts w:ascii="Consolas" w:hAnsi="Consolas" w:eastAsia="Times New Roman" w:cs="Courier New"/>
                        <w:color w:val="212529"/>
                        <w:kern w:val="0"/>
                        <w:sz w:val="21"/>
                        <w:szCs w:val="21"/>
                        <w:lang w:val="en-CA" w:eastAsia="en-CA"/>
                      </w:rPr>
                      <w:t>300</w:t>
                    </w:r>
                    <w:r w:rsidRPr="00A634F7">
                      <w:rPr>
                        <w:rFonts w:ascii="Consolas" w:hAnsi="Consolas" w:eastAsia="Times New Roman" w:cs="Courier New"/>
                        <w:color w:val="212529"/>
                        <w:kern w:val="0"/>
                        <w:sz w:val="21"/>
                        <w:szCs w:val="21"/>
                        <w:lang w:val="en-CA" w:eastAsia="en-CA"/>
                      </w:rPr>
                      <w:t>)}</w:t>
                    </w:r>
                  </w:p>
                </w:tc>
              </w:tr>
            </w:sdtContent>
          </w:sdt>
        </w:sdtContent>
      </w:sdt>
    </w:tbl>
    <w:p w:rsidR="00B139F8" w:rsidRDefault="00B139F8" w14:paraId="4DC38FE3" w14:textId="77777777">
      <w:pPr>
        <w:spacing w:before="0" w:after="0"/>
        <w:ind w:left="0" w:right="0"/>
        <w:rPr>
          <w:color w:val="000000" w:themeColor="text1"/>
        </w:rPr>
      </w:pPr>
      <w:r>
        <w:rPr>
          <w:color w:val="000000" w:themeColor="text1"/>
        </w:rPr>
        <w:br w:type="page"/>
      </w:r>
    </w:p>
    <w:p w:rsidR="003B74CE" w:rsidP="003B74CE" w:rsidRDefault="003B74CE" w14:paraId="5AF94A1E" w14:textId="461FD1E1">
      <w:pPr>
        <w:jc w:val="center"/>
        <w:rPr>
          <w:color w:val="000000" w:themeColor="text1"/>
        </w:rPr>
      </w:pPr>
      <w:r w:rsidRPr="000C3E3E">
        <w:rPr>
          <w:b/>
          <w:bCs/>
          <w:noProof/>
          <w:color w:val="auto"/>
          <w:sz w:val="48"/>
          <w:szCs w:val="48"/>
        </w:rPr>
        <w:lastRenderedPageBreak/>
        <mc:AlternateContent>
          <mc:Choice Requires="wps">
            <w:drawing>
              <wp:anchor distT="45720" distB="45720" distL="114300" distR="114300" simplePos="0" relativeHeight="251658251" behindDoc="0" locked="0" layoutInCell="1" allowOverlap="1" wp14:editId="0AD2BC8B" wp14:anchorId="697E242F">
                <wp:simplePos x="0" y="0"/>
                <wp:positionH relativeFrom="page">
                  <wp:align>center</wp:align>
                </wp:positionH>
                <wp:positionV relativeFrom="paragraph">
                  <wp:posOffset>14</wp:posOffset>
                </wp:positionV>
                <wp:extent cx="7381875" cy="36195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3B74CE" w:rsidRDefault="00F66D62" w14:paraId="7BFAAE2F" w14:textId="77777777">
                            <w:pPr>
                              <w:ind w:left="0"/>
                              <w:jc w:val="center"/>
                              <w:rPr>
                                <w:b/>
                                <w:bCs/>
                                <w:color w:val="FFFFFF" w:themeColor="background1"/>
                                <w:sz w:val="36"/>
                                <w:szCs w:val="36"/>
                                <w:lang w:val="en-CA"/>
                              </w:rPr>
                            </w:pPr>
                            <w:r>
                              <w:rPr>
                                <w:b/>
                                <w:bCs/>
                                <w:color w:val="FFFFFF" w:themeColor="background1"/>
                                <w:sz w:val="36"/>
                                <w:szCs w:val="36"/>
                                <w:lang w:val="en-CA"/>
                              </w:rPr>
                              <w:t>Customer Authorization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left:0;text-align:left;margin-left:0;margin-top:0;width:581.25pt;height:28.5pt;z-index:251658251;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spid="_x0000_s1034"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" w14:anchorId="697E242F">
                <v:textbox>
                  <w:txbxContent>
                    <w:p w:rsidRPr="00293D21" w:rsidR="00F66D62" w:rsidP="003B74CE" w:rsidRDefault="00F66D62" w14:paraId="7BFAAE2F" w14:textId="77777777">
                      <w:pPr>
                        <w:ind w:left="0"/>
                        <w:jc w:val="center"/>
                        <w:rPr>
                          <w:b/>
                          <w:bCs/>
                          <w:color w:val="FFFFFF" w:themeColor="background1"/>
                          <w:sz w:val="36"/>
                          <w:szCs w:val="36"/>
                          <w:lang w:val="en-CA"/>
                        </w:rPr>
                      </w:pPr>
                      <w:r>
                        <w:rPr>
                          <w:b/>
                          <w:bCs/>
                          <w:color w:val="FFFFFF" w:themeColor="background1"/>
                          <w:sz w:val="36"/>
                          <w:szCs w:val="36"/>
                          <w:lang w:val="en-CA"/>
                        </w:rPr>
                        <w:t>Customer Authorization</w:t>
                      </w:r>
                    </w:p>
                  </w:txbxContent>
                </v:textbox>
                <w10:wrap type="square" anchorx="page"/>
              </v:shape>
            </w:pict>
          </mc:Fallback>
        </mc:AlternateContent>
      </w:r>
    </w:p>
    <w:tbl>
      <w:tblPr>
        <w:tblStyle w:val="TableGrid"/>
        <w:tblW w:w="11625" w:type="dxa"/>
        <w:tblInd w:w="-431" w:type="dxa"/>
        <w:tblLook w:val="04A0" w:firstRow="1" w:lastRow="0" w:firstColumn="1" w:lastColumn="0" w:noHBand="0" w:noVBand="1"/>
      </w:tblPr>
      <w:tblGrid>
        <w:gridCol w:w="6256"/>
        <w:gridCol w:w="5369"/>
      </w:tblGrid>
      <w:tr w:rsidR="003B74CE" w:rsidTr="00723A2B" w14:paraId="6D035BCD" w14:textId="77777777">
        <w:tc>
          <w:tcPr>
            <w:tcW w:w="6256" w:type="dxa"/>
          </w:tcPr>
          <w:p w:rsidR="003B74CE" w:rsidP="006B4B16" w:rsidRDefault="003B74CE" w14:paraId="289D4348" w14:textId="77777777">
            <w:pPr>
              <w:ind w:left="0"/>
              <w:rPr>
                <w:color w:val="000000" w:themeColor="text1"/>
              </w:rPr>
            </w:pPr>
            <w:r>
              <w:rPr>
                <w:color w:val="000000" w:themeColor="text1"/>
              </w:rPr>
              <w:t>Customer Contact</w:t>
            </w:r>
          </w:p>
        </w:tc>
        <w:sdt>
          <w:sdtPr>
            <w:rPr>
              <w:color w:val="000000" w:themeColor="text1"/>
            </w:rPr>
            <w:alias w:val="CustomerContact"/>
            <w:tag w:val="CustomerContact"/>
            <w:id w:val="-1436901284"/>
            <w:placeholder>
              <w:docPart w:val="F814CD694ECF4608A9D33615FD5C1DEC"/>
            </w:placeholder>
            <w:text/>
          </w:sdtPr>
          <w:sdtEndPr/>
          <w:sdtContent>
            <w:tc>
              <w:tcPr>
                <w:tcW w:w="5369" w:type="dxa"/>
              </w:tcPr>
              <w:p w:rsidR="003B74CE" w:rsidP="006B4B16" w:rsidRDefault="003B74CE" w14:paraId="342AE797" w14:textId="77777777">
                <w:pPr>
                  <w:ind w:left="0"/>
                  <w:rPr>
                    <w:color w:val="000000" w:themeColor="text1"/>
                  </w:rPr>
                </w:pPr>
                <w:proofErr w:type="spellStart"/>
                <w:r>
                  <w:rPr>
                    <w:color w:val="000000" w:themeColor="text1"/>
                  </w:rPr>
                  <w:t>Moe</w:t>
                </w:r>
                <w:proofErr w:type="spellEnd"/>
              </w:p>
            </w:tc>
          </w:sdtContent>
        </w:sdt>
      </w:tr>
      <w:tr w:rsidR="003B74CE" w:rsidTr="00723A2B" w14:paraId="1513AD0E" w14:textId="77777777">
        <w:tc>
          <w:tcPr>
            <w:tcW w:w="6256" w:type="dxa"/>
          </w:tcPr>
          <w:p w:rsidR="003B74CE" w:rsidP="006B4B16" w:rsidRDefault="003B74CE" w14:paraId="34E5C068" w14:textId="77777777">
            <w:pPr>
              <w:ind w:left="0"/>
              <w:rPr>
                <w:color w:val="000000" w:themeColor="text1"/>
              </w:rPr>
            </w:pPr>
            <w:r>
              <w:rPr>
                <w:color w:val="000000" w:themeColor="text1"/>
              </w:rPr>
              <w:t>Contact Email</w:t>
            </w:r>
          </w:p>
        </w:tc>
        <w:sdt>
          <w:sdtPr>
            <w:rPr>
              <w:color w:val="000000" w:themeColor="text1"/>
            </w:rPr>
            <w:alias w:val="CustomerEmail"/>
            <w:tag w:val="CustomerEmail"/>
            <w:id w:val="540491067"/>
            <w:placeholder>
              <w:docPart w:val="F814CD694ECF4608A9D33615FD5C1DEC"/>
            </w:placeholder>
            <w:text/>
          </w:sdtPr>
          <w:sdtEndPr/>
          <w:sdtContent>
            <w:tc>
              <w:tcPr>
                <w:tcW w:w="5369" w:type="dxa"/>
              </w:tcPr>
              <w:p w:rsidR="003B74CE" w:rsidP="006B4B16" w:rsidRDefault="003B74CE" w14:paraId="6D133636" w14:textId="77777777">
                <w:pPr>
                  <w:ind w:left="0"/>
                  <w:rPr>
                    <w:color w:val="000000" w:themeColor="text1"/>
                  </w:rPr>
                </w:pPr>
                <w:proofErr w:type="spellStart"/>
                <w:r>
                  <w:rPr>
                    <w:color w:val="000000" w:themeColor="text1"/>
                  </w:rPr>
                  <w:t/>
                </w:r>
                <w:proofErr w:type="spellEnd"/>
              </w:p>
            </w:tc>
          </w:sdtContent>
        </w:sdt>
      </w:tr>
      <w:tr w:rsidR="003B74CE" w:rsidTr="00723A2B" w14:paraId="345E04C3" w14:textId="77777777">
        <w:tc>
          <w:tcPr>
            <w:tcW w:w="6256" w:type="dxa"/>
          </w:tcPr>
          <w:p w:rsidR="003B74CE" w:rsidP="006B4B16" w:rsidRDefault="003B74CE" w14:paraId="2EE2BA3E" w14:textId="77777777">
            <w:pPr>
              <w:ind w:left="0"/>
              <w:rPr>
                <w:color w:val="000000" w:themeColor="text1"/>
              </w:rPr>
            </w:pPr>
            <w:r>
              <w:rPr>
                <w:color w:val="000000" w:themeColor="text1"/>
              </w:rPr>
              <w:t>I authorize that the material can be dumped onsite</w:t>
            </w:r>
          </w:p>
        </w:tc>
        <w:sdt>
          <w:sdtPr>
            <w:rPr>
              <w:color w:val="000000" w:themeColor="text1"/>
            </w:rPr>
            <w:alias w:val="OnsiteDisposalAuthorization"/>
            <w:tag w:val="OnsiteDisposalAuthorization"/>
            <w:id w:val="2014487551"/>
            <w:placeholder>
              <w:docPart w:val="F814CD694ECF4608A9D33615FD5C1DEC"/>
            </w:placeholder>
            <w:text/>
          </w:sdtPr>
          <w:sdtEndPr/>
          <w:sdtContent>
            <w:tc>
              <w:tcPr>
                <w:tcW w:w="5369" w:type="dxa"/>
              </w:tcPr>
              <w:p w:rsidR="003B74CE" w:rsidP="006B4B16" w:rsidRDefault="003B74CE" w14:paraId="4B0FB34A" w14:textId="77777777">
                <w:pPr>
                  <w:ind w:left="0"/>
                  <w:rPr>
                    <w:color w:val="000000" w:themeColor="text1"/>
                  </w:rPr>
                </w:pPr>
                <w:proofErr w:type="spellStart"/>
                <w:r>
                  <w:rPr>
                    <w:color w:val="000000" w:themeColor="text1"/>
                  </w:rPr>
                  <w:t>false</w:t>
                </w:r>
                <w:proofErr w:type="spellEnd"/>
              </w:p>
            </w:tc>
          </w:sdtContent>
        </w:sdt>
      </w:tr>
      <w:tr w:rsidR="003B74CE" w:rsidTr="00723A2B" w14:paraId="37629B1B" w14:textId="77777777">
        <w:tc>
          <w:tcPr>
            <w:tcW w:w="11625" w:type="dxa"/>
            <w:gridSpan w:val="2"/>
          </w:tcPr>
          <w:p w:rsidR="003B74CE" w:rsidP="006B4B16" w:rsidRDefault="003B74CE" w14:paraId="15E96F61" w14:textId="77777777">
            <w:pPr>
              <w:ind w:left="0"/>
              <w:rPr>
                <w:color w:val="000000" w:themeColor="text1"/>
              </w:rPr>
            </w:pPr>
            <w:r>
              <w:rPr>
                <w:color w:val="000000" w:themeColor="text1"/>
              </w:rPr>
              <w:t xml:space="preserve">Acceptance of work:  The above quantities, prices, </w:t>
            </w:r>
            <w:proofErr w:type="gramStart"/>
            <w:r>
              <w:rPr>
                <w:color w:val="000000" w:themeColor="text1"/>
              </w:rPr>
              <w:t>specifications</w:t>
            </w:r>
            <w:proofErr w:type="gramEnd"/>
            <w:r>
              <w:rPr>
                <w:color w:val="000000" w:themeColor="text1"/>
              </w:rPr>
              <w:t xml:space="preserve"> and conditions are satisfactory and are hereby accepted.   There are no known defects or issues with the work performed.  All open excavations now become the responsibility of the customer.  </w:t>
            </w:r>
          </w:p>
        </w:tc>
      </w:tr>
      <w:tr w:rsidR="003B74CE" w:rsidTr="003845E6" w14:paraId="6885A0FE" w14:textId="77777777">
        <w:trPr>
          <w:trHeight w:val="1065"/>
        </w:trPr>
        <w:tc>
          <w:tcPr>
            <w:tcW w:w="6256" w:type="dxa"/>
          </w:tcPr>
          <w:p w:rsidR="003B74CE" w:rsidP="006B4B16" w:rsidRDefault="003B74CE" w14:paraId="5CE51D7E" w14:textId="77777777">
            <w:pPr>
              <w:ind w:left="0"/>
              <w:rPr>
                <w:color w:val="000000" w:themeColor="text1"/>
              </w:rPr>
            </w:pPr>
            <w:r>
              <w:rPr>
                <w:color w:val="000000" w:themeColor="text1"/>
              </w:rPr>
              <w:t>Customer Signature</w:t>
            </w:r>
          </w:p>
        </w:tc>
        <w:tc>
          <w:tcPr>
            <w:tcW w:w="5369" w:type="dxa"/>
          </w:tcPr>
          <w:p w:rsidR="003B74CE" w:rsidP="00723A2B" w:rsidRDefault="00B53587" w14:paraId="5CA95DF0" w14:textId="515462E5">
            <w:pPr>
              <w:ind w:left="0"/>
              <w:jc w:val="center"/>
              <w:rPr>
                <w:color w:val="000000" w:themeColor="text1"/>
              </w:rPr>
            </w:pPr>
            <w:r>
              <w:rPr>
                <w:rFonts w:ascii="Consolas" w:hAnsi="Consolas" w:eastAsia="Times New Roman" w:cs="Courier New"/>
                <w:color w:val="212529"/>
                <w:kern w:val="0"/>
                <w:sz w:val="21"/>
                <w:szCs w:val="21"/>
                <w:lang w:val="en-CA" w:eastAsia="en-CA"/>
              </w:rPr>
              <w:t>{{</w:t>
            </w:r>
            <w:proofErr w:type="spellStart"/>
            <w:r w:rsidR="000974E7">
              <w:rPr>
                <w:rFonts w:ascii="Consolas" w:hAnsi="Consolas" w:eastAsia="Times New Roman" w:cs="Courier New"/>
                <w:color w:val="212529"/>
                <w:kern w:val="0"/>
                <w:sz w:val="21"/>
                <w:szCs w:val="21"/>
                <w:lang w:val="en-CA" w:eastAsia="en-CA"/>
              </w:rPr>
              <w:t>CustomerSignature</w:t>
            </w:r>
            <w:proofErr w:type="spellEnd"/>
            <w:proofErr w:type="gramStart"/>
            <w:r>
              <w:rPr>
                <w:rFonts w:ascii="Consolas" w:hAnsi="Consolas" w:eastAsia="Times New Roman" w:cs="Courier New"/>
                <w:color w:val="212529"/>
                <w:kern w:val="0"/>
                <w:sz w:val="21"/>
                <w:szCs w:val="21"/>
                <w:lang w:val="en-CA" w:eastAsia="en-CA"/>
              </w:rPr>
              <w:t>}:picture</w:t>
            </w:r>
            <w:proofErr w:type="gramEnd"/>
            <w:r>
              <w:rPr>
                <w:rFonts w:ascii="Consolas" w:hAnsi="Consolas" w:eastAsia="Times New Roman" w:cs="Courier New"/>
                <w:color w:val="212529"/>
                <w:kern w:val="0"/>
                <w:sz w:val="21"/>
                <w:szCs w:val="21"/>
                <w:lang w:val="en-CA" w:eastAsia="en-CA"/>
              </w:rPr>
              <w:t>(</w:t>
            </w:r>
            <w:r w:rsidR="00CE03F5">
              <w:rPr>
                <w:rFonts w:ascii="Consolas" w:hAnsi="Consolas" w:eastAsia="Times New Roman" w:cs="Courier New"/>
                <w:color w:val="212529"/>
                <w:kern w:val="0"/>
                <w:sz w:val="21"/>
                <w:szCs w:val="21"/>
                <w:lang w:val="en-CA" w:eastAsia="en-CA"/>
              </w:rPr>
              <w:t>20</w:t>
            </w:r>
            <w:r>
              <w:rPr>
                <w:rFonts w:ascii="Consolas" w:hAnsi="Consolas" w:eastAsia="Times New Roman" w:cs="Courier New"/>
                <w:color w:val="212529"/>
                <w:kern w:val="0"/>
                <w:sz w:val="21"/>
                <w:szCs w:val="21"/>
                <w:lang w:val="en-CA" w:eastAsia="en-CA"/>
              </w:rPr>
              <w:t>0,</w:t>
            </w:r>
            <w:r w:rsidR="00762447">
              <w:rPr>
                <w:rFonts w:ascii="Consolas" w:hAnsi="Consolas" w:eastAsia="Times New Roman" w:cs="Courier New"/>
                <w:color w:val="212529"/>
                <w:kern w:val="0"/>
                <w:sz w:val="21"/>
                <w:szCs w:val="21"/>
                <w:lang w:val="en-CA" w:eastAsia="en-CA"/>
              </w:rPr>
              <w:t>30</w:t>
            </w:r>
            <w:r>
              <w:rPr>
                <w:rFonts w:ascii="Consolas" w:hAnsi="Consolas" w:eastAsia="Times New Roman" w:cs="Courier New"/>
                <w:color w:val="212529"/>
                <w:kern w:val="0"/>
                <w:sz w:val="21"/>
                <w:szCs w:val="21"/>
                <w:lang w:val="en-CA" w:eastAsia="en-CA"/>
              </w:rPr>
              <w:t>0)</w:t>
            </w:r>
            <w:r w:rsidRPr="00A634F7">
              <w:rPr>
                <w:rFonts w:ascii="Consolas" w:hAnsi="Consolas" w:eastAsia="Times New Roman" w:cs="Courier New"/>
                <w:color w:val="212529"/>
                <w:kern w:val="0"/>
                <w:sz w:val="21"/>
                <w:szCs w:val="21"/>
                <w:lang w:val="en-CA" w:eastAsia="en-CA"/>
              </w:rPr>
              <w:t>}</w:t>
            </w:r>
          </w:p>
        </w:tc>
      </w:tr>
    </w:tbl>
    <w:p w:rsidR="00E73C26" w:rsidP="00221FD9" w:rsidRDefault="00A41D13" w14:paraId="3D2880D7" w14:textId="495B61CB">
      <w:pPr>
        <w:ind w:left="0"/>
        <w:rPr>
          <w:color w:val="000000" w:themeColor="text1"/>
        </w:rPr>
      </w:pPr>
      <w:r w:rsidRPr="000C3E3E">
        <w:rPr>
          <w:b/>
          <w:bCs/>
          <w:noProof/>
          <w:color w:val="auto"/>
          <w:sz w:val="48"/>
          <w:szCs w:val="48"/>
        </w:rPr>
        <mc:AlternateContent>
          <mc:Choice Requires="wps">
            <w:drawing>
              <wp:anchor distT="45720" distB="45720" distL="114300" distR="114300" simplePos="0" relativeHeight="251658252" behindDoc="0" locked="0" layoutInCell="1" allowOverlap="1" wp14:editId="3D2F183E" wp14:anchorId="51C387FB">
                <wp:simplePos x="0" y="0"/>
                <wp:positionH relativeFrom="page">
                  <wp:align>center</wp:align>
                </wp:positionH>
                <wp:positionV relativeFrom="paragraph">
                  <wp:posOffset>407138</wp:posOffset>
                </wp:positionV>
                <wp:extent cx="7381875" cy="361950"/>
                <wp:effectExtent l="0" t="0" r="2857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1875"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A41D13" w:rsidRDefault="00F66D62" w14:paraId="3BC42974" w14:textId="18923495">
                            <w:pPr>
                              <w:ind w:left="0"/>
                              <w:jc w:val="center"/>
                              <w:rPr>
                                <w:b/>
                                <w:bCs/>
                                <w:color w:val="FFFFFF" w:themeColor="background1"/>
                                <w:sz w:val="36"/>
                                <w:szCs w:val="36"/>
                                <w:lang w:val="en-CA"/>
                              </w:rPr>
                            </w:pPr>
                            <w:r>
                              <w:rPr>
                                <w:b/>
                                <w:bCs/>
                                <w:color w:val="FFFFFF" w:themeColor="background1"/>
                                <w:sz w:val="36"/>
                                <w:szCs w:val="36"/>
                                <w:lang w:val="en-CA"/>
                              </w:rPr>
                              <w:t>Other Attached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style="position:absolute;margin-left:0;margin-top:32.05pt;width:581.25pt;height:28.5pt;z-index:2516582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spid="_x0000_s1035"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" w14:anchorId="51C387FB">
                <v:textbox>
                  <w:txbxContent>
                    <w:p w:rsidRPr="00293D21" w:rsidR="00F66D62" w:rsidP="00A41D13" w:rsidRDefault="00F66D62" w14:paraId="3BC42974" w14:textId="18923495">
                      <w:pPr>
                        <w:ind w:left="0"/>
                        <w:jc w:val="center"/>
                        <w:rPr>
                          <w:b/>
                          <w:bCs/>
                          <w:color w:val="FFFFFF" w:themeColor="background1"/>
                          <w:sz w:val="36"/>
                          <w:szCs w:val="36"/>
                          <w:lang w:val="en-CA"/>
                        </w:rPr>
                      </w:pPr>
                      <w:r>
                        <w:rPr>
                          <w:b/>
                          <w:bCs/>
                          <w:color w:val="FFFFFF" w:themeColor="background1"/>
                          <w:sz w:val="36"/>
                          <w:szCs w:val="36"/>
                          <w:lang w:val="en-CA"/>
                        </w:rPr>
                        <w:t>Other Attached Document</w:t>
                      </w:r>
                    </w:p>
                  </w:txbxContent>
                </v:textbox>
                <w10:wrap type="square" anchorx="page"/>
              </v:shape>
            </w:pict>
          </mc:Fallback>
        </mc:AlternateContent>
      </w:r>
      <w:r w:rsidR="00A27FE7">
        <w:rPr>
          <w:color w:val="000000" w:themeColor="text1"/>
        </w:rPr>
        <w:br/>
      </w:r>
    </w:p>
    <w:tbl>
      <w:tblPr>
        <w:tblStyle w:val="TableGrid"/>
        <w:tblW w:w="11625" w:type="dxa"/>
        <w:tblInd w:w="-431" w:type="dxa"/>
        <w:tblLook w:val="04A0" w:firstRow="1" w:lastRow="0" w:firstColumn="1" w:lastColumn="0" w:noHBand="0" w:noVBand="1"/>
      </w:tblPr>
      <w:tblGrid>
        <w:gridCol w:w="5901"/>
        <w:gridCol w:w="5786"/>
      </w:tblGrid>
      <w:tr w:rsidR="00E73C26" w:rsidTr="00A41D13" w14:paraId="135365D7" w14:textId="77777777">
        <w:tc>
          <w:tcPr>
            <w:tcW w:w="5790" w:type="dxa"/>
          </w:tcPr>
          <w:p w:rsidR="00E73C26" w:rsidP="00221FD9" w:rsidRDefault="007656A8" w14:paraId="699D9602" w14:textId="619898B4">
            <w:pPr>
              <w:ind w:left="0"/>
              <w:rPr>
                <w:color w:val="000000" w:themeColor="text1"/>
              </w:rPr>
            </w:pPr>
            <w:r>
              <w:rPr>
                <w:rFonts w:ascii="Consolas" w:hAnsi="Consolas" w:eastAsia="Times New Roman" w:cs="Courier New"/>
                <w:color w:val="212529"/>
                <w:kern w:val="0"/>
                <w:sz w:val="21"/>
                <w:szCs w:val="21"/>
                <w:lang w:val="en-CA" w:eastAsia="en-CA"/>
              </w:rPr>
              <w:t>{{</w:t>
            </w:r>
            <w:proofErr w:type="spellStart"/>
            <w:r>
              <w:rPr>
                <w:rFonts w:ascii="Consolas" w:hAnsi="Consolas" w:eastAsia="Times New Roman" w:cs="Courier New"/>
                <w:color w:val="212529"/>
                <w:kern w:val="0"/>
                <w:sz w:val="21"/>
                <w:szCs w:val="21"/>
                <w:lang w:val="en-CA" w:eastAsia="en-CA"/>
              </w:rPr>
              <w:t>Customer</w:t>
            </w:r>
            <w:r w:rsidR="00F06617">
              <w:rPr>
                <w:rFonts w:ascii="Consolas" w:hAnsi="Consolas" w:eastAsia="Times New Roman" w:cs="Courier New"/>
                <w:color w:val="212529"/>
                <w:kern w:val="0"/>
                <w:sz w:val="21"/>
                <w:szCs w:val="21"/>
                <w:lang w:val="en-CA" w:eastAsia="en-CA"/>
              </w:rPr>
              <w:t>PaperworkPhoto</w:t>
            </w:r>
            <w:proofErr w:type="spellEnd"/>
            <w:proofErr w:type="gramStart"/>
            <w:r>
              <w:rPr>
                <w:rFonts w:ascii="Consolas" w:hAnsi="Consolas" w:eastAsia="Times New Roman" w:cs="Courier New"/>
                <w:color w:val="212529"/>
                <w:kern w:val="0"/>
                <w:sz w:val="21"/>
                <w:szCs w:val="21"/>
                <w:lang w:val="en-CA" w:eastAsia="en-CA"/>
              </w:rPr>
              <w:t>}:picture</w:t>
            </w:r>
            <w:proofErr w:type="gramEnd"/>
            <w:r>
              <w:rPr>
                <w:rFonts w:ascii="Consolas" w:hAnsi="Consolas" w:eastAsia="Times New Roman" w:cs="Courier New"/>
                <w:color w:val="212529"/>
                <w:kern w:val="0"/>
                <w:sz w:val="21"/>
                <w:szCs w:val="21"/>
                <w:lang w:val="en-CA" w:eastAsia="en-CA"/>
              </w:rPr>
              <w:t>(</w:t>
            </w:r>
            <w:r w:rsidR="004D3F6E">
              <w:rPr>
                <w:rFonts w:ascii="Consolas" w:hAnsi="Consolas" w:eastAsia="Times New Roman" w:cs="Courier New"/>
                <w:color w:val="212529"/>
                <w:kern w:val="0"/>
                <w:sz w:val="21"/>
                <w:szCs w:val="21"/>
                <w:lang w:val="en-CA" w:eastAsia="en-CA"/>
              </w:rPr>
              <w:t>40</w:t>
            </w:r>
            <w:r>
              <w:rPr>
                <w:rFonts w:ascii="Consolas" w:hAnsi="Consolas" w:eastAsia="Times New Roman" w:cs="Courier New"/>
                <w:color w:val="212529"/>
                <w:kern w:val="0"/>
                <w:sz w:val="21"/>
                <w:szCs w:val="21"/>
                <w:lang w:val="en-CA" w:eastAsia="en-CA"/>
              </w:rPr>
              <w:t>0,</w:t>
            </w:r>
            <w:r w:rsidR="004D3F6E">
              <w:rPr>
                <w:rFonts w:ascii="Consolas" w:hAnsi="Consolas" w:eastAsia="Times New Roman" w:cs="Courier New"/>
                <w:color w:val="212529"/>
                <w:kern w:val="0"/>
                <w:sz w:val="21"/>
                <w:szCs w:val="21"/>
                <w:lang w:val="en-CA" w:eastAsia="en-CA"/>
              </w:rPr>
              <w:t>400</w:t>
            </w:r>
            <w:r>
              <w:rPr>
                <w:rFonts w:ascii="Consolas" w:hAnsi="Consolas" w:eastAsia="Times New Roman" w:cs="Courier New"/>
                <w:color w:val="212529"/>
                <w:kern w:val="0"/>
                <w:sz w:val="21"/>
                <w:szCs w:val="21"/>
                <w:lang w:val="en-CA" w:eastAsia="en-CA"/>
              </w:rPr>
              <w:t>)</w:t>
            </w:r>
            <w:r w:rsidRPr="00A634F7">
              <w:rPr>
                <w:rFonts w:ascii="Consolas" w:hAnsi="Consolas" w:eastAsia="Times New Roman" w:cs="Courier New"/>
                <w:color w:val="212529"/>
                <w:kern w:val="0"/>
                <w:sz w:val="21"/>
                <w:szCs w:val="21"/>
                <w:lang w:val="en-CA" w:eastAsia="en-CA"/>
              </w:rPr>
              <w:t>}</w:t>
            </w:r>
          </w:p>
        </w:tc>
        <w:tc>
          <w:tcPr>
            <w:tcW w:w="5835" w:type="dxa"/>
          </w:tcPr>
          <w:p w:rsidR="00E73C26" w:rsidP="00221FD9" w:rsidRDefault="007656A8" w14:paraId="5D90B3ED" w14:textId="74EA29DB">
            <w:pPr>
              <w:ind w:left="0"/>
              <w:rPr>
                <w:color w:val="000000" w:themeColor="text1"/>
              </w:rPr>
            </w:pPr>
            <w:r>
              <w:rPr>
                <w:rFonts w:ascii="Consolas" w:hAnsi="Consolas" w:eastAsia="Times New Roman" w:cs="Courier New"/>
                <w:color w:val="212529"/>
                <w:kern w:val="0"/>
                <w:sz w:val="21"/>
                <w:szCs w:val="21"/>
                <w:lang w:val="en-CA" w:eastAsia="en-CA"/>
              </w:rPr>
              <w:t>{{</w:t>
            </w:r>
            <w:proofErr w:type="spellStart"/>
            <w:r w:rsidR="00BC6C1D">
              <w:rPr>
                <w:rFonts w:ascii="Consolas" w:hAnsi="Consolas" w:eastAsia="Times New Roman" w:cs="Courier New"/>
                <w:color w:val="212529"/>
                <w:kern w:val="0"/>
                <w:sz w:val="21"/>
                <w:szCs w:val="21"/>
                <w:lang w:val="en-CA" w:eastAsia="en-CA"/>
              </w:rPr>
              <w:t>InertiaPaperworkPhoto</w:t>
            </w:r>
            <w:proofErr w:type="spellEnd"/>
            <w:proofErr w:type="gramStart"/>
            <w:r>
              <w:rPr>
                <w:rFonts w:ascii="Consolas" w:hAnsi="Consolas" w:eastAsia="Times New Roman" w:cs="Courier New"/>
                <w:color w:val="212529"/>
                <w:kern w:val="0"/>
                <w:sz w:val="21"/>
                <w:szCs w:val="21"/>
                <w:lang w:val="en-CA" w:eastAsia="en-CA"/>
              </w:rPr>
              <w:t>}:picture</w:t>
            </w:r>
            <w:proofErr w:type="gramEnd"/>
            <w:r>
              <w:rPr>
                <w:rFonts w:ascii="Consolas" w:hAnsi="Consolas" w:eastAsia="Times New Roman" w:cs="Courier New"/>
                <w:color w:val="212529"/>
                <w:kern w:val="0"/>
                <w:sz w:val="21"/>
                <w:szCs w:val="21"/>
                <w:lang w:val="en-CA" w:eastAsia="en-CA"/>
              </w:rPr>
              <w:t>(</w:t>
            </w:r>
            <w:r w:rsidR="004D3F6E">
              <w:rPr>
                <w:rFonts w:ascii="Consolas" w:hAnsi="Consolas" w:eastAsia="Times New Roman" w:cs="Courier New"/>
                <w:color w:val="212529"/>
                <w:kern w:val="0"/>
                <w:sz w:val="21"/>
                <w:szCs w:val="21"/>
                <w:lang w:val="en-CA" w:eastAsia="en-CA"/>
              </w:rPr>
              <w:t>400</w:t>
            </w:r>
            <w:r>
              <w:rPr>
                <w:rFonts w:ascii="Consolas" w:hAnsi="Consolas" w:eastAsia="Times New Roman" w:cs="Courier New"/>
                <w:color w:val="212529"/>
                <w:kern w:val="0"/>
                <w:sz w:val="21"/>
                <w:szCs w:val="21"/>
                <w:lang w:val="en-CA" w:eastAsia="en-CA"/>
              </w:rPr>
              <w:t>,</w:t>
            </w:r>
            <w:r w:rsidR="004D3F6E">
              <w:rPr>
                <w:rFonts w:ascii="Consolas" w:hAnsi="Consolas" w:eastAsia="Times New Roman" w:cs="Courier New"/>
                <w:color w:val="212529"/>
                <w:kern w:val="0"/>
                <w:sz w:val="21"/>
                <w:szCs w:val="21"/>
                <w:lang w:val="en-CA" w:eastAsia="en-CA"/>
              </w:rPr>
              <w:t>400</w:t>
            </w:r>
            <w:r>
              <w:rPr>
                <w:rFonts w:ascii="Consolas" w:hAnsi="Consolas" w:eastAsia="Times New Roman" w:cs="Courier New"/>
                <w:color w:val="212529"/>
                <w:kern w:val="0"/>
                <w:sz w:val="21"/>
                <w:szCs w:val="21"/>
                <w:lang w:val="en-CA" w:eastAsia="en-CA"/>
              </w:rPr>
              <w:t>)</w:t>
            </w:r>
            <w:r w:rsidRPr="00A634F7">
              <w:rPr>
                <w:rFonts w:ascii="Consolas" w:hAnsi="Consolas" w:eastAsia="Times New Roman" w:cs="Courier New"/>
                <w:color w:val="212529"/>
                <w:kern w:val="0"/>
                <w:sz w:val="21"/>
                <w:szCs w:val="21"/>
                <w:lang w:val="en-CA" w:eastAsia="en-CA"/>
              </w:rPr>
              <w:t>}</w:t>
            </w:r>
          </w:p>
        </w:tc>
      </w:tr>
    </w:tbl>
    <w:p w:rsidR="003B74CE" w:rsidP="00221FD9" w:rsidRDefault="003B74CE" w14:paraId="3F56B215" w14:textId="27492BF8">
      <w:pPr>
        <w:ind w:left="0"/>
        <w:rPr>
          <w:color w:val="000000" w:themeColor="text1"/>
        </w:rPr>
      </w:pPr>
    </w:p>
    <w:p w:rsidR="00ED4C36" w:rsidRDefault="00ED4C36" w14:paraId="0DC77CF6" w14:textId="77777777">
      <w:pPr>
        <w:spacing w:before="0" w:after="0"/>
        <w:ind w:left="0" w:right="0"/>
        <w:rPr>
          <w:color w:val="000000" w:themeColor="text1"/>
        </w:rPr>
      </w:pPr>
      <w:r>
        <w:rPr>
          <w:color w:val="000000" w:themeColor="text1"/>
        </w:rPr>
        <w:br w:type="page"/>
      </w:r>
    </w:p>
    <w:p w:rsidR="00ED4C36" w:rsidP="00221FD9" w:rsidRDefault="005D46B6" w14:paraId="100E52A7" w14:textId="7684FC02">
      <w:pPr>
        <w:ind w:left="0"/>
        <w:rPr>
          <w:color w:val="000000" w:themeColor="text1"/>
        </w:rPr>
      </w:pPr>
      <w:r w:rsidRPr="000C3E3E">
        <w:rPr>
          <w:b/>
          <w:bCs/>
          <w:noProof/>
          <w:color w:val="auto"/>
          <w:sz w:val="48"/>
          <w:szCs w:val="48"/>
        </w:rPr>
        <w:lastRenderedPageBreak/>
        <mc:AlternateContent>
          <mc:Choice Requires="wps">
            <w:drawing>
              <wp:anchor distT="45720" distB="45720" distL="114300" distR="114300" simplePos="0" relativeHeight="251658249" behindDoc="0" locked="0" layoutInCell="1" allowOverlap="1" wp14:editId="66C4C226" wp14:anchorId="76994AB5">
                <wp:simplePos x="0" y="0"/>
                <wp:positionH relativeFrom="page">
                  <wp:align>center</wp:align>
                </wp:positionH>
                <wp:positionV relativeFrom="paragraph">
                  <wp:posOffset>606425</wp:posOffset>
                </wp:positionV>
                <wp:extent cx="7353300" cy="361950"/>
                <wp:effectExtent l="0" t="0" r="19050" b="1905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bg1">
                            <a:lumMod val="85000"/>
                          </a:schemeClr>
                        </a:solidFill>
                        <a:ln w="9525">
                          <a:solidFill>
                            <a:srgbClr val="000000"/>
                          </a:solidFill>
                          <a:miter lim="800000"/>
                          <a:headEnd/>
                          <a:tailEnd/>
                        </a:ln>
                      </wps:spPr>
                      <wps:txbx>
                        <w:txbxContent>
                          <w:p w:rsidRPr="00810D95" w:rsidR="00F66D62" w:rsidP="007C2F59" w:rsidRDefault="00F66D62" w14:paraId="200CE36C" w14:textId="77777777">
                            <w:pPr>
                              <w:ind w:left="0"/>
                              <w:jc w:val="center"/>
                              <w:rPr>
                                <w:b/>
                                <w:bCs/>
                                <w:color w:val="FF0000"/>
                                <w:sz w:val="36"/>
                                <w:szCs w:val="36"/>
                                <w:lang w:val="en-CA"/>
                              </w:rPr>
                            </w:pPr>
                            <w:r w:rsidRPr="00810D95">
                              <w:rPr>
                                <w:b/>
                                <w:bCs/>
                                <w:color w:val="FF0000"/>
                                <w:sz w:val="36"/>
                                <w:szCs w:val="36"/>
                                <w:lang w:val="en-CA"/>
                              </w:rPr>
                              <w:t>Emergency Response Telephone Number:  587-757-1000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style="position:absolute;margin-left:0;margin-top:47.75pt;width:579pt;height:28.5pt;z-index:251658249;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spid="_x0000_s1036" fillcolor="#d8d8d8 [273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" w14:anchorId="76994AB5">
                <v:textbox>
                  <w:txbxContent>
                    <w:p w:rsidRPr="00810D95" w:rsidR="00F66D62" w:rsidP="007C2F59" w:rsidRDefault="00F66D62" w14:paraId="200CE36C" w14:textId="77777777">
                      <w:pPr>
                        <w:ind w:left="0"/>
                        <w:jc w:val="center"/>
                        <w:rPr>
                          <w:b/>
                          <w:bCs/>
                          <w:color w:val="FF0000"/>
                          <w:sz w:val="36"/>
                          <w:szCs w:val="36"/>
                          <w:lang w:val="en-CA"/>
                        </w:rPr>
                      </w:pPr>
                      <w:r w:rsidRPr="00810D95">
                        <w:rPr>
                          <w:b/>
                          <w:bCs/>
                          <w:color w:val="FF0000"/>
                          <w:sz w:val="36"/>
                          <w:szCs w:val="36"/>
                          <w:lang w:val="en-CA"/>
                        </w:rPr>
                        <w:t>Emergency Response Telephone Number:  587-757-1000</w:t>
                      </w:r>
                    </w:p>
                  </w:txbxContent>
                </v:textbox>
                <w10:wrap type="square" anchorx="page"/>
              </v:shape>
            </w:pict>
          </mc:Fallback>
        </mc:AlternateContent>
      </w:r>
      <w:r w:rsidRPr="000C3E3E" w:rsidR="00B139F8">
        <w:rPr>
          <w:b/>
          <w:bCs/>
          <w:noProof/>
          <w:color w:val="auto"/>
          <w:sz w:val="48"/>
          <w:szCs w:val="48"/>
        </w:rPr>
        <mc:AlternateContent>
          <mc:Choice Requires="wps">
            <w:drawing>
              <wp:anchor distT="45720" distB="45720" distL="114300" distR="114300" simplePos="0" relativeHeight="251658248" behindDoc="0" locked="0" layoutInCell="1" allowOverlap="1" wp14:editId="05CE5574" wp14:anchorId="1DEACBDB">
                <wp:simplePos x="0" y="0"/>
                <wp:positionH relativeFrom="page">
                  <wp:align>center</wp:align>
                </wp:positionH>
                <wp:positionV relativeFrom="paragraph">
                  <wp:posOffset>236</wp:posOffset>
                </wp:positionV>
                <wp:extent cx="7353300" cy="361950"/>
                <wp:effectExtent l="0" t="0" r="1905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0" cy="361950"/>
                        </a:xfrm>
                        <a:prstGeom prst="rect">
                          <a:avLst/>
                        </a:prstGeom>
                        <a:solidFill>
                          <a:schemeClr val="accent5">
                            <a:lumMod val="75000"/>
                          </a:schemeClr>
                        </a:solidFill>
                        <a:ln w="9525">
                          <a:solidFill>
                            <a:srgbClr val="000000"/>
                          </a:solidFill>
                          <a:miter lim="800000"/>
                          <a:headEnd/>
                          <a:tailEnd/>
                        </a:ln>
                      </wps:spPr>
                      <wps:txbx>
                        <w:txbxContent>
                          <w:p w:rsidRPr="00293D21" w:rsidR="00F66D62" w:rsidP="00ED4C36" w:rsidRDefault="00F66D62" w14:paraId="6091066B" w14:textId="61B9B768">
                            <w:pPr>
                              <w:ind w:left="0"/>
                              <w:jc w:val="center"/>
                              <w:rPr>
                                <w:b/>
                                <w:bCs/>
                                <w:color w:val="FFFFFF" w:themeColor="background1"/>
                                <w:sz w:val="36"/>
                                <w:szCs w:val="36"/>
                                <w:lang w:val="en-CA"/>
                              </w:rPr>
                            </w:pPr>
                            <w:r>
                              <w:rPr>
                                <w:b/>
                                <w:bCs/>
                                <w:color w:val="FFFFFF" w:themeColor="background1"/>
                                <w:sz w:val="36"/>
                                <w:szCs w:val="36"/>
                                <w:lang w:val="en-CA"/>
                              </w:rPr>
                              <w:t>Bill of Lading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style="position:absolute;margin-left:0;margin-top:0;width:579pt;height:28.5pt;z-index:2516582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spid="_x0000_s1037" fillcolor="#54a738 [2408]"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" w14:anchorId="1DEACBDB">
                <v:textbox>
                  <w:txbxContent>
                    <w:p w:rsidRPr="00293D21" w:rsidR="00F66D62" w:rsidP="00ED4C36" w:rsidRDefault="00F66D62" w14:paraId="6091066B" w14:textId="61B9B768">
                      <w:pPr>
                        <w:ind w:left="0"/>
                        <w:jc w:val="center"/>
                        <w:rPr>
                          <w:b/>
                          <w:bCs/>
                          <w:color w:val="FFFFFF" w:themeColor="background1"/>
                          <w:sz w:val="36"/>
                          <w:szCs w:val="36"/>
                          <w:lang w:val="en-CA"/>
                        </w:rPr>
                      </w:pPr>
                      <w:r>
                        <w:rPr>
                          <w:b/>
                          <w:bCs/>
                          <w:color w:val="FFFFFF" w:themeColor="background1"/>
                          <w:sz w:val="36"/>
                          <w:szCs w:val="36"/>
                          <w:lang w:val="en-CA"/>
                        </w:rPr>
                        <w:t>Bill of Lading</w:t>
                      </w:r>
                    </w:p>
                  </w:txbxContent>
                </v:textbox>
                <w10:wrap type="square" anchorx="page"/>
              </v:shape>
            </w:pict>
          </mc:Fallback>
        </mc:AlternateContent>
      </w:r>
    </w:p>
    <w:tbl>
      <w:tblPr>
        <w:tblStyle w:val="TableGrid"/>
        <w:tblW w:w="0" w:type="auto"/>
        <w:tblLook w:val="04A0" w:firstRow="1" w:lastRow="0" w:firstColumn="1" w:lastColumn="0" w:noHBand="0" w:noVBand="1"/>
      </w:tblPr>
      <w:tblGrid>
        <w:gridCol w:w="5395"/>
        <w:gridCol w:w="5395"/>
      </w:tblGrid>
      <w:tr w:rsidR="00902DDE" w:rsidTr="00902DDE" w14:paraId="5E79CB06" w14:textId="77777777">
        <w:tc>
          <w:tcPr>
            <w:tcW w:w="5395" w:type="dxa"/>
          </w:tcPr>
          <w:p w:rsidRPr="00802EA2" w:rsidR="00902DDE" w:rsidP="00221FD9" w:rsidRDefault="00902DDE" w14:paraId="194DD350" w14:textId="0AA96142">
            <w:pPr>
              <w:ind w:left="0"/>
              <w:rPr>
                <w:color w:val="000000" w:themeColor="text1"/>
                <w:szCs w:val="24"/>
              </w:rPr>
            </w:pPr>
            <w:r w:rsidRPr="00802EA2">
              <w:rPr>
                <w:color w:val="000000" w:themeColor="text1"/>
                <w:szCs w:val="24"/>
              </w:rPr>
              <w:t>Bill of Ladin</w:t>
            </w:r>
            <w:r w:rsidR="00A12A81">
              <w:rPr>
                <w:color w:val="000000" w:themeColor="text1"/>
                <w:szCs w:val="24"/>
              </w:rPr>
              <w:t>g</w:t>
            </w:r>
            <w:r w:rsidRPr="00802EA2">
              <w:rPr>
                <w:color w:val="000000" w:themeColor="text1"/>
                <w:szCs w:val="24"/>
              </w:rPr>
              <w:t xml:space="preserve"> Number:</w:t>
            </w:r>
          </w:p>
        </w:tc>
        <w:sdt>
          <w:sdtPr>
            <w:rPr>
              <w:color w:val="000000" w:themeColor="text1"/>
              <w:szCs w:val="24"/>
            </w:rPr>
            <w:alias w:val="DispatchID2"/>
            <w:tag w:val="DispatchID2"/>
            <w:id w:val="-1089152338"/>
            <w:placeholder>
              <w:docPart w:val="DefaultPlaceholder_-1854013440"/>
            </w:placeholder>
            <w:text/>
          </w:sdtPr>
          <w:sdtEndPr/>
          <w:sdtContent>
            <w:tc>
              <w:tcPr>
                <w:tcW w:w="5395" w:type="dxa"/>
              </w:tcPr>
              <w:p w:rsidRPr="00802EA2" w:rsidR="00902DDE" w:rsidP="00221FD9" w:rsidRDefault="005F2A4E" w14:paraId="59B060AE" w14:textId="2F041B8C">
                <w:pPr>
                  <w:ind w:left="0"/>
                  <w:rPr>
                    <w:color w:val="000000" w:themeColor="text1"/>
                    <w:szCs w:val="24"/>
                  </w:rPr>
                </w:pPr>
                <w:proofErr w:type="spellStart"/>
                <w:r w:rsidRPr="00802EA2">
                  <w:rPr>
                    <w:color w:val="000000" w:themeColor="text1"/>
                    <w:szCs w:val="24"/>
                  </w:rPr>
                  <w:t>40725</w:t>
                </w:r>
                <w:proofErr w:type="spellEnd"/>
              </w:p>
            </w:tc>
          </w:sdtContent>
        </w:sdt>
      </w:tr>
      <w:tr w:rsidR="00902DDE" w:rsidTr="00902DDE" w14:paraId="1B6AEF62" w14:textId="77777777">
        <w:tc>
          <w:tcPr>
            <w:tcW w:w="5395" w:type="dxa"/>
          </w:tcPr>
          <w:p w:rsidRPr="00802EA2" w:rsidR="00902DDE" w:rsidP="00221FD9" w:rsidRDefault="005F2A4E" w14:paraId="016EA0E4" w14:textId="272CF31B">
            <w:pPr>
              <w:ind w:left="0"/>
              <w:rPr>
                <w:color w:val="000000" w:themeColor="text1"/>
                <w:szCs w:val="24"/>
              </w:rPr>
            </w:pPr>
            <w:r w:rsidRPr="00802EA2">
              <w:rPr>
                <w:color w:val="000000" w:themeColor="text1"/>
                <w:szCs w:val="24"/>
              </w:rPr>
              <w:t>Waste Generator:</w:t>
            </w:r>
          </w:p>
        </w:tc>
        <w:sdt>
          <w:sdtPr>
            <w:rPr>
              <w:color w:val="000000" w:themeColor="text1"/>
              <w:szCs w:val="24"/>
            </w:rPr>
            <w:alias w:val="WasteGenerator"/>
            <w:tag w:val="WasteGenerator"/>
            <w:id w:val="-1291203028"/>
            <w:placeholder>
              <w:docPart w:val="DefaultPlaceholder_-1854013440"/>
            </w:placeholder>
            <w:text/>
          </w:sdtPr>
          <w:sdtEndPr/>
          <w:sdtContent>
            <w:tc>
              <w:tcPr>
                <w:tcW w:w="5395" w:type="dxa"/>
              </w:tcPr>
              <w:p w:rsidRPr="00802EA2" w:rsidR="00902DDE" w:rsidP="00221FD9" w:rsidRDefault="002C7CCA" w14:paraId="0C1EFA09" w14:textId="6D4AECE7">
                <w:pPr>
                  <w:ind w:left="0"/>
                  <w:rPr>
                    <w:color w:val="000000" w:themeColor="text1"/>
                    <w:szCs w:val="24"/>
                  </w:rPr>
                </w:pPr>
                <w:proofErr w:type="spellStart"/>
                <w:r w:rsidRPr="00802EA2">
                  <w:rPr>
                    <w:color w:val="000000" w:themeColor="text1"/>
                    <w:szCs w:val="24"/>
                  </w:rPr>
                  <w:t>KLS Earthworks</w:t>
                </w:r>
                <w:proofErr w:type="spellEnd"/>
              </w:p>
            </w:tc>
          </w:sdtContent>
        </w:sdt>
      </w:tr>
      <w:tr w:rsidR="00902DDE" w:rsidTr="00902DDE" w14:paraId="641BD8AC" w14:textId="77777777">
        <w:tc>
          <w:tcPr>
            <w:tcW w:w="5395" w:type="dxa"/>
          </w:tcPr>
          <w:p w:rsidRPr="00802EA2" w:rsidR="00902DDE" w:rsidP="00221FD9" w:rsidRDefault="005F2A4E" w14:paraId="706E45D9" w14:textId="7F0969CE">
            <w:pPr>
              <w:ind w:left="0"/>
              <w:rPr>
                <w:color w:val="000000" w:themeColor="text1"/>
                <w:szCs w:val="24"/>
              </w:rPr>
            </w:pPr>
            <w:r w:rsidRPr="00802EA2">
              <w:rPr>
                <w:color w:val="000000" w:themeColor="text1"/>
                <w:szCs w:val="24"/>
              </w:rPr>
              <w:t>Material Origin Location:</w:t>
            </w:r>
          </w:p>
        </w:tc>
        <w:sdt>
          <w:sdtPr>
            <w:rPr>
              <w:color w:val="000000" w:themeColor="text1"/>
              <w:szCs w:val="24"/>
            </w:rPr>
            <w:alias w:val="Address"/>
            <w:tag w:val="Address"/>
            <w:id w:val="-252666972"/>
            <w:placeholder>
              <w:docPart w:val="DefaultPlaceholder_-1854013440"/>
            </w:placeholder>
            <w:text/>
          </w:sdtPr>
          <w:sdtEndPr/>
          <w:sdtContent>
            <w:tc>
              <w:tcPr>
                <w:tcW w:w="5395" w:type="dxa"/>
              </w:tcPr>
              <w:p w:rsidRPr="00802EA2" w:rsidR="00902DDE" w:rsidP="00221FD9" w:rsidRDefault="002C7CCA" w14:paraId="517A83B7" w14:textId="5C8E4C84">
                <w:pPr>
                  <w:ind w:left="0"/>
                  <w:rPr>
                    <w:color w:val="000000" w:themeColor="text1"/>
                    <w:szCs w:val="24"/>
                  </w:rPr>
                </w:pPr>
                <w:r w:rsidRPr="00802EA2">
                  <w:rPr>
                    <w:color w:val="000000" w:themeColor="text1"/>
                    <w:szCs w:val="24"/>
                  </w:rPr>
                  <w:t>BMO Centre at 20 Roundup Way SE</w:t>
                </w:r>
              </w:p>
            </w:tc>
          </w:sdtContent>
        </w:sdt>
      </w:tr>
    </w:tbl>
    <w:p w:rsidRPr="00802EA2" w:rsidR="00ED4C36" w:rsidP="00221FD9" w:rsidRDefault="00ED4C36" w14:paraId="704D4D07" w14:textId="1587EC76">
      <w:pPr>
        <w:ind w:left="0"/>
        <w:rPr>
          <w:color w:val="000000" w:themeColor="text1"/>
          <w:szCs w:val="24"/>
        </w:rPr>
      </w:pPr>
    </w:p>
    <w:p w:rsidRPr="00802EA2" w:rsidR="000665F1" w:rsidP="00221FD9" w:rsidRDefault="000665F1" w14:paraId="55C8F67F" w14:textId="77777777">
      <w:pPr>
        <w:ind w:left="0"/>
        <w:rPr>
          <w:color w:val="000000" w:themeColor="text1"/>
          <w:szCs w:val="24"/>
        </w:rPr>
      </w:pPr>
      <w:r w:rsidRPr="00802EA2">
        <w:rPr>
          <w:color w:val="000000" w:themeColor="text1"/>
          <w:szCs w:val="24"/>
        </w:rPr>
        <w:t>Transportation Log (One section per trip)</w:t>
      </w:r>
    </w:p>
    <w:sdt>
      <w:sdtPr>
        <w:rPr>
          <w:color w:val="000000" w:themeColor="text1"/>
          <w:szCs w:val="24"/>
        </w:rPr>
        <w:alias w:val="BillofLading"/>
        <w:tag w:val="BillofLading"/>
        <w:id w:val="-2143721660"/>
        <w15:repeatingSection/>
      </w:sdtPr>
      <w:sdtEndPr>
        <w:rPr>
          <w:sz w:val="16"/>
          <w:szCs w:val="16"/>
        </w:rPr>
      </w:sdtEndPr>
      <w:sdtContent>
        <w:sdt>
          <w:sdtPr>
            <w:rPr>
              <w:color w:val="000000" w:themeColor="text1"/>
              <w:szCs w:val="24"/>
            </w:rPr>
            <w:id w:val="760493177"/>
            <w:placeholder>
              <w:docPart w:val="2930F3EC9BB34F5FB8047A0FF56E2B5F"/>
            </w:placeholder>
            <w:showingPlcHdr/>
            <w15:repeatingSectionItem/>
          </w:sdtPr>
          <w:sdtEndPr>
            <w:rPr>
              <w:sz w:val="16"/>
              <w:szCs w:val="16"/>
            </w:rPr>
          </w:sdtEndPr>
          <w:sdtContent>
            <w:tbl>
              <w:tblPr>
                <w:tblStyle w:val="TableGrid"/>
                <w:tblW w:w="0" w:type="auto"/>
                <w:tblLook w:val="04A0" w:firstRow="1" w:lastRow="0" w:firstColumn="1" w:lastColumn="0" w:noHBand="0" w:noVBand="1"/>
              </w:tblPr>
              <w:tblGrid>
                <w:gridCol w:w="5395"/>
                <w:gridCol w:w="5395"/>
              </w:tblGrid>
              <w:tr w:rsidR="00703A45" w:rsidTr="00723A2B" w14:paraId="57659622" w14:textId="77777777">
                <w:tc>
                  <w:tcPr>
                    <w:tcW w:w="5395" w:type="dxa"/>
                  </w:tcPr>
                  <w:p w:rsidRPr="00802EA2" w:rsidR="00703A45" w:rsidP="00723A2B" w:rsidRDefault="00703A45" w14:paraId="2B1130E7" w14:textId="3AB798A0">
                    <w:pPr>
                      <w:ind w:left="0"/>
                      <w:rPr>
                        <w:color w:val="000000" w:themeColor="text1"/>
                        <w:szCs w:val="24"/>
                      </w:rPr>
                    </w:pPr>
                    <w:r w:rsidRPr="00802EA2">
                      <w:rPr>
                        <w:color w:val="000000" w:themeColor="text1"/>
                        <w:szCs w:val="24"/>
                      </w:rPr>
                      <w:t>Destination:</w:t>
                    </w:r>
                  </w:p>
                </w:tc>
                <w:tc>
                  <w:tcPr>
                    <w:tcW w:w="5395" w:type="dxa"/>
                  </w:tcPr>
                  <w:sdt>
                    <w:sdtPr>
                      <w:rPr>
                        <w:color w:val="000000" w:themeColor="text1"/>
                        <w:szCs w:val="24"/>
                      </w:rPr>
                      <w:alias w:val="Site"/>
                      <w:tag w:val="Site"/>
                      <w:id w:val="1859545389"/>
                      <w:placeholder>
                        <w:docPart w:val="15AF8236BECC47839DD54F9A783B98BD"/>
                      </w:placeholder>
                      <w:showingPlcHdr/>
                      <w:text/>
                    </w:sdtPr>
                    <w:sdtEndPr/>
                    <w:sdtContent>
                      <w:p w:rsidRPr="00802EA2" w:rsidR="00E851DC" w:rsidP="00E851DC" w:rsidRDefault="003A46DD" w14:paraId="4D8DE3B6" w14:textId="399F78A1">
                        <w:pPr>
                          <w:ind w:left="0"/>
                          <w:rPr>
                            <w:color w:val="000000" w:themeColor="text1"/>
                            <w:szCs w:val="24"/>
                          </w:rPr>
                        </w:pPr>
                        <w:r w:rsidRPr="00802EA2">
                          <w:rPr>
                            <w:color w:val="000000" w:themeColor="text1"/>
                            <w:szCs w:val="24"/>
                          </w:rPr>
                          <w:t>Inertia Environmental Disposal Facility</w:t>
                        </w:r>
                      </w:p>
                    </w:sdtContent>
                  </w:sdt>
                </w:tc>
              </w:tr>
              <w:tr w:rsidR="00703A45" w:rsidTr="00723A2B" w14:paraId="2CC0244E" w14:textId="77777777">
                <w:tc>
                  <w:tcPr>
                    <w:tcW w:w="5395" w:type="dxa"/>
                  </w:tcPr>
                  <w:p w:rsidRPr="00802EA2" w:rsidR="00703A45" w:rsidP="00723A2B" w:rsidRDefault="00703A45" w14:paraId="6F3D6819" w14:textId="77777777">
                    <w:pPr>
                      <w:ind w:left="0"/>
                      <w:rPr>
                        <w:color w:val="000000" w:themeColor="text1"/>
                        <w:szCs w:val="24"/>
                      </w:rPr>
                    </w:pPr>
                    <w:r w:rsidRPr="00802EA2">
                      <w:rPr>
                        <w:color w:val="000000" w:themeColor="text1"/>
                        <w:szCs w:val="24"/>
                      </w:rPr>
                      <w:t>Quantity (Loads):</w:t>
                    </w:r>
                  </w:p>
                </w:tc>
                <w:tc>
                  <w:tcPr>
                    <w:tcW w:w="5395" w:type="dxa"/>
                  </w:tcPr>
                  <w:sdt>
                    <w:sdtPr>
                      <w:rPr>
                        <w:color w:val="000000" w:themeColor="text1"/>
                        <w:szCs w:val="24"/>
                      </w:rPr>
                      <w:alias w:val="Loads"/>
                      <w:tag w:val="Quantity"/>
                      <w:id w:val="1349903476"/>
                      <w:placeholder>
                        <w:docPart w:val="95AF300FFEB34046840D20645A933B4E"/>
                      </w:placeholder>
                      <w:showingPlcHdr/>
                      <w:text/>
                    </w:sdtPr>
                    <w:sdtEndPr/>
                    <w:sdtContent>
                      <w:p w:rsidRPr="00802EA2" w:rsidR="00703A45" w:rsidP="00723A2B" w:rsidRDefault="003D7A5B" w14:paraId="21CF6771" w14:textId="74B0B90B">
                        <w:pPr>
                          <w:ind w:left="0"/>
                          <w:rPr>
                            <w:color w:val="000000" w:themeColor="text1"/>
                            <w:szCs w:val="24"/>
                          </w:rPr>
                        </w:pPr>
                        <w:r w:rsidRPr="00802EA2">
                          <w:rPr>
                            <w:color w:val="000000" w:themeColor="text1"/>
                            <w:szCs w:val="24"/>
                          </w:rPr>
                          <w:t>1</w:t>
                        </w:r>
                      </w:p>
                    </w:sdtContent>
                  </w:sdt>
                </w:tc>
              </w:tr>
              <w:tr w:rsidR="00703A45" w:rsidTr="00723A2B" w14:paraId="256334E1" w14:textId="77777777">
                <w:tc>
                  <w:tcPr>
                    <w:tcW w:w="5395" w:type="dxa"/>
                  </w:tcPr>
                  <w:p w:rsidRPr="00802EA2" w:rsidR="00703A45" w:rsidP="00723A2B" w:rsidRDefault="00703A45" w14:paraId="623D9E66" w14:textId="77777777">
                    <w:pPr>
                      <w:ind w:left="0"/>
                      <w:rPr>
                        <w:color w:val="000000" w:themeColor="text1"/>
                        <w:szCs w:val="24"/>
                      </w:rPr>
                    </w:pPr>
                    <w:r w:rsidRPr="00802EA2">
                      <w:rPr>
                        <w:color w:val="000000" w:themeColor="text1"/>
                        <w:szCs w:val="24"/>
                      </w:rPr>
                      <w:t>Quantity (Net KG):</w:t>
                    </w:r>
                  </w:p>
                </w:tc>
                <w:tc>
                  <w:tcPr>
                    <w:tcW w:w="5395" w:type="dxa"/>
                  </w:tcPr>
                  <w:sdt>
                    <w:sdtPr>
                      <w:rPr>
                        <w:color w:val="000000" w:themeColor="text1"/>
                        <w:szCs w:val="24"/>
                      </w:rPr>
                      <w:alias w:val="KG"/>
                      <w:tag w:val="KG"/>
                      <w:id w:val="679166918"/>
                      <w:placeholder>
                        <w:docPart w:val="E0E41F9FFE04482E9916D1B1C73C0441"/>
                      </w:placeholder>
                      <w:showingPlcHdr/>
                      <w:text/>
                    </w:sdtPr>
                    <w:sdtEndPr/>
                    <w:sdtContent>
                      <w:p w:rsidRPr="00802EA2" w:rsidR="00703A45" w:rsidP="00723A2B" w:rsidRDefault="00E851DC" w14:paraId="70F295A1" w14:textId="36571674">
                        <w:pPr>
                          <w:ind w:left="0"/>
                          <w:rPr>
                            <w:color w:val="000000" w:themeColor="text1"/>
                            <w:szCs w:val="24"/>
                          </w:rPr>
                        </w:pPr>
                        <w:r w:rsidRPr="00802EA2">
                          <w:rPr>
                            <w:color w:val="000000" w:themeColor="text1"/>
                            <w:szCs w:val="24"/>
                          </w:rPr>
                          <w:t>11320</w:t>
                        </w:r>
                      </w:p>
                    </w:sdtContent>
                  </w:sdt>
                </w:tc>
              </w:tr>
              <w:tr w:rsidR="00703A45" w:rsidTr="00723A2B" w14:paraId="59593962" w14:textId="77777777">
                <w:tc>
                  <w:tcPr>
                    <w:tcW w:w="5395" w:type="dxa"/>
                  </w:tcPr>
                  <w:p w:rsidRPr="00802EA2" w:rsidR="00703A45" w:rsidP="00723A2B" w:rsidRDefault="00703A45" w14:paraId="69F06B16" w14:textId="77777777">
                    <w:pPr>
                      <w:ind w:left="0"/>
                      <w:rPr>
                        <w:color w:val="000000" w:themeColor="text1"/>
                        <w:szCs w:val="24"/>
                      </w:rPr>
                    </w:pPr>
                    <w:r w:rsidRPr="00802EA2">
                      <w:rPr>
                        <w:color w:val="000000" w:themeColor="text1"/>
                        <w:szCs w:val="24"/>
                      </w:rPr>
                      <w:t>Material Type:</w:t>
                    </w:r>
                  </w:p>
                </w:tc>
                <w:tc>
                  <w:tcPr>
                    <w:tcW w:w="5395" w:type="dxa"/>
                  </w:tcPr>
                  <w:sdt>
                    <w:sdtPr>
                      <w:rPr>
                        <w:color w:val="000000" w:themeColor="text1"/>
                        <w:szCs w:val="24"/>
                      </w:rPr>
                      <w:alias w:val="MaterialType"/>
                      <w:tag w:val="Material"/>
                      <w:id w:val="1970237525"/>
                      <w:placeholder>
                        <w:docPart w:val="17E614E967374BCB874A3302476D5739"/>
                      </w:placeholder>
                      <w:showingPlcHdr/>
                      <w:text/>
                    </w:sdtPr>
                    <w:sdtEndPr/>
                    <w:sdtContent>
                      <w:p w:rsidRPr="00802EA2" w:rsidR="00703A45" w:rsidP="00723A2B" w:rsidRDefault="003D7A5B" w14:paraId="4749128B" w14:textId="20F786DD">
                        <w:pPr>
                          <w:ind w:left="0"/>
                          <w:rPr>
                            <w:color w:val="000000" w:themeColor="text1"/>
                            <w:szCs w:val="24"/>
                          </w:rPr>
                        </w:pPr>
                        <w:r w:rsidRPr="00802EA2">
                          <w:rPr>
                            <w:color w:val="000000" w:themeColor="text1"/>
                            <w:szCs w:val="24"/>
                          </w:rPr>
                          <w:t>Clean Hydrovac Slurry</w:t>
                        </w:r>
                      </w:p>
                    </w:sdtContent>
                  </w:sdt>
                </w:tc>
              </w:tr>
              <w:tr w:rsidR="00703A45" w:rsidTr="00723A2B" w14:paraId="6DFCE81E" w14:textId="77777777">
                <w:tc>
                  <w:tcPr>
                    <w:tcW w:w="5395" w:type="dxa"/>
                  </w:tcPr>
                  <w:p w:rsidRPr="00802EA2" w:rsidR="00703A45" w:rsidP="00723A2B" w:rsidRDefault="00703A45" w14:paraId="4EFB4B1A" w14:textId="77777777">
                    <w:pPr>
                      <w:ind w:left="0"/>
                      <w:rPr>
                        <w:color w:val="000000" w:themeColor="text1"/>
                        <w:szCs w:val="24"/>
                      </w:rPr>
                    </w:pPr>
                    <w:r w:rsidRPr="00802EA2">
                      <w:rPr>
                        <w:color w:val="000000" w:themeColor="text1"/>
                        <w:szCs w:val="24"/>
                      </w:rPr>
                      <w:t>Hazardous Classification:</w:t>
                    </w:r>
                  </w:p>
                </w:tc>
                <w:tc>
                  <w:tcPr>
                    <w:tcW w:w="5395" w:type="dxa"/>
                  </w:tcPr>
                  <w:sdt>
                    <w:sdtPr>
                      <w:rPr>
                        <w:color w:val="000000" w:themeColor="text1"/>
                        <w:szCs w:val="24"/>
                      </w:rPr>
                      <w:alias w:val="Placard"/>
                      <w:tag w:val="Placard"/>
                      <w:id w:val="-1510291904"/>
                      <w:placeholder>
                        <w:docPart w:val="CABDF4856D7A41088524EC5887649007"/>
                      </w:placeholder>
                      <w:showingPlcHdr/>
                      <w:text/>
                    </w:sdtPr>
                    <w:sdtEndPr/>
                    <w:sdtContent>
                      <w:p w:rsidRPr="00802EA2" w:rsidR="00703A45" w:rsidP="00723A2B" w:rsidRDefault="00F17D6D" w14:paraId="197D10DF" w14:textId="13315981">
                        <w:pPr>
                          <w:ind w:left="0"/>
                          <w:rPr>
                            <w:color w:val="000000" w:themeColor="text1"/>
                            <w:szCs w:val="24"/>
                          </w:rPr>
                        </w:pPr>
                        <w:r w:rsidRPr="00802EA2">
                          <w:rPr>
                            <w:color w:val="000000" w:themeColor="text1"/>
                            <w:szCs w:val="24"/>
                          </w:rPr>
                          <w:t>No</w:t>
                        </w:r>
                      </w:p>
                    </w:sdtContent>
                  </w:sdt>
                </w:tc>
              </w:tr>
              <w:tr w:rsidR="00703A45" w:rsidTr="00723A2B" w14:paraId="6B22CAAD" w14:textId="77777777">
                <w:tc>
                  <w:tcPr>
                    <w:tcW w:w="5395" w:type="dxa"/>
                  </w:tcPr>
                  <w:p w:rsidRPr="00802EA2" w:rsidR="00703A45" w:rsidP="00723A2B" w:rsidRDefault="00703A45" w14:paraId="1A61AE14" w14:textId="77777777">
                    <w:pPr>
                      <w:ind w:left="0"/>
                      <w:rPr>
                        <w:color w:val="000000" w:themeColor="text1"/>
                        <w:szCs w:val="24"/>
                      </w:rPr>
                    </w:pPr>
                    <w:r w:rsidRPr="00802EA2">
                      <w:rPr>
                        <w:color w:val="000000" w:themeColor="text1"/>
                        <w:szCs w:val="24"/>
                      </w:rPr>
                      <w:t>Sensory Analysis:</w:t>
                    </w:r>
                  </w:p>
                </w:tc>
                <w:tc>
                  <w:tcPr>
                    <w:tcW w:w="5395" w:type="dxa"/>
                  </w:tcPr>
                  <w:sdt>
                    <w:sdtPr>
                      <w:rPr>
                        <w:color w:val="000000" w:themeColor="text1"/>
                        <w:szCs w:val="24"/>
                      </w:rPr>
                      <w:alias w:val="Sensory"/>
                      <w:tag w:val="Sensory"/>
                      <w:id w:val="-702633644"/>
                      <w:placeholder>
                        <w:docPart w:val="653282611F364791961C3882867F3A23"/>
                      </w:placeholder>
                      <w:showingPlcHdr/>
                      <w:text/>
                    </w:sdtPr>
                    <w:sdtEndPr/>
                    <w:sdtContent>
                      <w:p w:rsidRPr="00802EA2" w:rsidR="00703A45" w:rsidP="00723A2B" w:rsidRDefault="004D3332" w14:paraId="305FED63" w14:textId="0E811189">
                        <w:pPr>
                          <w:ind w:left="0"/>
                          <w:rPr>
                            <w:color w:val="000000" w:themeColor="text1"/>
                            <w:szCs w:val="24"/>
                          </w:rPr>
                        </w:pPr>
                        <w:r w:rsidRPr="00802EA2">
                          <w:rPr>
                            <w:color w:val="000000" w:themeColor="text1"/>
                            <w:szCs w:val="24"/>
                          </w:rPr>
                          <w:t>Yes</w:t>
                        </w:r>
                      </w:p>
                    </w:sdtContent>
                  </w:sdt>
                </w:tc>
              </w:tr>
              <w:tr w:rsidR="00703A45" w:rsidTr="00723A2B" w14:paraId="16FCCC91" w14:textId="77777777">
                <w:tc>
                  <w:tcPr>
                    <w:tcW w:w="5395" w:type="dxa"/>
                  </w:tcPr>
                  <w:p w:rsidRPr="00802EA2" w:rsidR="00703A45" w:rsidP="00723A2B" w:rsidRDefault="00703A45" w14:paraId="30C63547" w14:textId="77777777">
                    <w:pPr>
                      <w:ind w:left="0"/>
                      <w:rPr>
                        <w:color w:val="000000" w:themeColor="text1"/>
                        <w:szCs w:val="24"/>
                      </w:rPr>
                    </w:pPr>
                    <w:r w:rsidRPr="00802EA2">
                      <w:rPr>
                        <w:color w:val="000000" w:themeColor="text1"/>
                        <w:szCs w:val="24"/>
                      </w:rPr>
                      <w:t>Notes:</w:t>
                    </w:r>
                  </w:p>
                </w:tc>
                <w:tc>
                  <w:tcPr>
                    <w:tcW w:w="5395" w:type="dxa"/>
                  </w:tcPr>
                  <w:sdt>
                    <w:sdtPr>
                      <w:rPr>
                        <w:color w:val="000000" w:themeColor="text1"/>
                        <w:szCs w:val="24"/>
                      </w:rPr>
                      <w:alias w:val="Notes"/>
                      <w:tag w:val="Notes"/>
                      <w:id w:val="-1430268336"/>
                      <w:placeholder>
                        <w:docPart w:val="C3BF4FE917BF4850BA8CD4B7FAF6CB91"/>
                      </w:placeholder>
                      <w:showingPlcHdr/>
                      <w:text/>
                    </w:sdtPr>
                    <w:sdtEndPr/>
                    <w:sdtContent>
                      <w:p w:rsidRPr="00802EA2" w:rsidR="00703A45" w:rsidP="00723A2B" w:rsidRDefault="004D3332" w14:paraId="3EF6A3F5" w14:textId="6A262196">
                        <w:pPr>
                          <w:ind w:left="0"/>
                          <w:rPr>
                            <w:color w:val="000000" w:themeColor="text1"/>
                            <w:szCs w:val="24"/>
                          </w:rPr>
                        </w:pPr>
                        <w:r w:rsidRPr="00802EA2">
                          <w:rPr>
                            <w:color w:val="000000" w:themeColor="text1"/>
                            <w:szCs w:val="24"/>
                          </w:rPr>
                          <w:t/>
                        </w:r>
                      </w:p>
                    </w:sdtContent>
                  </w:sdt>
                </w:tc>
              </w:tr>
            </w:tbl>
            <w:p w:rsidR="0035550E" w:rsidP="00221FD9" w:rsidRDefault="00A12A81" w14:paraId="23926C83" w14:textId="69DCCAF4">
              <w:pPr>
                <w:ind w:left="0"/>
                <w:rPr>
                  <w:color w:val="000000" w:themeColor="text1"/>
                  <w:sz w:val="16"/>
                  <w:szCs w:val="16"/>
                </w:rPr>
              </w:pPr>
            </w:p>
          </w:sdtContent>
        </w:sdt>
      </w:sdtContent>
    </w:sdt>
    <w:p w:rsidRPr="003845E6" w:rsidR="00240F17" w:rsidP="00221FD9" w:rsidRDefault="00FE7A40" w14:paraId="7C62C001" w14:textId="3C954F3D">
      <w:pPr>
        <w:ind w:left="0"/>
        <w:rPr>
          <w:color w:val="000000" w:themeColor="text1"/>
          <w:szCs w:val="24"/>
        </w:rPr>
      </w:pPr>
      <w:r w:rsidRPr="00802EA2">
        <w:rPr>
          <w:color w:val="000000" w:themeColor="text1"/>
          <w:szCs w:val="24"/>
        </w:rPr>
        <w:t xml:space="preserve">This document certifies that to the best of my knowledge, the </w:t>
      </w:r>
      <w:proofErr w:type="gramStart"/>
      <w:r w:rsidRPr="00802EA2">
        <w:rPr>
          <w:color w:val="000000" w:themeColor="text1"/>
          <w:szCs w:val="24"/>
        </w:rPr>
        <w:t>above named</w:t>
      </w:r>
      <w:proofErr w:type="gramEnd"/>
      <w:r w:rsidRPr="00802EA2">
        <w:rPr>
          <w:color w:val="000000" w:themeColor="text1"/>
          <w:szCs w:val="24"/>
        </w:rPr>
        <w:t xml:space="preserve"> materials are properly classified</w:t>
      </w:r>
      <w:r w:rsidRPr="00802EA2" w:rsidR="005A07B8">
        <w:rPr>
          <w:color w:val="000000" w:themeColor="text1"/>
          <w:szCs w:val="24"/>
        </w:rPr>
        <w:t>, described, packaged, marked, labelled and are in proper condition for transportation according to the applic</w:t>
      </w:r>
      <w:r w:rsidR="00802EA2">
        <w:rPr>
          <w:color w:val="000000" w:themeColor="text1"/>
          <w:szCs w:val="24"/>
        </w:rPr>
        <w:t xml:space="preserve">able laws. </w:t>
      </w:r>
    </w:p>
    <w:sectPr w:rsidRPr="003845E6" w:rsidR="00240F17" w:rsidSect="003919D9">
      <w:headerReference w:type="even" r:id="rId11"/>
      <w:headerReference w:type="default" r:id="rId12"/>
      <w:footerReference w:type="even" r:id="rId13"/>
      <w:footerReference w:type="default" r:id="rId14"/>
      <w:headerReference w:type="first" r:id="rId15"/>
      <w:footerReference w:type="first" r:id="rId16"/>
      <w:pgSz w:w="12240" w:h="15840" w:code="1"/>
      <w:pgMar w:top="720" w:right="474"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4FDC" w14:textId="77777777" w:rsidR="00806B89" w:rsidRDefault="00806B89" w:rsidP="00A66B18">
      <w:pPr>
        <w:spacing w:before="0" w:after="0"/>
      </w:pPr>
      <w:r>
        <w:separator/>
      </w:r>
    </w:p>
  </w:endnote>
  <w:endnote w:type="continuationSeparator" w:id="0">
    <w:p w14:paraId="1ECCC7C1" w14:textId="77777777" w:rsidR="00806B89" w:rsidRDefault="00806B89" w:rsidP="00A66B18">
      <w:pPr>
        <w:spacing w:before="0" w:after="0"/>
      </w:pPr>
      <w:r>
        <w:continuationSeparator/>
      </w:r>
    </w:p>
  </w:endnote>
  <w:endnote w:type="continuationNotice" w:id="1">
    <w:p w14:paraId="01246B47" w14:textId="77777777" w:rsidR="00806B89" w:rsidRDefault="00806B8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D62" w:rsidRDefault="00F66D62" w14:paraId="3F7CB487" w14:textId="77777777">
    <w:pPr>
      <w:pStyle w:val="Footer"/>
    </w:pPr>
  </w:p>
</w:ftr>
</file>

<file path=word/footer2.xml><?xml version="1.0" encoding="utf-8"?>
<w:ftr xmlns:a="http://schemas.openxmlformats.org/drawingml/2006/main" xmlns:arto="http://schemas.microsoft.com/office/word/2006/arto"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33A51" w:rsidR="00F66D62" w:rsidP="00FA6F6A" w:rsidRDefault="00F66D62" w14:paraId="7D35268E" w14:textId="4B8EAB66">
    <w:pPr>
      <w:pStyle w:val="Header"/>
      <w:ind w:left="-284" w:right="-257"/>
      <w:jc w:val="left"/>
      <w:rPr>
        <w:lang w:val="en-CA"/>
      </w:rPr>
    </w:pPr>
    <w:r>
      <w:rPr>
        <w:noProof/>
        <w:lang w:val="en-CA"/>
      </w:rPr>
      <mc:AlternateContent>
        <mc:Choice Requires="wps">
          <w:drawing>
            <wp:anchor distT="0" distB="0" distL="114300" distR="114300" simplePos="0" relativeHeight="251658240" behindDoc="0" locked="0" layoutInCell="1" allowOverlap="1" wp14:editId="53AEB0CD" wp14:anchorId="3B5234A2">
              <wp:simplePos x="0" y="0"/>
              <wp:positionH relativeFrom="column">
                <wp:posOffset>-352425</wp:posOffset>
              </wp:positionH>
              <wp:positionV relativeFrom="paragraph">
                <wp:posOffset>3810</wp:posOffset>
              </wp:positionV>
              <wp:extent cx="735330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7353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3C79BEF4">
            <v:line id="Straight Connector 5"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17406d [3204]" strokeweight=".5pt" from="-27.75pt,.3pt" to="551.25pt,1.05pt" w14:anchorId="164BE3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">
              <v:stroke joinstyle="miter"/>
            </v:line>
          </w:pict>
        </mc:Fallback>
      </mc:AlternateContent>
    </w:r>
    <w:r>
      <w:rPr>
        <w:lang w:val="en-CA"/>
      </w:rPr>
      <w:t xml:space="preserve">Inertia Environmental Inc.                                      </w:t>
    </w:r>
    <w:sdt>
      <w:sdtPr>
        <w:id w:val="98381352"/>
        <w:docPartObj>
          <w:docPartGallery w:val="Page Numbers (Top of Page)"/>
          <w:docPartUnique/>
        </w:docPartObj>
      </w:sdtPr>
      <w:sdtEndPr/>
      <w:sdtContent>
        <w:r>
          <w:t xml:space="preserve">Page </w:t>
        </w:r>
        <w:r>
          <w:rPr>
            <w:b/>
            <w:bCs/>
            <w:szCs w:val="24"/>
          </w:rPr>
          <w:fldChar w:fldCharType="begin"/>
        </w:r>
        <w:r>
          <w:rPr>
            <w:b/>
            <w:bCs/>
          </w:rPr>
          <w:instrText xml:space="preserve"> PAGE </w:instrText>
        </w:r>
        <w:r>
          <w:rPr>
            <w:b/>
            <w:bCs/>
            <w:szCs w:val="24"/>
          </w:rPr>
          <w:fldChar w:fldCharType="separate"/>
        </w:r>
        <w:r>
          <w:rPr>
            <w:b/>
            <w:bCs/>
            <w:szCs w:val="24"/>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szCs w:val="24"/>
          </w:rPr>
          <w:t>2</w:t>
        </w:r>
        <w:r>
          <w:rPr>
            <w:b/>
            <w:bCs/>
            <w:szCs w:val="24"/>
          </w:rPr>
          <w:fldChar w:fldCharType="end"/>
        </w:r>
      </w:sdtContent>
    </w:sdt>
    <w:r>
      <w:t xml:space="preserve">   </w:t>
    </w:r>
    <w:r>
      <w:tab/>
      <w:t xml:space="preserve">                        </w:t>
    </w:r>
    <w:r>
      <w:tab/>
      <w:t>www.InertiaEnviro.com</w:t>
    </w:r>
    <w:r>
      <w:br/>
    </w:r>
    <w:r>
      <w:rPr>
        <w:lang w:val="en-CA"/>
      </w:rPr>
      <w:t>(587) 757-1000                                                                                                                     Admin@InertiaEnviro.com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D62" w:rsidRDefault="00F66D62" w14:paraId="16ED29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EEBA" w14:textId="77777777" w:rsidR="00806B89" w:rsidRDefault="00806B89" w:rsidP="00A66B18">
      <w:pPr>
        <w:spacing w:before="0" w:after="0"/>
      </w:pPr>
      <w:r>
        <w:separator/>
      </w:r>
    </w:p>
  </w:footnote>
  <w:footnote w:type="continuationSeparator" w:id="0">
    <w:p w14:paraId="66BDA3EB" w14:textId="77777777" w:rsidR="00806B89" w:rsidRDefault="00806B89" w:rsidP="00A66B18">
      <w:pPr>
        <w:spacing w:before="0" w:after="0"/>
      </w:pPr>
      <w:r>
        <w:continuationSeparator/>
      </w:r>
    </w:p>
  </w:footnote>
  <w:footnote w:type="continuationNotice" w:id="1">
    <w:p w14:paraId="6A946B86" w14:textId="77777777" w:rsidR="00806B89" w:rsidRDefault="00806B8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D62" w:rsidRDefault="00F66D62" w14:paraId="2D80C9F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D62" w:rsidRDefault="00F66D62" w14:paraId="2E8CE7C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D62" w:rsidRDefault="00F66D62" w14:paraId="13491B2D"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72"/>
    <w:rsid w:val="0001197E"/>
    <w:rsid w:val="00014244"/>
    <w:rsid w:val="000163F3"/>
    <w:rsid w:val="000270BA"/>
    <w:rsid w:val="00033543"/>
    <w:rsid w:val="000375D3"/>
    <w:rsid w:val="00040196"/>
    <w:rsid w:val="00051313"/>
    <w:rsid w:val="00056424"/>
    <w:rsid w:val="00064AAD"/>
    <w:rsid w:val="000661DE"/>
    <w:rsid w:val="000665F1"/>
    <w:rsid w:val="00070704"/>
    <w:rsid w:val="00071F0A"/>
    <w:rsid w:val="00072EA9"/>
    <w:rsid w:val="00083BAA"/>
    <w:rsid w:val="00093F70"/>
    <w:rsid w:val="00095904"/>
    <w:rsid w:val="000974E7"/>
    <w:rsid w:val="00097CEE"/>
    <w:rsid w:val="000A0CA0"/>
    <w:rsid w:val="000A1E3E"/>
    <w:rsid w:val="000A5921"/>
    <w:rsid w:val="000A7647"/>
    <w:rsid w:val="000B2456"/>
    <w:rsid w:val="000C1C0A"/>
    <w:rsid w:val="000C3E3E"/>
    <w:rsid w:val="000D4297"/>
    <w:rsid w:val="000D4EB0"/>
    <w:rsid w:val="000D6D2F"/>
    <w:rsid w:val="000D75E3"/>
    <w:rsid w:val="000D7CA7"/>
    <w:rsid w:val="000E4E64"/>
    <w:rsid w:val="000E7032"/>
    <w:rsid w:val="000F09DC"/>
    <w:rsid w:val="000F3C78"/>
    <w:rsid w:val="000F590B"/>
    <w:rsid w:val="0010680C"/>
    <w:rsid w:val="001121A9"/>
    <w:rsid w:val="00116A24"/>
    <w:rsid w:val="00117D26"/>
    <w:rsid w:val="00120940"/>
    <w:rsid w:val="00127F3B"/>
    <w:rsid w:val="001333B3"/>
    <w:rsid w:val="00140224"/>
    <w:rsid w:val="001424C0"/>
    <w:rsid w:val="001435AA"/>
    <w:rsid w:val="00151B88"/>
    <w:rsid w:val="00152B0B"/>
    <w:rsid w:val="00152C9F"/>
    <w:rsid w:val="0015709E"/>
    <w:rsid w:val="00161DE4"/>
    <w:rsid w:val="001766D6"/>
    <w:rsid w:val="00181B5D"/>
    <w:rsid w:val="00186241"/>
    <w:rsid w:val="00192419"/>
    <w:rsid w:val="00197F01"/>
    <w:rsid w:val="001A046D"/>
    <w:rsid w:val="001A43FF"/>
    <w:rsid w:val="001B0899"/>
    <w:rsid w:val="001B11C2"/>
    <w:rsid w:val="001C084A"/>
    <w:rsid w:val="001C270D"/>
    <w:rsid w:val="001D2DBC"/>
    <w:rsid w:val="001D3B90"/>
    <w:rsid w:val="001D7C97"/>
    <w:rsid w:val="001E13CD"/>
    <w:rsid w:val="001E2320"/>
    <w:rsid w:val="001F1759"/>
    <w:rsid w:val="00200F52"/>
    <w:rsid w:val="0020540A"/>
    <w:rsid w:val="0021012F"/>
    <w:rsid w:val="002103AE"/>
    <w:rsid w:val="00210BCD"/>
    <w:rsid w:val="00210F06"/>
    <w:rsid w:val="002118BB"/>
    <w:rsid w:val="00214E28"/>
    <w:rsid w:val="00220D59"/>
    <w:rsid w:val="00221FD9"/>
    <w:rsid w:val="00240F17"/>
    <w:rsid w:val="00241D4F"/>
    <w:rsid w:val="0026418A"/>
    <w:rsid w:val="00271D07"/>
    <w:rsid w:val="00275C40"/>
    <w:rsid w:val="00287FB7"/>
    <w:rsid w:val="00293D21"/>
    <w:rsid w:val="002956F6"/>
    <w:rsid w:val="002974AF"/>
    <w:rsid w:val="002A267A"/>
    <w:rsid w:val="002A3901"/>
    <w:rsid w:val="002B1775"/>
    <w:rsid w:val="002B1ABF"/>
    <w:rsid w:val="002B2410"/>
    <w:rsid w:val="002B3518"/>
    <w:rsid w:val="002C2B39"/>
    <w:rsid w:val="002C54A5"/>
    <w:rsid w:val="002C7CCA"/>
    <w:rsid w:val="002D0A12"/>
    <w:rsid w:val="002D0B0D"/>
    <w:rsid w:val="002D30DD"/>
    <w:rsid w:val="002D461E"/>
    <w:rsid w:val="002E285C"/>
    <w:rsid w:val="002E374D"/>
    <w:rsid w:val="002E4365"/>
    <w:rsid w:val="002F3F12"/>
    <w:rsid w:val="0030526C"/>
    <w:rsid w:val="003102B6"/>
    <w:rsid w:val="00310DEB"/>
    <w:rsid w:val="00311E57"/>
    <w:rsid w:val="0031593B"/>
    <w:rsid w:val="00317ECB"/>
    <w:rsid w:val="00320EAA"/>
    <w:rsid w:val="00324356"/>
    <w:rsid w:val="00324B29"/>
    <w:rsid w:val="003306CD"/>
    <w:rsid w:val="00331E81"/>
    <w:rsid w:val="00332F1F"/>
    <w:rsid w:val="00352B81"/>
    <w:rsid w:val="0035550E"/>
    <w:rsid w:val="00355BD7"/>
    <w:rsid w:val="00355C12"/>
    <w:rsid w:val="003602D9"/>
    <w:rsid w:val="00360489"/>
    <w:rsid w:val="00362FDD"/>
    <w:rsid w:val="0036630C"/>
    <w:rsid w:val="00371AB3"/>
    <w:rsid w:val="003775C2"/>
    <w:rsid w:val="003778F0"/>
    <w:rsid w:val="003845E6"/>
    <w:rsid w:val="00386DF2"/>
    <w:rsid w:val="003919D9"/>
    <w:rsid w:val="0039266F"/>
    <w:rsid w:val="00394757"/>
    <w:rsid w:val="003A0150"/>
    <w:rsid w:val="003A46DD"/>
    <w:rsid w:val="003A4D01"/>
    <w:rsid w:val="003A5CF4"/>
    <w:rsid w:val="003B05FF"/>
    <w:rsid w:val="003B4C9B"/>
    <w:rsid w:val="003B6C8C"/>
    <w:rsid w:val="003B74CE"/>
    <w:rsid w:val="003C3F97"/>
    <w:rsid w:val="003C4EEB"/>
    <w:rsid w:val="003D30E4"/>
    <w:rsid w:val="003D5434"/>
    <w:rsid w:val="003D7573"/>
    <w:rsid w:val="003D7A5B"/>
    <w:rsid w:val="003E0643"/>
    <w:rsid w:val="003E0A47"/>
    <w:rsid w:val="003E207E"/>
    <w:rsid w:val="003E24DF"/>
    <w:rsid w:val="003E2834"/>
    <w:rsid w:val="003E4D22"/>
    <w:rsid w:val="003F0FBA"/>
    <w:rsid w:val="003F128B"/>
    <w:rsid w:val="003F25F7"/>
    <w:rsid w:val="003F61D6"/>
    <w:rsid w:val="004018CF"/>
    <w:rsid w:val="00410D1A"/>
    <w:rsid w:val="0041428F"/>
    <w:rsid w:val="004271BF"/>
    <w:rsid w:val="00433A51"/>
    <w:rsid w:val="00436B43"/>
    <w:rsid w:val="00440709"/>
    <w:rsid w:val="00444988"/>
    <w:rsid w:val="0045463A"/>
    <w:rsid w:val="00463626"/>
    <w:rsid w:val="00465881"/>
    <w:rsid w:val="0047304B"/>
    <w:rsid w:val="00473F07"/>
    <w:rsid w:val="00480DB4"/>
    <w:rsid w:val="00483C3C"/>
    <w:rsid w:val="004847A5"/>
    <w:rsid w:val="004A003D"/>
    <w:rsid w:val="004A1DFD"/>
    <w:rsid w:val="004A2B0D"/>
    <w:rsid w:val="004A3C16"/>
    <w:rsid w:val="004A7E51"/>
    <w:rsid w:val="004B02A7"/>
    <w:rsid w:val="004B5782"/>
    <w:rsid w:val="004C243C"/>
    <w:rsid w:val="004C624E"/>
    <w:rsid w:val="004D2CED"/>
    <w:rsid w:val="004D3332"/>
    <w:rsid w:val="004D3F6E"/>
    <w:rsid w:val="004D48AA"/>
    <w:rsid w:val="004D5CD1"/>
    <w:rsid w:val="004E1D73"/>
    <w:rsid w:val="004F44F7"/>
    <w:rsid w:val="005142C2"/>
    <w:rsid w:val="005176A8"/>
    <w:rsid w:val="00517882"/>
    <w:rsid w:val="00524108"/>
    <w:rsid w:val="005279D6"/>
    <w:rsid w:val="00543F3D"/>
    <w:rsid w:val="0055440F"/>
    <w:rsid w:val="0056315C"/>
    <w:rsid w:val="0056508C"/>
    <w:rsid w:val="00565204"/>
    <w:rsid w:val="00567FB1"/>
    <w:rsid w:val="00576067"/>
    <w:rsid w:val="0057611A"/>
    <w:rsid w:val="00576693"/>
    <w:rsid w:val="00593673"/>
    <w:rsid w:val="00595160"/>
    <w:rsid w:val="005957E4"/>
    <w:rsid w:val="00597038"/>
    <w:rsid w:val="0059703A"/>
    <w:rsid w:val="005A07B8"/>
    <w:rsid w:val="005A24CA"/>
    <w:rsid w:val="005A3B45"/>
    <w:rsid w:val="005A7639"/>
    <w:rsid w:val="005B1BCE"/>
    <w:rsid w:val="005B78FD"/>
    <w:rsid w:val="005C2210"/>
    <w:rsid w:val="005C37B8"/>
    <w:rsid w:val="005D1036"/>
    <w:rsid w:val="005D13BB"/>
    <w:rsid w:val="005D236A"/>
    <w:rsid w:val="005D2E49"/>
    <w:rsid w:val="005D46B6"/>
    <w:rsid w:val="005D5EED"/>
    <w:rsid w:val="005E4C19"/>
    <w:rsid w:val="005E612D"/>
    <w:rsid w:val="005E7EDB"/>
    <w:rsid w:val="005F2A4E"/>
    <w:rsid w:val="00605BEC"/>
    <w:rsid w:val="00611BE8"/>
    <w:rsid w:val="00615018"/>
    <w:rsid w:val="00615CC4"/>
    <w:rsid w:val="00617935"/>
    <w:rsid w:val="0062123A"/>
    <w:rsid w:val="00634EE1"/>
    <w:rsid w:val="00637003"/>
    <w:rsid w:val="00643098"/>
    <w:rsid w:val="00646E75"/>
    <w:rsid w:val="006500FD"/>
    <w:rsid w:val="006509EE"/>
    <w:rsid w:val="006513D3"/>
    <w:rsid w:val="00652E39"/>
    <w:rsid w:val="0066030A"/>
    <w:rsid w:val="00661869"/>
    <w:rsid w:val="0066598A"/>
    <w:rsid w:val="00666F73"/>
    <w:rsid w:val="00667091"/>
    <w:rsid w:val="00670E9F"/>
    <w:rsid w:val="006775BE"/>
    <w:rsid w:val="00677834"/>
    <w:rsid w:val="006820BC"/>
    <w:rsid w:val="00686070"/>
    <w:rsid w:val="00690F61"/>
    <w:rsid w:val="00691449"/>
    <w:rsid w:val="0069253C"/>
    <w:rsid w:val="00692648"/>
    <w:rsid w:val="00692C1D"/>
    <w:rsid w:val="006A3EAA"/>
    <w:rsid w:val="006A47CB"/>
    <w:rsid w:val="006A5337"/>
    <w:rsid w:val="006A6640"/>
    <w:rsid w:val="006B0025"/>
    <w:rsid w:val="006B4B16"/>
    <w:rsid w:val="006C06EA"/>
    <w:rsid w:val="006D3475"/>
    <w:rsid w:val="006F6891"/>
    <w:rsid w:val="006F6F10"/>
    <w:rsid w:val="00703A45"/>
    <w:rsid w:val="00716973"/>
    <w:rsid w:val="00723A2B"/>
    <w:rsid w:val="00723E6A"/>
    <w:rsid w:val="00724D54"/>
    <w:rsid w:val="007264E1"/>
    <w:rsid w:val="00730804"/>
    <w:rsid w:val="007340A8"/>
    <w:rsid w:val="00735F2A"/>
    <w:rsid w:val="00737A70"/>
    <w:rsid w:val="0074220C"/>
    <w:rsid w:val="00746D8D"/>
    <w:rsid w:val="007545C1"/>
    <w:rsid w:val="00762447"/>
    <w:rsid w:val="00763DD5"/>
    <w:rsid w:val="007656A8"/>
    <w:rsid w:val="00767AE9"/>
    <w:rsid w:val="00772F40"/>
    <w:rsid w:val="00773552"/>
    <w:rsid w:val="007746C3"/>
    <w:rsid w:val="007801C4"/>
    <w:rsid w:val="00783E79"/>
    <w:rsid w:val="00787F29"/>
    <w:rsid w:val="00792E4C"/>
    <w:rsid w:val="00795B44"/>
    <w:rsid w:val="007A2EB7"/>
    <w:rsid w:val="007A5800"/>
    <w:rsid w:val="007A6AFE"/>
    <w:rsid w:val="007A7CF8"/>
    <w:rsid w:val="007A7D82"/>
    <w:rsid w:val="007B2B1E"/>
    <w:rsid w:val="007B5AE8"/>
    <w:rsid w:val="007C05E2"/>
    <w:rsid w:val="007C1C5D"/>
    <w:rsid w:val="007C2F59"/>
    <w:rsid w:val="007C4326"/>
    <w:rsid w:val="007E09A0"/>
    <w:rsid w:val="007E703C"/>
    <w:rsid w:val="007E7545"/>
    <w:rsid w:val="007F280B"/>
    <w:rsid w:val="007F4711"/>
    <w:rsid w:val="007F5192"/>
    <w:rsid w:val="008010E3"/>
    <w:rsid w:val="00802CE8"/>
    <w:rsid w:val="00802EA2"/>
    <w:rsid w:val="00804D78"/>
    <w:rsid w:val="008069D9"/>
    <w:rsid w:val="00806B89"/>
    <w:rsid w:val="00810D95"/>
    <w:rsid w:val="00817D75"/>
    <w:rsid w:val="008204CF"/>
    <w:rsid w:val="00825C88"/>
    <w:rsid w:val="008334E9"/>
    <w:rsid w:val="00834FD6"/>
    <w:rsid w:val="008372FD"/>
    <w:rsid w:val="00841E58"/>
    <w:rsid w:val="00841E99"/>
    <w:rsid w:val="008556D2"/>
    <w:rsid w:val="00857058"/>
    <w:rsid w:val="00860BAD"/>
    <w:rsid w:val="00862877"/>
    <w:rsid w:val="00867FD9"/>
    <w:rsid w:val="00877EEC"/>
    <w:rsid w:val="008825C7"/>
    <w:rsid w:val="00883294"/>
    <w:rsid w:val="00884E69"/>
    <w:rsid w:val="00885EBC"/>
    <w:rsid w:val="00894931"/>
    <w:rsid w:val="00897D24"/>
    <w:rsid w:val="008A4BD8"/>
    <w:rsid w:val="008A5F03"/>
    <w:rsid w:val="008B55DF"/>
    <w:rsid w:val="008C1647"/>
    <w:rsid w:val="008C2F27"/>
    <w:rsid w:val="008C2FE9"/>
    <w:rsid w:val="008C463F"/>
    <w:rsid w:val="008D272A"/>
    <w:rsid w:val="008D3804"/>
    <w:rsid w:val="008D47F0"/>
    <w:rsid w:val="008D5316"/>
    <w:rsid w:val="008D5458"/>
    <w:rsid w:val="008D690E"/>
    <w:rsid w:val="008E6200"/>
    <w:rsid w:val="008E6391"/>
    <w:rsid w:val="008E7DA3"/>
    <w:rsid w:val="008F0CD3"/>
    <w:rsid w:val="00902DDE"/>
    <w:rsid w:val="009046E3"/>
    <w:rsid w:val="00904A37"/>
    <w:rsid w:val="00906594"/>
    <w:rsid w:val="0090714F"/>
    <w:rsid w:val="00907A51"/>
    <w:rsid w:val="00912827"/>
    <w:rsid w:val="00915981"/>
    <w:rsid w:val="00926A7B"/>
    <w:rsid w:val="009314EA"/>
    <w:rsid w:val="00933793"/>
    <w:rsid w:val="00945F4F"/>
    <w:rsid w:val="0095769F"/>
    <w:rsid w:val="0096039E"/>
    <w:rsid w:val="00967052"/>
    <w:rsid w:val="00973427"/>
    <w:rsid w:val="00973B09"/>
    <w:rsid w:val="009902AF"/>
    <w:rsid w:val="00995F77"/>
    <w:rsid w:val="00997751"/>
    <w:rsid w:val="009A0886"/>
    <w:rsid w:val="009A3633"/>
    <w:rsid w:val="009A67F9"/>
    <w:rsid w:val="009C3916"/>
    <w:rsid w:val="009E052E"/>
    <w:rsid w:val="009E1194"/>
    <w:rsid w:val="009F232E"/>
    <w:rsid w:val="009F2AB5"/>
    <w:rsid w:val="009F5C12"/>
    <w:rsid w:val="009F6EC0"/>
    <w:rsid w:val="009F710A"/>
    <w:rsid w:val="00A005F3"/>
    <w:rsid w:val="00A00C7C"/>
    <w:rsid w:val="00A07806"/>
    <w:rsid w:val="00A1136E"/>
    <w:rsid w:val="00A11B26"/>
    <w:rsid w:val="00A12A81"/>
    <w:rsid w:val="00A17870"/>
    <w:rsid w:val="00A20B35"/>
    <w:rsid w:val="00A2177A"/>
    <w:rsid w:val="00A246ED"/>
    <w:rsid w:val="00A26FE7"/>
    <w:rsid w:val="00A27FE7"/>
    <w:rsid w:val="00A35E68"/>
    <w:rsid w:val="00A3663A"/>
    <w:rsid w:val="00A369F6"/>
    <w:rsid w:val="00A3723A"/>
    <w:rsid w:val="00A41D13"/>
    <w:rsid w:val="00A41E3E"/>
    <w:rsid w:val="00A47969"/>
    <w:rsid w:val="00A50271"/>
    <w:rsid w:val="00A521DA"/>
    <w:rsid w:val="00A634F7"/>
    <w:rsid w:val="00A664B5"/>
    <w:rsid w:val="00A66B18"/>
    <w:rsid w:val="00A6783B"/>
    <w:rsid w:val="00A80DEC"/>
    <w:rsid w:val="00A84881"/>
    <w:rsid w:val="00A85736"/>
    <w:rsid w:val="00A9287B"/>
    <w:rsid w:val="00A93C39"/>
    <w:rsid w:val="00A96CF8"/>
    <w:rsid w:val="00A97D69"/>
    <w:rsid w:val="00AA089B"/>
    <w:rsid w:val="00AA4AB0"/>
    <w:rsid w:val="00AB03ED"/>
    <w:rsid w:val="00AB0BAB"/>
    <w:rsid w:val="00AB13D3"/>
    <w:rsid w:val="00AC367F"/>
    <w:rsid w:val="00AC6889"/>
    <w:rsid w:val="00AD1637"/>
    <w:rsid w:val="00AD338C"/>
    <w:rsid w:val="00AE1388"/>
    <w:rsid w:val="00AE194C"/>
    <w:rsid w:val="00AE3101"/>
    <w:rsid w:val="00AF07F1"/>
    <w:rsid w:val="00AF2D8C"/>
    <w:rsid w:val="00AF3982"/>
    <w:rsid w:val="00AF653E"/>
    <w:rsid w:val="00AF6899"/>
    <w:rsid w:val="00B0194E"/>
    <w:rsid w:val="00B12801"/>
    <w:rsid w:val="00B139F8"/>
    <w:rsid w:val="00B2043D"/>
    <w:rsid w:val="00B210E8"/>
    <w:rsid w:val="00B22EB0"/>
    <w:rsid w:val="00B26A7E"/>
    <w:rsid w:val="00B40268"/>
    <w:rsid w:val="00B50294"/>
    <w:rsid w:val="00B50641"/>
    <w:rsid w:val="00B53587"/>
    <w:rsid w:val="00B5666C"/>
    <w:rsid w:val="00B5785B"/>
    <w:rsid w:val="00B57D6E"/>
    <w:rsid w:val="00B602B6"/>
    <w:rsid w:val="00B64B12"/>
    <w:rsid w:val="00B679AC"/>
    <w:rsid w:val="00B7258E"/>
    <w:rsid w:val="00B747C7"/>
    <w:rsid w:val="00B757E4"/>
    <w:rsid w:val="00B760D7"/>
    <w:rsid w:val="00B92292"/>
    <w:rsid w:val="00B944FC"/>
    <w:rsid w:val="00B945A0"/>
    <w:rsid w:val="00B94D65"/>
    <w:rsid w:val="00B97C55"/>
    <w:rsid w:val="00BA240E"/>
    <w:rsid w:val="00BB2E4A"/>
    <w:rsid w:val="00BB7EFF"/>
    <w:rsid w:val="00BC1D39"/>
    <w:rsid w:val="00BC5A01"/>
    <w:rsid w:val="00BC5EEE"/>
    <w:rsid w:val="00BC6C1D"/>
    <w:rsid w:val="00BD2FB2"/>
    <w:rsid w:val="00BD649C"/>
    <w:rsid w:val="00BD7A49"/>
    <w:rsid w:val="00BF1489"/>
    <w:rsid w:val="00BF5E62"/>
    <w:rsid w:val="00C0119B"/>
    <w:rsid w:val="00C22676"/>
    <w:rsid w:val="00C2635C"/>
    <w:rsid w:val="00C26396"/>
    <w:rsid w:val="00C2736F"/>
    <w:rsid w:val="00C27EEB"/>
    <w:rsid w:val="00C33CBC"/>
    <w:rsid w:val="00C36581"/>
    <w:rsid w:val="00C41753"/>
    <w:rsid w:val="00C44A4F"/>
    <w:rsid w:val="00C45CD7"/>
    <w:rsid w:val="00C60359"/>
    <w:rsid w:val="00C61B46"/>
    <w:rsid w:val="00C701F7"/>
    <w:rsid w:val="00C70786"/>
    <w:rsid w:val="00C72F0C"/>
    <w:rsid w:val="00C74798"/>
    <w:rsid w:val="00C74AB6"/>
    <w:rsid w:val="00C819A2"/>
    <w:rsid w:val="00C86435"/>
    <w:rsid w:val="00C86BE1"/>
    <w:rsid w:val="00C96909"/>
    <w:rsid w:val="00CB0407"/>
    <w:rsid w:val="00CB796F"/>
    <w:rsid w:val="00CC1491"/>
    <w:rsid w:val="00CC28CD"/>
    <w:rsid w:val="00CC55EB"/>
    <w:rsid w:val="00CC7F95"/>
    <w:rsid w:val="00CD1AE1"/>
    <w:rsid w:val="00CD1EEF"/>
    <w:rsid w:val="00CD6828"/>
    <w:rsid w:val="00CE03F5"/>
    <w:rsid w:val="00CE29EB"/>
    <w:rsid w:val="00CE4E30"/>
    <w:rsid w:val="00CE519F"/>
    <w:rsid w:val="00CE67EE"/>
    <w:rsid w:val="00CF5DEB"/>
    <w:rsid w:val="00D0603F"/>
    <w:rsid w:val="00D10958"/>
    <w:rsid w:val="00D15EDB"/>
    <w:rsid w:val="00D170A0"/>
    <w:rsid w:val="00D20628"/>
    <w:rsid w:val="00D247F3"/>
    <w:rsid w:val="00D31D4D"/>
    <w:rsid w:val="00D3262B"/>
    <w:rsid w:val="00D35A2D"/>
    <w:rsid w:val="00D52F08"/>
    <w:rsid w:val="00D56831"/>
    <w:rsid w:val="00D574B5"/>
    <w:rsid w:val="00D6046B"/>
    <w:rsid w:val="00D61478"/>
    <w:rsid w:val="00D648A5"/>
    <w:rsid w:val="00D66593"/>
    <w:rsid w:val="00D66C0F"/>
    <w:rsid w:val="00D70C25"/>
    <w:rsid w:val="00D73B4E"/>
    <w:rsid w:val="00DA0B1D"/>
    <w:rsid w:val="00DA7103"/>
    <w:rsid w:val="00DB085E"/>
    <w:rsid w:val="00DB44EB"/>
    <w:rsid w:val="00DB717A"/>
    <w:rsid w:val="00DD016E"/>
    <w:rsid w:val="00DD07BE"/>
    <w:rsid w:val="00DD213D"/>
    <w:rsid w:val="00DD2772"/>
    <w:rsid w:val="00DE2D24"/>
    <w:rsid w:val="00DE6C0C"/>
    <w:rsid w:val="00DE6DA2"/>
    <w:rsid w:val="00DF2D30"/>
    <w:rsid w:val="00DF3B94"/>
    <w:rsid w:val="00DF58FF"/>
    <w:rsid w:val="00DF5D76"/>
    <w:rsid w:val="00E01A96"/>
    <w:rsid w:val="00E140DB"/>
    <w:rsid w:val="00E17A08"/>
    <w:rsid w:val="00E2097D"/>
    <w:rsid w:val="00E20A8F"/>
    <w:rsid w:val="00E23483"/>
    <w:rsid w:val="00E24782"/>
    <w:rsid w:val="00E363FF"/>
    <w:rsid w:val="00E405AA"/>
    <w:rsid w:val="00E4198C"/>
    <w:rsid w:val="00E4786A"/>
    <w:rsid w:val="00E5278C"/>
    <w:rsid w:val="00E55D74"/>
    <w:rsid w:val="00E56612"/>
    <w:rsid w:val="00E57935"/>
    <w:rsid w:val="00E6175F"/>
    <w:rsid w:val="00E6365D"/>
    <w:rsid w:val="00E6540C"/>
    <w:rsid w:val="00E66D98"/>
    <w:rsid w:val="00E73C26"/>
    <w:rsid w:val="00E75384"/>
    <w:rsid w:val="00E81E2A"/>
    <w:rsid w:val="00E82B3B"/>
    <w:rsid w:val="00E851DC"/>
    <w:rsid w:val="00E917CB"/>
    <w:rsid w:val="00EA3B0F"/>
    <w:rsid w:val="00EA6756"/>
    <w:rsid w:val="00EB296F"/>
    <w:rsid w:val="00EC040C"/>
    <w:rsid w:val="00EC1721"/>
    <w:rsid w:val="00EC517A"/>
    <w:rsid w:val="00EC6041"/>
    <w:rsid w:val="00ED4C36"/>
    <w:rsid w:val="00EE0952"/>
    <w:rsid w:val="00EE1261"/>
    <w:rsid w:val="00EE2B95"/>
    <w:rsid w:val="00EE3623"/>
    <w:rsid w:val="00EE49CB"/>
    <w:rsid w:val="00EF77A6"/>
    <w:rsid w:val="00F000E4"/>
    <w:rsid w:val="00F06617"/>
    <w:rsid w:val="00F06FF6"/>
    <w:rsid w:val="00F17D6D"/>
    <w:rsid w:val="00F22320"/>
    <w:rsid w:val="00F3486B"/>
    <w:rsid w:val="00F41D1F"/>
    <w:rsid w:val="00F44930"/>
    <w:rsid w:val="00F543B0"/>
    <w:rsid w:val="00F66D62"/>
    <w:rsid w:val="00F67049"/>
    <w:rsid w:val="00F8159D"/>
    <w:rsid w:val="00F850DE"/>
    <w:rsid w:val="00F9370B"/>
    <w:rsid w:val="00FA2379"/>
    <w:rsid w:val="00FA3D10"/>
    <w:rsid w:val="00FA3F73"/>
    <w:rsid w:val="00FA6F6A"/>
    <w:rsid w:val="00FA7F33"/>
    <w:rsid w:val="00FB17D5"/>
    <w:rsid w:val="00FB1AB8"/>
    <w:rsid w:val="00FC1DCE"/>
    <w:rsid w:val="00FD1927"/>
    <w:rsid w:val="00FD5BA8"/>
    <w:rsid w:val="00FD6053"/>
    <w:rsid w:val="00FD610A"/>
    <w:rsid w:val="00FE0F43"/>
    <w:rsid w:val="00FE7A40"/>
    <w:rsid w:val="00FF2E36"/>
    <w:rsid w:val="00FF5DE6"/>
    <w:rsid w:val="00FF6239"/>
    <w:rsid w:val="00FF638A"/>
    <w:rsid w:val="22704F67"/>
    <w:rsid w:val="32E5359F"/>
    <w:rsid w:val="579DD7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28DD9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table" w:styleId="TableGrid">
    <w:name w:val="Table Grid"/>
    <w:basedOn w:val="TableNormal"/>
    <w:uiPriority w:val="39"/>
    <w:rsid w:val="00877EEC"/>
    <w:pPr>
      <w:spacing w:before="100" w:beforeAutospacing="1" w:after="100" w:afterAutospacing="1"/>
      <w:ind w:right="-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4847A5"/>
    <w:rPr>
      <w:bdr w:val="none" w:sz="0" w:space="0" w:color="auto"/>
    </w:rPr>
  </w:style>
  <w:style w:type="character" w:styleId="Hyperlink">
    <w:name w:val="Hyperlink"/>
    <w:basedOn w:val="DefaultParagraphFont"/>
    <w:uiPriority w:val="99"/>
    <w:unhideWhenUsed/>
    <w:rsid w:val="008C2F27"/>
    <w:rPr>
      <w:color w:val="F49100" w:themeColor="hyperlink"/>
      <w:u w:val="single"/>
    </w:rPr>
  </w:style>
  <w:style w:type="character" w:styleId="UnresolvedMention">
    <w:name w:val="Unresolved Mention"/>
    <w:basedOn w:val="DefaultParagraphFont"/>
    <w:uiPriority w:val="99"/>
    <w:semiHidden/>
    <w:rsid w:val="008C2F27"/>
    <w:rPr>
      <w:color w:val="605E5C"/>
      <w:shd w:val="clear" w:color="auto" w:fill="E1DFDD"/>
    </w:rPr>
  </w:style>
  <w:style w:type="character" w:styleId="FollowedHyperlink">
    <w:name w:val="FollowedHyperlink"/>
    <w:basedOn w:val="DefaultParagraphFont"/>
    <w:uiPriority w:val="99"/>
    <w:semiHidden/>
    <w:unhideWhenUsed/>
    <w:rsid w:val="00324356"/>
    <w:rPr>
      <w:color w:val="85DFD0" w:themeColor="followedHyperlink"/>
      <w:u w:val="single"/>
    </w:rPr>
  </w:style>
  <w:style w:type="paragraph" w:styleId="HTMLPreformatted">
    <w:name w:val="HTML Preformatted"/>
    <w:basedOn w:val="Normal"/>
    <w:link w:val="HTMLPreformattedChar"/>
    <w:uiPriority w:val="99"/>
    <w:semiHidden/>
    <w:unhideWhenUsed/>
    <w:rsid w:val="00FF5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n-CA" w:eastAsia="en-CA"/>
    </w:rPr>
  </w:style>
  <w:style w:type="character" w:customStyle="1" w:styleId="HTMLPreformattedChar">
    <w:name w:val="HTML Preformatted Char"/>
    <w:basedOn w:val="DefaultParagraphFont"/>
    <w:link w:val="HTMLPreformatted"/>
    <w:uiPriority w:val="99"/>
    <w:semiHidden/>
    <w:rsid w:val="00FF5DE6"/>
    <w:rPr>
      <w:rFonts w:ascii="Courier New" w:eastAsia="Times New Roman" w:hAnsi="Courier New" w:cs="Courier New"/>
      <w:sz w:val="20"/>
      <w:szCs w:val="20"/>
      <w:lang w:val="en-CA" w:eastAsia="en-CA"/>
    </w:rPr>
  </w:style>
  <w:style w:type="character" w:customStyle="1" w:styleId="p">
    <w:name w:val="p"/>
    <w:basedOn w:val="DefaultParagraphFont"/>
    <w:rsid w:val="00FF5DE6"/>
  </w:style>
  <w:style w:type="character" w:customStyle="1" w:styleId="n">
    <w:name w:val="n"/>
    <w:basedOn w:val="DefaultParagraphFont"/>
    <w:rsid w:val="00FF5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footer" Target="/word/footer1.xml" Id="rId13" /><Relationship Type="http://schemas.openxmlformats.org/officeDocument/2006/relationships/glossaryDocument" Target="/word/glossary/document.xml" Id="rId18" /><Relationship Type="http://schemas.openxmlformats.org/officeDocument/2006/relationships/customXml" Target="/customXml/item3.xml" Id="rId3" /><Relationship Type="http://schemas.openxmlformats.org/officeDocument/2006/relationships/footnotes" Target="/word/footnotes.xml" Id="rId7" /><Relationship Type="http://schemas.openxmlformats.org/officeDocument/2006/relationships/header" Target="/word/header2.xml" Id="rId12" /><Relationship Type="http://schemas.openxmlformats.org/officeDocument/2006/relationships/fontTable" Target="/word/fontTable.xml" Id="rId17" /><Relationship Type="http://schemas.openxmlformats.org/officeDocument/2006/relationships/customXml" Target="/customXml/item2.xml" Id="rId2" /><Relationship Type="http://schemas.openxmlformats.org/officeDocument/2006/relationships/footer" Target="/word/footer3.xml" Id="rId16"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header" Target="/word/header1.xml" Id="rId11" /><Relationship Type="http://schemas.openxmlformats.org/officeDocument/2006/relationships/settings" Target="/word/settings.xml" Id="rId5" /><Relationship Type="http://schemas.openxmlformats.org/officeDocument/2006/relationships/header" Target="/word/header3.xml" Id="rId15" /><Relationship Type="http://schemas.openxmlformats.org/officeDocument/2006/relationships/image" Target="/word/media/image2.png" Id="rId10" /><Relationship Type="http://schemas.openxmlformats.org/officeDocument/2006/relationships/theme" Target="/word/theme/theme1.xml" Id="rId19" /><Relationship Type="http://schemas.openxmlformats.org/officeDocument/2006/relationships/styles" Target="/word/styles.xml" Id="rId4" /><Relationship Type="http://schemas.openxmlformats.org/officeDocument/2006/relationships/image" Target="/word/media/image1.JPG" Id="rId9" /><Relationship Type="http://schemas.openxmlformats.org/officeDocument/2006/relationships/footer" Target="/word/footer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9249FD97A94E79B553751A8AF2DFD9"/>
        <w:category>
          <w:name w:val="General"/>
          <w:gallery w:val="placeholder"/>
        </w:category>
        <w:types>
          <w:type w:val="bbPlcHdr"/>
        </w:types>
        <w:behaviors>
          <w:behavior w:val="content"/>
        </w:behaviors>
        <w:guid w:val="{6F0047F4-650C-4AB4-8CF1-66828273283B}"/>
      </w:docPartPr>
      <w:docPartBody>
        <w:p w:rsidR="00872D61" w:rsidRDefault="00355BD7" w:rsidP="00355BD7">
          <w:pPr>
            <w:pStyle w:val="289249FD97A94E79B553751A8AF2DFD93"/>
          </w:pPr>
          <w:r w:rsidRPr="0030306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FD97663-84C3-4102-ACB0-151C77F9AAE1}"/>
      </w:docPartPr>
      <w:docPartBody>
        <w:p w:rsidR="000608FA" w:rsidRDefault="002B1ABF">
          <w:r w:rsidRPr="00862275">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0C07DC7F-8FE8-4131-8073-F7A5B1960750}"/>
      </w:docPartPr>
      <w:docPartBody>
        <w:p w:rsidR="00493F6B" w:rsidRDefault="007340A8">
          <w:r w:rsidRPr="00283D0E">
            <w:rPr>
              <w:rStyle w:val="PlaceholderText"/>
            </w:rPr>
            <w:t>Enter any content that you want to repeat, including other content controls. You can also insert this control around table rows in order to repeat parts of a table.</w:t>
          </w:r>
        </w:p>
      </w:docPartBody>
    </w:docPart>
    <w:docPart>
      <w:docPartPr>
        <w:name w:val="CCEEE70300A44075B571732B3490AA4E"/>
        <w:category>
          <w:name w:val="General"/>
          <w:gallery w:val="placeholder"/>
        </w:category>
        <w:types>
          <w:type w:val="bbPlcHdr"/>
        </w:types>
        <w:behaviors>
          <w:behavior w:val="content"/>
        </w:behaviors>
        <w:guid w:val="{927945AD-E694-4A41-8832-DECDC53C0F2A}"/>
      </w:docPartPr>
      <w:docPartBody>
        <w:p w:rsidR="006B50D9" w:rsidRDefault="008658EF">
          <w:pPr>
            <w:pStyle w:val="CCEEE70300A44075B571732B3490AA4E"/>
          </w:pPr>
          <w:r>
            <w:rPr>
              <w:color w:val="000000" w:themeColor="text1"/>
            </w:rPr>
            <w:t>InvoiceItem</w:t>
          </w:r>
        </w:p>
      </w:docPartBody>
    </w:docPart>
    <w:docPart>
      <w:docPartPr>
        <w:name w:val="D032EC578B8C4CF089F543B3E92E5772"/>
        <w:category>
          <w:name w:val="General"/>
          <w:gallery w:val="placeholder"/>
        </w:category>
        <w:types>
          <w:type w:val="bbPlcHdr"/>
        </w:types>
        <w:behaviors>
          <w:behavior w:val="content"/>
        </w:behaviors>
        <w:guid w:val="{E6706590-143E-4CBB-95E8-F04353E1F783}"/>
      </w:docPartPr>
      <w:docPartBody>
        <w:p w:rsidR="006B50D9" w:rsidRDefault="008658EF">
          <w:pPr>
            <w:pStyle w:val="D032EC578B8C4CF089F543B3E92E5772"/>
          </w:pPr>
          <w:r>
            <w:rPr>
              <w:color w:val="000000" w:themeColor="text1"/>
            </w:rPr>
            <w:t>InvoiceQty</w:t>
          </w:r>
        </w:p>
      </w:docPartBody>
    </w:docPart>
    <w:docPart>
      <w:docPartPr>
        <w:name w:val="06E347C11FD544F483DC3A8E0161D955"/>
        <w:category>
          <w:name w:val="General"/>
          <w:gallery w:val="placeholder"/>
        </w:category>
        <w:types>
          <w:type w:val="bbPlcHdr"/>
        </w:types>
        <w:behaviors>
          <w:behavior w:val="content"/>
        </w:behaviors>
        <w:guid w:val="{5E140188-6FBD-41A6-8E57-638721047C40}"/>
      </w:docPartPr>
      <w:docPartBody>
        <w:p w:rsidR="006B50D9" w:rsidRDefault="008658EF">
          <w:pPr>
            <w:pStyle w:val="06E347C11FD544F483DC3A8E0161D955"/>
          </w:pPr>
          <w:r>
            <w:rPr>
              <w:color w:val="000000" w:themeColor="text1"/>
            </w:rPr>
            <w:t>InvoiceComment</w:t>
          </w:r>
        </w:p>
      </w:docPartBody>
    </w:docPart>
    <w:docPart>
      <w:docPartPr>
        <w:name w:val="9B07949DFA4B4A88A5D573A14906DDF7"/>
        <w:category>
          <w:name w:val="General"/>
          <w:gallery w:val="placeholder"/>
        </w:category>
        <w:types>
          <w:type w:val="bbPlcHdr"/>
        </w:types>
        <w:behaviors>
          <w:behavior w:val="content"/>
        </w:behaviors>
        <w:guid w:val="{B4C4719A-7B8C-4BB1-9BCB-5DABA6A41593}"/>
      </w:docPartPr>
      <w:docPartBody>
        <w:p w:rsidR="00D20E95" w:rsidRDefault="004071F8" w:rsidP="004071F8">
          <w:pPr>
            <w:pStyle w:val="9B07949DFA4B4A88A5D573A14906DDF7"/>
          </w:pPr>
          <w:r w:rsidRPr="00862275">
            <w:rPr>
              <w:rStyle w:val="PlaceholderText"/>
            </w:rPr>
            <w:t>Click or tap here to enter text.</w:t>
          </w:r>
        </w:p>
      </w:docPartBody>
    </w:docPart>
    <w:docPart>
      <w:docPartPr>
        <w:name w:val="C3EADBF154584700B7C00FD3DC818A1D"/>
        <w:category>
          <w:name w:val="General"/>
          <w:gallery w:val="placeholder"/>
        </w:category>
        <w:types>
          <w:type w:val="bbPlcHdr"/>
        </w:types>
        <w:behaviors>
          <w:behavior w:val="content"/>
        </w:behaviors>
        <w:guid w:val="{BF045AFE-AFE8-412C-AEFD-AAE61E9201E8}"/>
      </w:docPartPr>
      <w:docPartBody>
        <w:p w:rsidR="008658EF" w:rsidRDefault="008658EF">
          <w:pPr>
            <w:pStyle w:val="C3EADBF154584700B7C00FD3DC818A1D"/>
          </w:pPr>
          <w:r w:rsidRPr="00283D0E">
            <w:rPr>
              <w:rStyle w:val="PlaceholderText"/>
            </w:rPr>
            <w:t>Enter any content that you want to repeat, including other content controls. You can also insert this control around table rows in order to repeat parts of a table.</w:t>
          </w:r>
        </w:p>
      </w:docPartBody>
    </w:docPart>
    <w:docPart>
      <w:docPartPr>
        <w:name w:val="774E14F4F6374FB68FBD38A54BE4FDE5"/>
        <w:category>
          <w:name w:val="General"/>
          <w:gallery w:val="placeholder"/>
        </w:category>
        <w:types>
          <w:type w:val="bbPlcHdr"/>
        </w:types>
        <w:behaviors>
          <w:behavior w:val="content"/>
        </w:behaviors>
        <w:guid w:val="{F4A4B93F-735C-4B59-B6E9-04D249E5D277}"/>
      </w:docPartPr>
      <w:docPartBody>
        <w:p w:rsidR="008658EF" w:rsidRDefault="008658EF">
          <w:pPr>
            <w:pStyle w:val="774E14F4F6374FB68FBD38A54BE4FDE5"/>
          </w:pPr>
          <w:r w:rsidRPr="00862275">
            <w:rPr>
              <w:rStyle w:val="PlaceholderText"/>
            </w:rPr>
            <w:t>Click or tap here to enter text.</w:t>
          </w:r>
        </w:p>
      </w:docPartBody>
    </w:docPart>
    <w:docPart>
      <w:docPartPr>
        <w:name w:val="BD0860A5D4474923BABFD284E56E2CF6"/>
        <w:category>
          <w:name w:val="General"/>
          <w:gallery w:val="placeholder"/>
        </w:category>
        <w:types>
          <w:type w:val="bbPlcHdr"/>
        </w:types>
        <w:behaviors>
          <w:behavior w:val="content"/>
        </w:behaviors>
        <w:guid w:val="{E97118E4-4B3B-4233-8C1B-97CB4451382F}"/>
      </w:docPartPr>
      <w:docPartBody>
        <w:p w:rsidR="008658EF" w:rsidRDefault="008658EF">
          <w:pPr>
            <w:pStyle w:val="BD0860A5D4474923BABFD284E56E2CF6"/>
          </w:pPr>
          <w:r w:rsidRPr="00862275">
            <w:rPr>
              <w:rStyle w:val="PlaceholderText"/>
            </w:rPr>
            <w:t>Click or tap here to enter text.</w:t>
          </w:r>
        </w:p>
      </w:docPartBody>
    </w:docPart>
    <w:docPart>
      <w:docPartPr>
        <w:name w:val="72C91F4BDA944D65AED46B1F34131B7F"/>
        <w:category>
          <w:name w:val="General"/>
          <w:gallery w:val="placeholder"/>
        </w:category>
        <w:types>
          <w:type w:val="bbPlcHdr"/>
        </w:types>
        <w:behaviors>
          <w:behavior w:val="content"/>
        </w:behaviors>
        <w:guid w:val="{F068A063-85D5-4D10-A4CC-1B3630B8AD1B}"/>
      </w:docPartPr>
      <w:docPartBody>
        <w:p w:rsidR="008658EF" w:rsidRDefault="008658EF">
          <w:pPr>
            <w:pStyle w:val="72C91F4BDA944D65AED46B1F34131B7F"/>
          </w:pPr>
          <w:r w:rsidRPr="00862275">
            <w:rPr>
              <w:rStyle w:val="PlaceholderText"/>
            </w:rPr>
            <w:t>Click or tap here to enter text.</w:t>
          </w:r>
        </w:p>
      </w:docPartBody>
    </w:docPart>
    <w:docPart>
      <w:docPartPr>
        <w:name w:val="A72CB152BBE04E178FBE0EFC8C82D0D7"/>
        <w:category>
          <w:name w:val="General"/>
          <w:gallery w:val="placeholder"/>
        </w:category>
        <w:types>
          <w:type w:val="bbPlcHdr"/>
        </w:types>
        <w:behaviors>
          <w:behavior w:val="content"/>
        </w:behaviors>
        <w:guid w:val="{12496803-FCD6-4376-B1E3-19766EB6C04B}"/>
      </w:docPartPr>
      <w:docPartBody>
        <w:p w:rsidR="008658EF" w:rsidRDefault="008658EF">
          <w:pPr>
            <w:pStyle w:val="A72CB152BBE04E178FBE0EFC8C82D0D7"/>
          </w:pPr>
          <w:r w:rsidRPr="00862275">
            <w:rPr>
              <w:rStyle w:val="PlaceholderText"/>
            </w:rPr>
            <w:t>Click or tap here to enter text.</w:t>
          </w:r>
        </w:p>
      </w:docPartBody>
    </w:docPart>
    <w:docPart>
      <w:docPartPr>
        <w:name w:val="B23D5975596F4502BCE33FA4F0CC3235"/>
        <w:category>
          <w:name w:val="General"/>
          <w:gallery w:val="placeholder"/>
        </w:category>
        <w:types>
          <w:type w:val="bbPlcHdr"/>
        </w:types>
        <w:behaviors>
          <w:behavior w:val="content"/>
        </w:behaviors>
        <w:guid w:val="{39453DE8-6E27-45BD-B499-D6C4F74A0156}"/>
      </w:docPartPr>
      <w:docPartBody>
        <w:p w:rsidR="008658EF" w:rsidRDefault="008658EF">
          <w:pPr>
            <w:pStyle w:val="B23D5975596F4502BCE33FA4F0CC3235"/>
          </w:pPr>
          <w:r w:rsidRPr="00283D0E">
            <w:rPr>
              <w:rStyle w:val="PlaceholderText"/>
            </w:rPr>
            <w:t>Enter any content that you want to repeat, including other content controls. You can also insert this control around table rows in order to repeat parts of a table.</w:t>
          </w:r>
        </w:p>
      </w:docPartBody>
    </w:docPart>
    <w:docPart>
      <w:docPartPr>
        <w:name w:val="4EC37270C40E4454A08E9C1F65BFBA93"/>
        <w:category>
          <w:name w:val="General"/>
          <w:gallery w:val="placeholder"/>
        </w:category>
        <w:types>
          <w:type w:val="bbPlcHdr"/>
        </w:types>
        <w:behaviors>
          <w:behavior w:val="content"/>
        </w:behaviors>
        <w:guid w:val="{305F226E-1B90-4FB2-B5BF-EE95865DD276}"/>
      </w:docPartPr>
      <w:docPartBody>
        <w:p w:rsidR="008658EF" w:rsidRDefault="008658EF">
          <w:pPr>
            <w:pStyle w:val="4EC37270C40E4454A08E9C1F65BFBA93"/>
          </w:pPr>
          <w:r w:rsidRPr="00862275">
            <w:rPr>
              <w:rStyle w:val="PlaceholderText"/>
            </w:rPr>
            <w:t>Click or tap here to enter text.</w:t>
          </w:r>
        </w:p>
      </w:docPartBody>
    </w:docPart>
    <w:docPart>
      <w:docPartPr>
        <w:name w:val="853DF2E6D4D04E99B3AA4ED409320D31"/>
        <w:category>
          <w:name w:val="General"/>
          <w:gallery w:val="placeholder"/>
        </w:category>
        <w:types>
          <w:type w:val="bbPlcHdr"/>
        </w:types>
        <w:behaviors>
          <w:behavior w:val="content"/>
        </w:behaviors>
        <w:guid w:val="{A9940F80-83E0-40F5-8E23-B5FD49BEF2C5}"/>
      </w:docPartPr>
      <w:docPartBody>
        <w:p w:rsidR="008658EF" w:rsidRDefault="008658EF">
          <w:pPr>
            <w:pStyle w:val="853DF2E6D4D04E99B3AA4ED409320D31"/>
          </w:pPr>
          <w:r w:rsidRPr="00862275">
            <w:rPr>
              <w:rStyle w:val="PlaceholderText"/>
            </w:rPr>
            <w:t>Click or tap here to enter text.</w:t>
          </w:r>
        </w:p>
      </w:docPartBody>
    </w:docPart>
    <w:docPart>
      <w:docPartPr>
        <w:name w:val="CF236F3608EA4A45A51E5056A049F58C"/>
        <w:category>
          <w:name w:val="General"/>
          <w:gallery w:val="placeholder"/>
        </w:category>
        <w:types>
          <w:type w:val="bbPlcHdr"/>
        </w:types>
        <w:behaviors>
          <w:behavior w:val="content"/>
        </w:behaviors>
        <w:guid w:val="{35818974-4D4F-404E-926C-99059E1D6B5F}"/>
      </w:docPartPr>
      <w:docPartBody>
        <w:p w:rsidR="008658EF" w:rsidRDefault="008658EF">
          <w:pPr>
            <w:pStyle w:val="CF236F3608EA4A45A51E5056A049F58C"/>
          </w:pPr>
          <w:r w:rsidRPr="00862275">
            <w:rPr>
              <w:rStyle w:val="PlaceholderText"/>
            </w:rPr>
            <w:t>Click or tap here to enter text.</w:t>
          </w:r>
        </w:p>
      </w:docPartBody>
    </w:docPart>
    <w:docPart>
      <w:docPartPr>
        <w:name w:val="F1755D3542D444019FA5CD198198711F"/>
        <w:category>
          <w:name w:val="General"/>
          <w:gallery w:val="placeholder"/>
        </w:category>
        <w:types>
          <w:type w:val="bbPlcHdr"/>
        </w:types>
        <w:behaviors>
          <w:behavior w:val="content"/>
        </w:behaviors>
        <w:guid w:val="{035CC687-F066-44FC-86B4-0C534BEE6C60}"/>
      </w:docPartPr>
      <w:docPartBody>
        <w:p w:rsidR="006664D1" w:rsidRDefault="002B1ABF">
          <w:pPr>
            <w:pStyle w:val="F1755D3542D444019FA5CD198198711F"/>
          </w:pPr>
          <w:r w:rsidRPr="00862275">
            <w:rPr>
              <w:rStyle w:val="PlaceholderText"/>
            </w:rPr>
            <w:t>Click or tap here to enter text.</w:t>
          </w:r>
        </w:p>
      </w:docPartBody>
    </w:docPart>
    <w:docPart>
      <w:docPartPr>
        <w:name w:val="F814CD694ECF4608A9D33615FD5C1DEC"/>
        <w:category>
          <w:name w:val="General"/>
          <w:gallery w:val="placeholder"/>
        </w:category>
        <w:types>
          <w:type w:val="bbPlcHdr"/>
        </w:types>
        <w:behaviors>
          <w:behavior w:val="content"/>
        </w:behaviors>
        <w:guid w:val="{926A5B17-5A2F-4622-BAB6-078B3CEDACAC}"/>
      </w:docPartPr>
      <w:docPartBody>
        <w:p w:rsidR="006664D1" w:rsidRDefault="006664D1">
          <w:pPr>
            <w:pStyle w:val="F814CD694ECF4608A9D33615FD5C1DEC"/>
          </w:pPr>
          <w:r w:rsidRPr="00862275">
            <w:rPr>
              <w:rStyle w:val="PlaceholderText"/>
            </w:rPr>
            <w:t>Click or tap here to enter text.</w:t>
          </w:r>
        </w:p>
      </w:docPartBody>
    </w:docPart>
    <w:docPart>
      <w:docPartPr>
        <w:name w:val="2930F3EC9BB34F5FB8047A0FF56E2B5F"/>
        <w:category>
          <w:name w:val="General"/>
          <w:gallery w:val="placeholder"/>
        </w:category>
        <w:types>
          <w:type w:val="bbPlcHdr"/>
        </w:types>
        <w:behaviors>
          <w:behavior w:val="content"/>
        </w:behaviors>
        <w:guid w:val="{360DEFC6-C04B-4EF3-A307-2740B801E47E}"/>
      </w:docPartPr>
      <w:docPartBody>
        <w:p w:rsidR="006664D1" w:rsidRDefault="007340A8">
          <w:pPr>
            <w:pStyle w:val="2930F3EC9BB34F5FB8047A0FF56E2B5F"/>
          </w:pPr>
          <w:r w:rsidRPr="00283D0E">
            <w:rPr>
              <w:rStyle w:val="PlaceholderText"/>
            </w:rPr>
            <w:t>Enter any content that you want to repeat, including other content controls. You can also insert this control around table rows in order to repeat parts of a table.</w:t>
          </w:r>
        </w:p>
      </w:docPartBody>
    </w:docPart>
    <w:docPart>
      <w:docPartPr>
        <w:name w:val="15AF8236BECC47839DD54F9A783B98BD"/>
        <w:category>
          <w:name w:val="General"/>
          <w:gallery w:val="placeholder"/>
        </w:category>
        <w:types>
          <w:type w:val="bbPlcHdr"/>
        </w:types>
        <w:behaviors>
          <w:behavior w:val="content"/>
        </w:behaviors>
        <w:guid w:val="{C28E2BB3-27A7-484A-B610-5C36102CB619}"/>
      </w:docPartPr>
      <w:docPartBody>
        <w:p w:rsidR="006664D1" w:rsidRDefault="006664D1">
          <w:pPr>
            <w:pStyle w:val="15AF8236BECC47839DD54F9A783B98BD"/>
          </w:pPr>
          <w:r>
            <w:rPr>
              <w:color w:val="000000" w:themeColor="text1"/>
              <w:sz w:val="16"/>
              <w:szCs w:val="16"/>
            </w:rPr>
            <w:t>Site</w:t>
          </w:r>
        </w:p>
      </w:docPartBody>
    </w:docPart>
    <w:docPart>
      <w:docPartPr>
        <w:name w:val="95AF300FFEB34046840D20645A933B4E"/>
        <w:category>
          <w:name w:val="General"/>
          <w:gallery w:val="placeholder"/>
        </w:category>
        <w:types>
          <w:type w:val="bbPlcHdr"/>
        </w:types>
        <w:behaviors>
          <w:behavior w:val="content"/>
        </w:behaviors>
        <w:guid w:val="{FF5E4AA6-99FB-4741-8A66-DBAA8AD9F79E}"/>
      </w:docPartPr>
      <w:docPartBody>
        <w:p w:rsidR="006664D1" w:rsidRDefault="006664D1">
          <w:pPr>
            <w:pStyle w:val="95AF300FFEB34046840D20645A933B4E"/>
          </w:pPr>
          <w:r>
            <w:rPr>
              <w:color w:val="000000" w:themeColor="text1"/>
              <w:sz w:val="16"/>
              <w:szCs w:val="16"/>
            </w:rPr>
            <w:t>Loads</w:t>
          </w:r>
        </w:p>
      </w:docPartBody>
    </w:docPart>
    <w:docPart>
      <w:docPartPr>
        <w:name w:val="E0E41F9FFE04482E9916D1B1C73C0441"/>
        <w:category>
          <w:name w:val="General"/>
          <w:gallery w:val="placeholder"/>
        </w:category>
        <w:types>
          <w:type w:val="bbPlcHdr"/>
        </w:types>
        <w:behaviors>
          <w:behavior w:val="content"/>
        </w:behaviors>
        <w:guid w:val="{0C628B58-C29F-4355-9EFF-054EADD41BA6}"/>
      </w:docPartPr>
      <w:docPartBody>
        <w:p w:rsidR="006664D1" w:rsidRDefault="006664D1">
          <w:pPr>
            <w:pStyle w:val="E0E41F9FFE04482E9916D1B1C73C0441"/>
          </w:pPr>
          <w:r>
            <w:rPr>
              <w:color w:val="000000" w:themeColor="text1"/>
              <w:sz w:val="16"/>
              <w:szCs w:val="16"/>
            </w:rPr>
            <w:t>KG</w:t>
          </w:r>
        </w:p>
      </w:docPartBody>
    </w:docPart>
    <w:docPart>
      <w:docPartPr>
        <w:name w:val="17E614E967374BCB874A3302476D5739"/>
        <w:category>
          <w:name w:val="General"/>
          <w:gallery w:val="placeholder"/>
        </w:category>
        <w:types>
          <w:type w:val="bbPlcHdr"/>
        </w:types>
        <w:behaviors>
          <w:behavior w:val="content"/>
        </w:behaviors>
        <w:guid w:val="{900AC1AB-8A8C-4E7D-BC59-EA9464DE1BD5}"/>
      </w:docPartPr>
      <w:docPartBody>
        <w:p w:rsidR="006664D1" w:rsidRDefault="006664D1">
          <w:pPr>
            <w:pStyle w:val="17E614E967374BCB874A3302476D5739"/>
          </w:pPr>
          <w:r>
            <w:rPr>
              <w:color w:val="000000" w:themeColor="text1"/>
              <w:sz w:val="16"/>
              <w:szCs w:val="16"/>
            </w:rPr>
            <w:t>Material</w:t>
          </w:r>
        </w:p>
      </w:docPartBody>
    </w:docPart>
    <w:docPart>
      <w:docPartPr>
        <w:name w:val="CABDF4856D7A41088524EC5887649007"/>
        <w:category>
          <w:name w:val="General"/>
          <w:gallery w:val="placeholder"/>
        </w:category>
        <w:types>
          <w:type w:val="bbPlcHdr"/>
        </w:types>
        <w:behaviors>
          <w:behavior w:val="content"/>
        </w:behaviors>
        <w:guid w:val="{8C6B620E-7531-4D24-816C-953F573863B8}"/>
      </w:docPartPr>
      <w:docPartBody>
        <w:p w:rsidR="006664D1" w:rsidRDefault="006664D1">
          <w:pPr>
            <w:pStyle w:val="CABDF4856D7A41088524EC5887649007"/>
          </w:pPr>
          <w:r>
            <w:rPr>
              <w:color w:val="000000" w:themeColor="text1"/>
              <w:sz w:val="16"/>
              <w:szCs w:val="16"/>
            </w:rPr>
            <w:t>Placard</w:t>
          </w:r>
        </w:p>
      </w:docPartBody>
    </w:docPart>
    <w:docPart>
      <w:docPartPr>
        <w:name w:val="653282611F364791961C3882867F3A23"/>
        <w:category>
          <w:name w:val="General"/>
          <w:gallery w:val="placeholder"/>
        </w:category>
        <w:types>
          <w:type w:val="bbPlcHdr"/>
        </w:types>
        <w:behaviors>
          <w:behavior w:val="content"/>
        </w:behaviors>
        <w:guid w:val="{581AEA09-2FDE-4974-947A-9FFE86119691}"/>
      </w:docPartPr>
      <w:docPartBody>
        <w:p w:rsidR="006664D1" w:rsidRDefault="006664D1">
          <w:pPr>
            <w:pStyle w:val="653282611F364791961C3882867F3A23"/>
          </w:pPr>
          <w:r>
            <w:rPr>
              <w:color w:val="000000" w:themeColor="text1"/>
              <w:sz w:val="16"/>
              <w:szCs w:val="16"/>
            </w:rPr>
            <w:t>Sensory</w:t>
          </w:r>
        </w:p>
      </w:docPartBody>
    </w:docPart>
    <w:docPart>
      <w:docPartPr>
        <w:name w:val="C3BF4FE917BF4850BA8CD4B7FAF6CB91"/>
        <w:category>
          <w:name w:val="General"/>
          <w:gallery w:val="placeholder"/>
        </w:category>
        <w:types>
          <w:type w:val="bbPlcHdr"/>
        </w:types>
        <w:behaviors>
          <w:behavior w:val="content"/>
        </w:behaviors>
        <w:guid w:val="{2ADD02BF-4C7F-43EC-84FE-6E733C6CFB34}"/>
      </w:docPartPr>
      <w:docPartBody>
        <w:p w:rsidR="006664D1" w:rsidRDefault="006664D1">
          <w:pPr>
            <w:pStyle w:val="C3BF4FE917BF4850BA8CD4B7FAF6CB91"/>
          </w:pPr>
          <w:r>
            <w:rPr>
              <w:color w:val="000000" w:themeColor="text1"/>
              <w:sz w:val="16"/>
              <w:szCs w:val="16"/>
            </w:rPr>
            <w:t>Notes</w:t>
          </w:r>
        </w:p>
      </w:docPartBody>
    </w:docPart>
    <w:docPart>
      <w:docPartPr>
        <w:name w:val="7EDF757E312B4AB8BFD276FF218D5974"/>
        <w:category>
          <w:name w:val="General"/>
          <w:gallery w:val="placeholder"/>
        </w:category>
        <w:types>
          <w:type w:val="bbPlcHdr"/>
        </w:types>
        <w:behaviors>
          <w:behavior w:val="content"/>
        </w:behaviors>
        <w:guid w:val="{98285EA7-CE29-4717-AB1F-BB8D6B77A678}"/>
      </w:docPartPr>
      <w:docPartBody>
        <w:p w:rsidR="006664D1" w:rsidRDefault="006664D1">
          <w:pPr>
            <w:pStyle w:val="7EDF757E312B4AB8BFD276FF218D5974"/>
          </w:pPr>
          <w:r w:rsidRPr="00862275">
            <w:rPr>
              <w:rStyle w:val="PlaceholderText"/>
            </w:rPr>
            <w:t>Click or tap here to enter text.</w:t>
          </w:r>
        </w:p>
      </w:docPartBody>
    </w:docPart>
    <w:docPart>
      <w:docPartPr>
        <w:name w:val="AE975C8F9E9149B3BA9247D2703B3294"/>
        <w:category>
          <w:name w:val="General"/>
          <w:gallery w:val="placeholder"/>
        </w:category>
        <w:types>
          <w:type w:val="bbPlcHdr"/>
        </w:types>
        <w:behaviors>
          <w:behavior w:val="content"/>
        </w:behaviors>
        <w:guid w:val="{81999E74-8E4D-4D93-B889-40A79B3D9EFA}"/>
      </w:docPartPr>
      <w:docPartBody>
        <w:p w:rsidR="006664D1" w:rsidRDefault="006664D1">
          <w:pPr>
            <w:pStyle w:val="AE975C8F9E9149B3BA9247D2703B3294"/>
          </w:pPr>
          <w:r w:rsidRPr="00862275">
            <w:rPr>
              <w:rStyle w:val="PlaceholderText"/>
            </w:rPr>
            <w:t>Click or tap here to enter text.</w:t>
          </w:r>
        </w:p>
      </w:docPartBody>
    </w:docPart>
    <w:docPart>
      <w:docPartPr>
        <w:name w:val="31E9E2B5C8D44A6BBC01EFB5992C6E91"/>
        <w:category>
          <w:name w:val="General"/>
          <w:gallery w:val="placeholder"/>
        </w:category>
        <w:types>
          <w:type w:val="bbPlcHdr"/>
        </w:types>
        <w:behaviors>
          <w:behavior w:val="content"/>
        </w:behaviors>
        <w:guid w:val="{0E4AB3AD-E2CF-4BE6-A7B8-495FD779349B}"/>
      </w:docPartPr>
      <w:docPartBody>
        <w:p w:rsidR="006664D1" w:rsidRDefault="006664D1">
          <w:pPr>
            <w:pStyle w:val="31E9E2B5C8D44A6BBC01EFB5992C6E91"/>
          </w:pPr>
          <w:r w:rsidRPr="00862275">
            <w:rPr>
              <w:rStyle w:val="PlaceholderText"/>
            </w:rPr>
            <w:t>Click or tap here to enter text.</w:t>
          </w:r>
        </w:p>
      </w:docPartBody>
    </w:docPart>
    <w:docPart>
      <w:docPartPr>
        <w:name w:val="EA9AF2A35B8C45958470D828F6B633E9"/>
        <w:category>
          <w:name w:val="General"/>
          <w:gallery w:val="placeholder"/>
        </w:category>
        <w:types>
          <w:type w:val="bbPlcHdr"/>
        </w:types>
        <w:behaviors>
          <w:behavior w:val="content"/>
        </w:behaviors>
        <w:guid w:val="{02D5CD53-09E7-49EC-ABC1-1CF14C01D3C6}"/>
      </w:docPartPr>
      <w:docPartBody>
        <w:p w:rsidR="006664D1" w:rsidRDefault="006664D1">
          <w:pPr>
            <w:pStyle w:val="EA9AF2A35B8C45958470D828F6B633E9"/>
          </w:pPr>
          <w:r w:rsidRPr="00862275">
            <w:rPr>
              <w:rStyle w:val="PlaceholderText"/>
            </w:rPr>
            <w:t>Click or tap here to enter text.</w:t>
          </w:r>
        </w:p>
      </w:docPartBody>
    </w:docPart>
    <w:docPart>
      <w:docPartPr>
        <w:name w:val="70CF6B2271884B9A99911673675238B6"/>
        <w:category>
          <w:name w:val="General"/>
          <w:gallery w:val="placeholder"/>
        </w:category>
        <w:types>
          <w:type w:val="bbPlcHdr"/>
        </w:types>
        <w:behaviors>
          <w:behavior w:val="content"/>
        </w:behaviors>
        <w:guid w:val="{7D7A66BE-77CC-48F9-A14A-8E8E3B449643}"/>
      </w:docPartPr>
      <w:docPartBody>
        <w:p w:rsidR="006664D1" w:rsidRDefault="006664D1">
          <w:pPr>
            <w:pStyle w:val="70CF6B2271884B9A99911673675238B6"/>
          </w:pPr>
          <w:r w:rsidRPr="00862275">
            <w:rPr>
              <w:rStyle w:val="PlaceholderText"/>
            </w:rPr>
            <w:t>Click or tap here to enter text.</w:t>
          </w:r>
        </w:p>
      </w:docPartBody>
    </w:docPart>
    <w:docPart>
      <w:docPartPr>
        <w:name w:val="40AC6933FBE847649CF7E2696647402D"/>
        <w:category>
          <w:name w:val="General"/>
          <w:gallery w:val="placeholder"/>
        </w:category>
        <w:types>
          <w:type w:val="bbPlcHdr"/>
        </w:types>
        <w:behaviors>
          <w:behavior w:val="content"/>
        </w:behaviors>
        <w:guid w:val="{F039166C-89B8-4A96-9323-D8A9D3B119F6}"/>
      </w:docPartPr>
      <w:docPartBody>
        <w:p w:rsidR="006664D1" w:rsidRDefault="006664D1">
          <w:pPr>
            <w:pStyle w:val="40AC6933FBE847649CF7E2696647402D"/>
          </w:pPr>
          <w:r w:rsidRPr="00283D0E">
            <w:rPr>
              <w:rStyle w:val="PlaceholderText"/>
            </w:rPr>
            <w:t>Enter any content that you want to repeat, including other content controls. You can also insert this control around table rows in order to repeat parts of a table.</w:t>
          </w:r>
        </w:p>
      </w:docPartBody>
    </w:docPart>
    <w:docPart>
      <w:docPartPr>
        <w:name w:val="9C6EADBDCBEA40629D842DDFB94980A4"/>
        <w:category>
          <w:name w:val="General"/>
          <w:gallery w:val="placeholder"/>
        </w:category>
        <w:types>
          <w:type w:val="bbPlcHdr"/>
        </w:types>
        <w:behaviors>
          <w:behavior w:val="content"/>
        </w:behaviors>
        <w:guid w:val="{39C6ACB0-ECE1-434B-A211-EEC8772B3BD2}"/>
      </w:docPartPr>
      <w:docPartBody>
        <w:p w:rsidR="006664D1" w:rsidRDefault="006664D1">
          <w:pPr>
            <w:pStyle w:val="9C6EADBDCBEA40629D842DDFB94980A4"/>
          </w:pPr>
          <w:r>
            <w:rPr>
              <w:color w:val="000000" w:themeColor="text1"/>
            </w:rPr>
            <w:t>Customer</w:t>
          </w:r>
        </w:p>
      </w:docPartBody>
    </w:docPart>
    <w:docPart>
      <w:docPartPr>
        <w:name w:val="22C1026599EB4701A275F735468501C8"/>
        <w:category>
          <w:name w:val="General"/>
          <w:gallery w:val="placeholder"/>
        </w:category>
        <w:types>
          <w:type w:val="bbPlcHdr"/>
        </w:types>
        <w:behaviors>
          <w:behavior w:val="content"/>
        </w:behaviors>
        <w:guid w:val="{34506E14-B59B-47BD-94E1-B10C667B7230}"/>
      </w:docPartPr>
      <w:docPartBody>
        <w:p w:rsidR="006664D1" w:rsidRDefault="006664D1">
          <w:pPr>
            <w:pStyle w:val="22C1026599EB4701A275F735468501C8"/>
          </w:pPr>
          <w:r>
            <w:rPr>
              <w:color w:val="000000" w:themeColor="text1"/>
            </w:rPr>
            <w:t>Date</w:t>
          </w:r>
        </w:p>
      </w:docPartBody>
    </w:docPart>
    <w:docPart>
      <w:docPartPr>
        <w:name w:val="0A7BD611683146AF89610EB96B463444"/>
        <w:category>
          <w:name w:val="General"/>
          <w:gallery w:val="placeholder"/>
        </w:category>
        <w:types>
          <w:type w:val="bbPlcHdr"/>
        </w:types>
        <w:behaviors>
          <w:behavior w:val="content"/>
        </w:behaviors>
        <w:guid w:val="{49B8F815-9FD4-454A-878D-B02CB650C215}"/>
      </w:docPartPr>
      <w:docPartBody>
        <w:p w:rsidR="006664D1" w:rsidRDefault="006664D1">
          <w:pPr>
            <w:pStyle w:val="0A7BD611683146AF89610EB96B463444"/>
          </w:pPr>
          <w:r w:rsidRPr="0039266F">
            <w:rPr>
              <w:rStyle w:val="PlaceholderText"/>
              <w:color w:val="auto"/>
            </w:rPr>
            <w:t>Address</w:t>
          </w:r>
        </w:p>
      </w:docPartBody>
    </w:docPart>
    <w:docPart>
      <w:docPartPr>
        <w:name w:val="DE2294335DAF48E5B2074FF252344914"/>
        <w:category>
          <w:name w:val="General"/>
          <w:gallery w:val="placeholder"/>
        </w:category>
        <w:types>
          <w:type w:val="bbPlcHdr"/>
        </w:types>
        <w:behaviors>
          <w:behavior w:val="content"/>
        </w:behaviors>
        <w:guid w:val="{18C18444-6F21-4644-B473-ECF17DFA4A9B}"/>
      </w:docPartPr>
      <w:docPartBody>
        <w:p w:rsidR="006664D1" w:rsidRDefault="006664D1">
          <w:pPr>
            <w:pStyle w:val="DE2294335DAF48E5B2074FF252344914"/>
          </w:pPr>
          <w:r>
            <w:rPr>
              <w:color w:val="000000" w:themeColor="text1"/>
            </w:rPr>
            <w:t>DescriptionofWork</w:t>
          </w:r>
        </w:p>
      </w:docPartBody>
    </w:docPart>
    <w:docPart>
      <w:docPartPr>
        <w:name w:val="D54068D8E5D54378A6CFD76DFF8626C0"/>
        <w:category>
          <w:name w:val="General"/>
          <w:gallery w:val="placeholder"/>
        </w:category>
        <w:types>
          <w:type w:val="bbPlcHdr"/>
        </w:types>
        <w:behaviors>
          <w:behavior w:val="content"/>
        </w:behaviors>
        <w:guid w:val="{6D308663-6F8B-4CDA-BD3F-DBA9A5E09DCC}"/>
      </w:docPartPr>
      <w:docPartBody>
        <w:p w:rsidR="006664D1" w:rsidRDefault="006664D1">
          <w:pPr>
            <w:pStyle w:val="D54068D8E5D54378A6CFD76DFF8626C0"/>
          </w:pPr>
          <w:r>
            <w:rPr>
              <w:color w:val="000000" w:themeColor="text1"/>
            </w:rPr>
            <w:t>ContactPerson</w:t>
          </w:r>
        </w:p>
      </w:docPartBody>
    </w:docPart>
    <w:docPart>
      <w:docPartPr>
        <w:name w:val="C8C85B47015442D68C16536563CA850B"/>
        <w:category>
          <w:name w:val="General"/>
          <w:gallery w:val="placeholder"/>
        </w:category>
        <w:types>
          <w:type w:val="bbPlcHdr"/>
        </w:types>
        <w:behaviors>
          <w:behavior w:val="content"/>
        </w:behaviors>
        <w:guid w:val="{F03C91B7-2022-4D0D-91FD-37BFBB95C545}"/>
      </w:docPartPr>
      <w:docPartBody>
        <w:p w:rsidR="006664D1" w:rsidRDefault="006664D1">
          <w:pPr>
            <w:pStyle w:val="C8C85B47015442D68C16536563CA850B"/>
          </w:pPr>
          <w:r>
            <w:rPr>
              <w:color w:val="000000" w:themeColor="text1"/>
            </w:rPr>
            <w:t>Operator</w:t>
          </w:r>
        </w:p>
      </w:docPartBody>
    </w:docPart>
    <w:docPart>
      <w:docPartPr>
        <w:name w:val="7278376F12D64541ABD30D22DCADBD2E"/>
        <w:category>
          <w:name w:val="General"/>
          <w:gallery w:val="placeholder"/>
        </w:category>
        <w:types>
          <w:type w:val="bbPlcHdr"/>
        </w:types>
        <w:behaviors>
          <w:behavior w:val="content"/>
        </w:behaviors>
        <w:guid w:val="{0CDC45B3-83BC-4FDB-84B7-6C2530937C47}"/>
      </w:docPartPr>
      <w:docPartBody>
        <w:p w:rsidR="006664D1" w:rsidRDefault="006664D1">
          <w:pPr>
            <w:pStyle w:val="7278376F12D64541ABD30D22DCADBD2E"/>
          </w:pPr>
          <w:r>
            <w:rPr>
              <w:color w:val="000000" w:themeColor="text1"/>
            </w:rPr>
            <w:t>ContactPhone</w:t>
          </w:r>
        </w:p>
      </w:docPartBody>
    </w:docPart>
    <w:docPart>
      <w:docPartPr>
        <w:name w:val="18E8EEF8BF324107B144AC4A4DCBAB53"/>
        <w:category>
          <w:name w:val="General"/>
          <w:gallery w:val="placeholder"/>
        </w:category>
        <w:types>
          <w:type w:val="bbPlcHdr"/>
        </w:types>
        <w:behaviors>
          <w:behavior w:val="content"/>
        </w:behaviors>
        <w:guid w:val="{6B6DBC82-CC45-491E-846A-502B31FEE3B6}"/>
      </w:docPartPr>
      <w:docPartBody>
        <w:p w:rsidR="006664D1" w:rsidRDefault="006664D1">
          <w:pPr>
            <w:pStyle w:val="18E8EEF8BF324107B144AC4A4DCBAB53"/>
          </w:pPr>
          <w:r>
            <w:rPr>
              <w:color w:val="000000" w:themeColor="text1"/>
            </w:rPr>
            <w:t>Swamper</w:t>
          </w:r>
        </w:p>
      </w:docPartBody>
    </w:docPart>
    <w:docPart>
      <w:docPartPr>
        <w:name w:val="8102595A85E647BEA220EE1B55253BE2"/>
        <w:category>
          <w:name w:val="General"/>
          <w:gallery w:val="placeholder"/>
        </w:category>
        <w:types>
          <w:type w:val="bbPlcHdr"/>
        </w:types>
        <w:behaviors>
          <w:behavior w:val="content"/>
        </w:behaviors>
        <w:guid w:val="{24101685-C4B8-46A4-8317-912268311417}"/>
      </w:docPartPr>
      <w:docPartBody>
        <w:p w:rsidR="006664D1" w:rsidRDefault="006664D1">
          <w:pPr>
            <w:pStyle w:val="8102595A85E647BEA220EE1B55253BE2"/>
          </w:pPr>
          <w:r>
            <w:rPr>
              <w:color w:val="000000" w:themeColor="text1"/>
            </w:rPr>
            <w:t>Unit</w:t>
          </w:r>
        </w:p>
      </w:docPartBody>
    </w:docPart>
    <w:docPart>
      <w:docPartPr>
        <w:name w:val="B9A1F17226884AAAAD76BAD3EE1DEC5B"/>
        <w:category>
          <w:name w:val="General"/>
          <w:gallery w:val="placeholder"/>
        </w:category>
        <w:types>
          <w:type w:val="bbPlcHdr"/>
        </w:types>
        <w:behaviors>
          <w:behavior w:val="content"/>
        </w:behaviors>
        <w:guid w:val="{73ECFFC6-516F-4A0E-9873-FBA97853F1F3}"/>
      </w:docPartPr>
      <w:docPartBody>
        <w:p w:rsidR="002A0DBA" w:rsidRDefault="0000623E" w:rsidP="0000623E">
          <w:pPr>
            <w:pStyle w:val="B9A1F17226884AAAAD76BAD3EE1DEC5B"/>
          </w:pPr>
          <w:r>
            <w:rPr>
              <w:color w:val="000000" w:themeColor="text1"/>
            </w:rPr>
            <w:t>Site</w:t>
          </w:r>
        </w:p>
      </w:docPartBody>
    </w:docPart>
    <w:docPart>
      <w:docPartPr>
        <w:name w:val="0DB558110FC446D797D02F5BFA3E983A"/>
        <w:category>
          <w:name w:val="General"/>
          <w:gallery w:val="placeholder"/>
        </w:category>
        <w:types>
          <w:type w:val="bbPlcHdr"/>
        </w:types>
        <w:behaviors>
          <w:behavior w:val="content"/>
        </w:behaviors>
        <w:guid w:val="{CF206ADD-BFE1-4CCD-978F-8999F85FD3A5}"/>
      </w:docPartPr>
      <w:docPartBody>
        <w:p w:rsidR="002A0DBA" w:rsidRDefault="0000623E" w:rsidP="0000623E">
          <w:pPr>
            <w:pStyle w:val="0DB558110FC446D797D02F5BFA3E983A"/>
          </w:pPr>
          <w:r>
            <w:rPr>
              <w:color w:val="000000" w:themeColor="text1"/>
            </w:rPr>
            <w:t>MaterialType</w:t>
          </w:r>
        </w:p>
      </w:docPartBody>
    </w:docPart>
    <w:docPart>
      <w:docPartPr>
        <w:name w:val="7B20054EC7824B42826FCDFE16624DF7"/>
        <w:category>
          <w:name w:val="General"/>
          <w:gallery w:val="placeholder"/>
        </w:category>
        <w:types>
          <w:type w:val="bbPlcHdr"/>
        </w:types>
        <w:behaviors>
          <w:behavior w:val="content"/>
        </w:behaviors>
        <w:guid w:val="{CDBF297B-DB1B-42D9-BCE6-148DAC494FEE}"/>
      </w:docPartPr>
      <w:docPartBody>
        <w:p w:rsidR="002A0DBA" w:rsidRDefault="0000623E" w:rsidP="0000623E">
          <w:pPr>
            <w:pStyle w:val="7B20054EC7824B42826FCDFE16624DF7"/>
          </w:pPr>
          <w:r>
            <w:rPr>
              <w:color w:val="000000" w:themeColor="text1"/>
            </w:rPr>
            <w:t>NetWeight</w:t>
          </w:r>
        </w:p>
      </w:docPartBody>
    </w:docPart>
    <w:docPart>
      <w:docPartPr>
        <w:name w:val="97F781203FEF459BB9D1359B8B9C7724"/>
        <w:category>
          <w:name w:val="General"/>
          <w:gallery w:val="placeholder"/>
        </w:category>
        <w:types>
          <w:type w:val="bbPlcHdr"/>
        </w:types>
        <w:behaviors>
          <w:behavior w:val="content"/>
        </w:behaviors>
        <w:guid w:val="{0DB4621A-F4F9-4500-865C-3C223FBD0C89}"/>
      </w:docPartPr>
      <w:docPartBody>
        <w:p w:rsidR="002A0DBA" w:rsidRDefault="0000623E" w:rsidP="0000623E">
          <w:pPr>
            <w:pStyle w:val="97F781203FEF459BB9D1359B8B9C7724"/>
          </w:pPr>
          <w:r>
            <w:rPr>
              <w:color w:val="000000" w:themeColor="text1"/>
            </w:rPr>
            <w:t>Sensory</w:t>
          </w:r>
        </w:p>
      </w:docPartBody>
    </w:docPart>
    <w:docPart>
      <w:docPartPr>
        <w:name w:val="3389354A16884C55954D22DCDF3F6DE2"/>
        <w:category>
          <w:name w:val="General"/>
          <w:gallery w:val="placeholder"/>
        </w:category>
        <w:types>
          <w:type w:val="bbPlcHdr"/>
        </w:types>
        <w:behaviors>
          <w:behavior w:val="content"/>
        </w:behaviors>
        <w:guid w:val="{D0DDBD3B-BAB1-46F7-A151-19B6D0910D72}"/>
      </w:docPartPr>
      <w:docPartBody>
        <w:p w:rsidR="002A0DBA" w:rsidRDefault="0000623E" w:rsidP="0000623E">
          <w:pPr>
            <w:pStyle w:val="3389354A16884C55954D22DCDF3F6DE2"/>
          </w:pPr>
          <w:r>
            <w:rPr>
              <w:color w:val="000000" w:themeColor="text1"/>
            </w:rPr>
            <w:t>Placard</w:t>
          </w:r>
        </w:p>
      </w:docPartBody>
    </w:docPart>
    <w:docPart>
      <w:docPartPr>
        <w:name w:val="57D0375BFEE744B196B1B9DE57FC99D4"/>
        <w:category>
          <w:name w:val="General"/>
          <w:gallery w:val="placeholder"/>
        </w:category>
        <w:types>
          <w:type w:val="bbPlcHdr"/>
        </w:types>
        <w:behaviors>
          <w:behavior w:val="content"/>
        </w:behaviors>
        <w:guid w:val="{A0A1131F-F29A-40D1-B497-AC2D1AFFC27C}"/>
      </w:docPartPr>
      <w:docPartBody>
        <w:p w:rsidR="002A0DBA" w:rsidRDefault="0000623E" w:rsidP="0000623E">
          <w:pPr>
            <w:pStyle w:val="57D0375BFEE744B196B1B9DE57FC99D4"/>
          </w:pPr>
          <w:r>
            <w:rPr>
              <w:color w:val="000000" w:themeColor="text1"/>
            </w:rPr>
            <w:t>Notes</w:t>
          </w:r>
        </w:p>
      </w:docPartBody>
    </w:docPart>
    <w:docPart>
      <w:docPartPr>
        <w:name w:val="6BD33FD69784434CAE1B81B7187C33AE"/>
        <w:category>
          <w:name w:val="General"/>
          <w:gallery w:val="placeholder"/>
        </w:category>
        <w:types>
          <w:type w:val="bbPlcHdr"/>
        </w:types>
        <w:behaviors>
          <w:behavior w:val="content"/>
        </w:behaviors>
        <w:guid w:val="{6FE124E2-B230-41EA-8419-664AE34C286A}"/>
      </w:docPartPr>
      <w:docPartBody>
        <w:p w:rsidR="002A0DBA" w:rsidRDefault="0000623E" w:rsidP="0000623E">
          <w:pPr>
            <w:pStyle w:val="6BD33FD69784434CAE1B81B7187C33AE"/>
          </w:pPr>
          <w:r>
            <w:rPr>
              <w:color w:val="000000" w:themeColor="text1"/>
            </w:rPr>
            <w:t>DisposalID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83"/>
    <w:rsid w:val="0000623E"/>
    <w:rsid w:val="000477C5"/>
    <w:rsid w:val="000608FA"/>
    <w:rsid w:val="000C2E19"/>
    <w:rsid w:val="00182312"/>
    <w:rsid w:val="0020781C"/>
    <w:rsid w:val="00236EEB"/>
    <w:rsid w:val="002A0DBA"/>
    <w:rsid w:val="002B1ABF"/>
    <w:rsid w:val="002D2118"/>
    <w:rsid w:val="0030198A"/>
    <w:rsid w:val="00310BE2"/>
    <w:rsid w:val="00355BD7"/>
    <w:rsid w:val="00390B41"/>
    <w:rsid w:val="003D707B"/>
    <w:rsid w:val="003E6EA5"/>
    <w:rsid w:val="004071F8"/>
    <w:rsid w:val="0042397A"/>
    <w:rsid w:val="00482A04"/>
    <w:rsid w:val="00493F6B"/>
    <w:rsid w:val="004B0854"/>
    <w:rsid w:val="004E7AA2"/>
    <w:rsid w:val="00513499"/>
    <w:rsid w:val="005659C9"/>
    <w:rsid w:val="00582783"/>
    <w:rsid w:val="005A0E11"/>
    <w:rsid w:val="00620DFC"/>
    <w:rsid w:val="006344D9"/>
    <w:rsid w:val="00657747"/>
    <w:rsid w:val="00661DC0"/>
    <w:rsid w:val="006664D1"/>
    <w:rsid w:val="006B50D9"/>
    <w:rsid w:val="007340A8"/>
    <w:rsid w:val="0075570A"/>
    <w:rsid w:val="00775D09"/>
    <w:rsid w:val="007C53EA"/>
    <w:rsid w:val="007E453D"/>
    <w:rsid w:val="007F4B33"/>
    <w:rsid w:val="00844847"/>
    <w:rsid w:val="008658EF"/>
    <w:rsid w:val="00872D61"/>
    <w:rsid w:val="008B6558"/>
    <w:rsid w:val="0095016F"/>
    <w:rsid w:val="009F155C"/>
    <w:rsid w:val="00A00A87"/>
    <w:rsid w:val="00A12EC2"/>
    <w:rsid w:val="00A64E8F"/>
    <w:rsid w:val="00B74BE8"/>
    <w:rsid w:val="00BE2E59"/>
    <w:rsid w:val="00C22ED8"/>
    <w:rsid w:val="00CD6B0E"/>
    <w:rsid w:val="00CE146E"/>
    <w:rsid w:val="00CE7639"/>
    <w:rsid w:val="00CF5DEB"/>
    <w:rsid w:val="00D20E95"/>
    <w:rsid w:val="00E05004"/>
    <w:rsid w:val="00E126E6"/>
    <w:rsid w:val="00E549E4"/>
    <w:rsid w:val="00EC1721"/>
    <w:rsid w:val="00F0605C"/>
    <w:rsid w:val="00F125D0"/>
    <w:rsid w:val="00F3790A"/>
    <w:rsid w:val="00FB1DB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5DC8B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1"/>
    <w:rsid w:val="0095016F"/>
    <w:rPr>
      <w:b/>
      <w:bCs/>
    </w:rPr>
  </w:style>
  <w:style w:type="paragraph" w:customStyle="1" w:styleId="289249FD97A94E79B553751A8AF2DFD93">
    <w:name w:val="289249FD97A94E79B553751A8AF2DFD93"/>
    <w:rsid w:val="00355BD7"/>
    <w:pPr>
      <w:spacing w:before="40" w:after="360" w:line="240" w:lineRule="auto"/>
      <w:ind w:left="720" w:right="720"/>
    </w:pPr>
    <w:rPr>
      <w:rFonts w:eastAsiaTheme="minorHAnsi"/>
      <w:color w:val="595959" w:themeColor="text1" w:themeTint="A6"/>
      <w:kern w:val="20"/>
      <w:sz w:val="24"/>
      <w:szCs w:val="20"/>
      <w:lang w:val="en-US" w:eastAsia="ja-JP"/>
    </w:rPr>
  </w:style>
  <w:style w:type="paragraph" w:customStyle="1" w:styleId="9B07949DFA4B4A88A5D573A14906DDF7">
    <w:name w:val="9B07949DFA4B4A88A5D573A14906DDF7"/>
    <w:rsid w:val="004071F8"/>
  </w:style>
  <w:style w:type="paragraph" w:customStyle="1" w:styleId="F1755D3542D444019FA5CD198198711F">
    <w:name w:val="F1755D3542D444019FA5CD198198711F"/>
  </w:style>
  <w:style w:type="paragraph" w:customStyle="1" w:styleId="F814CD694ECF4608A9D33615FD5C1DEC">
    <w:name w:val="F814CD694ECF4608A9D33615FD5C1DEC"/>
  </w:style>
  <w:style w:type="paragraph" w:customStyle="1" w:styleId="2930F3EC9BB34F5FB8047A0FF56E2B5F">
    <w:name w:val="2930F3EC9BB34F5FB8047A0FF56E2B5F"/>
  </w:style>
  <w:style w:type="paragraph" w:customStyle="1" w:styleId="15AF8236BECC47839DD54F9A783B98BD">
    <w:name w:val="15AF8236BECC47839DD54F9A783B98BD"/>
  </w:style>
  <w:style w:type="paragraph" w:customStyle="1" w:styleId="95AF300FFEB34046840D20645A933B4E">
    <w:name w:val="95AF300FFEB34046840D20645A933B4E"/>
  </w:style>
  <w:style w:type="paragraph" w:customStyle="1" w:styleId="E0E41F9FFE04482E9916D1B1C73C0441">
    <w:name w:val="E0E41F9FFE04482E9916D1B1C73C0441"/>
  </w:style>
  <w:style w:type="paragraph" w:customStyle="1" w:styleId="17E614E967374BCB874A3302476D5739">
    <w:name w:val="17E614E967374BCB874A3302476D5739"/>
  </w:style>
  <w:style w:type="paragraph" w:customStyle="1" w:styleId="CABDF4856D7A41088524EC5887649007">
    <w:name w:val="CABDF4856D7A41088524EC5887649007"/>
  </w:style>
  <w:style w:type="paragraph" w:customStyle="1" w:styleId="653282611F364791961C3882867F3A23">
    <w:name w:val="653282611F364791961C3882867F3A23"/>
  </w:style>
  <w:style w:type="paragraph" w:customStyle="1" w:styleId="C3BF4FE917BF4850BA8CD4B7FAF6CB91">
    <w:name w:val="C3BF4FE917BF4850BA8CD4B7FAF6CB91"/>
  </w:style>
  <w:style w:type="paragraph" w:customStyle="1" w:styleId="C3EADBF154584700B7C00FD3DC818A1D">
    <w:name w:val="C3EADBF154584700B7C00FD3DC818A1D"/>
  </w:style>
  <w:style w:type="paragraph" w:customStyle="1" w:styleId="774E14F4F6374FB68FBD38A54BE4FDE5">
    <w:name w:val="774E14F4F6374FB68FBD38A54BE4FDE5"/>
  </w:style>
  <w:style w:type="paragraph" w:customStyle="1" w:styleId="BD0860A5D4474923BABFD284E56E2CF6">
    <w:name w:val="BD0860A5D4474923BABFD284E56E2CF6"/>
  </w:style>
  <w:style w:type="paragraph" w:customStyle="1" w:styleId="CCEEE70300A44075B571732B3490AA4E">
    <w:name w:val="CCEEE70300A44075B571732B3490AA4E"/>
    <w:pPr>
      <w:spacing w:before="40" w:after="360" w:line="240" w:lineRule="auto"/>
      <w:ind w:left="720" w:right="720"/>
    </w:pPr>
    <w:rPr>
      <w:rFonts w:eastAsiaTheme="minorHAnsi"/>
      <w:color w:val="595959" w:themeColor="text1" w:themeTint="A6"/>
      <w:kern w:val="20"/>
      <w:sz w:val="24"/>
      <w:szCs w:val="20"/>
      <w:lang w:val="en-US" w:eastAsia="ja-JP"/>
    </w:rPr>
  </w:style>
  <w:style w:type="paragraph" w:customStyle="1" w:styleId="D032EC578B8C4CF089F543B3E92E5772">
    <w:name w:val="D032EC578B8C4CF089F543B3E92E5772"/>
    <w:pPr>
      <w:spacing w:before="40" w:after="360" w:line="240" w:lineRule="auto"/>
      <w:ind w:left="720" w:right="720"/>
    </w:pPr>
    <w:rPr>
      <w:rFonts w:eastAsiaTheme="minorHAnsi"/>
      <w:color w:val="595959" w:themeColor="text1" w:themeTint="A6"/>
      <w:kern w:val="20"/>
      <w:sz w:val="24"/>
      <w:szCs w:val="20"/>
      <w:lang w:val="en-US" w:eastAsia="ja-JP"/>
    </w:rPr>
  </w:style>
  <w:style w:type="paragraph" w:customStyle="1" w:styleId="06E347C11FD544F483DC3A8E0161D955">
    <w:name w:val="06E347C11FD544F483DC3A8E0161D955"/>
    <w:pPr>
      <w:spacing w:before="40" w:after="360" w:line="240" w:lineRule="auto"/>
      <w:ind w:left="720" w:right="720"/>
    </w:pPr>
    <w:rPr>
      <w:rFonts w:eastAsiaTheme="minorHAnsi"/>
      <w:color w:val="595959" w:themeColor="text1" w:themeTint="A6"/>
      <w:kern w:val="20"/>
      <w:sz w:val="24"/>
      <w:szCs w:val="20"/>
      <w:lang w:val="en-US" w:eastAsia="ja-JP"/>
    </w:rPr>
  </w:style>
  <w:style w:type="paragraph" w:customStyle="1" w:styleId="72C91F4BDA944D65AED46B1F34131B7F">
    <w:name w:val="72C91F4BDA944D65AED46B1F34131B7F"/>
  </w:style>
  <w:style w:type="paragraph" w:customStyle="1" w:styleId="A72CB152BBE04E178FBE0EFC8C82D0D7">
    <w:name w:val="A72CB152BBE04E178FBE0EFC8C82D0D7"/>
  </w:style>
  <w:style w:type="paragraph" w:customStyle="1" w:styleId="B23D5975596F4502BCE33FA4F0CC3235">
    <w:name w:val="B23D5975596F4502BCE33FA4F0CC3235"/>
  </w:style>
  <w:style w:type="paragraph" w:customStyle="1" w:styleId="4EC37270C40E4454A08E9C1F65BFBA93">
    <w:name w:val="4EC37270C40E4454A08E9C1F65BFBA93"/>
  </w:style>
  <w:style w:type="paragraph" w:customStyle="1" w:styleId="853DF2E6D4D04E99B3AA4ED409320D31">
    <w:name w:val="853DF2E6D4D04E99B3AA4ED409320D31"/>
  </w:style>
  <w:style w:type="paragraph" w:customStyle="1" w:styleId="CF236F3608EA4A45A51E5056A049F58C">
    <w:name w:val="CF236F3608EA4A45A51E5056A049F58C"/>
  </w:style>
  <w:style w:type="paragraph" w:customStyle="1" w:styleId="7EDF757E312B4AB8BFD276FF218D5974">
    <w:name w:val="7EDF757E312B4AB8BFD276FF218D5974"/>
  </w:style>
  <w:style w:type="paragraph" w:customStyle="1" w:styleId="AE975C8F9E9149B3BA9247D2703B3294">
    <w:name w:val="AE975C8F9E9149B3BA9247D2703B3294"/>
  </w:style>
  <w:style w:type="paragraph" w:customStyle="1" w:styleId="31E9E2B5C8D44A6BBC01EFB5992C6E91">
    <w:name w:val="31E9E2B5C8D44A6BBC01EFB5992C6E91"/>
  </w:style>
  <w:style w:type="paragraph" w:customStyle="1" w:styleId="EA9AF2A35B8C45958470D828F6B633E9">
    <w:name w:val="EA9AF2A35B8C45958470D828F6B633E9"/>
  </w:style>
  <w:style w:type="paragraph" w:customStyle="1" w:styleId="70CF6B2271884B9A99911673675238B6">
    <w:name w:val="70CF6B2271884B9A99911673675238B6"/>
  </w:style>
  <w:style w:type="paragraph" w:customStyle="1" w:styleId="40AC6933FBE847649CF7E2696647402D">
    <w:name w:val="40AC6933FBE847649CF7E2696647402D"/>
  </w:style>
  <w:style w:type="paragraph" w:customStyle="1" w:styleId="9C6EADBDCBEA40629D842DDFB94980A4">
    <w:name w:val="9C6EADBDCBEA40629D842DDFB94980A4"/>
  </w:style>
  <w:style w:type="paragraph" w:customStyle="1" w:styleId="22C1026599EB4701A275F735468501C8">
    <w:name w:val="22C1026599EB4701A275F735468501C8"/>
  </w:style>
  <w:style w:type="paragraph" w:customStyle="1" w:styleId="0A7BD611683146AF89610EB96B463444">
    <w:name w:val="0A7BD611683146AF89610EB96B463444"/>
  </w:style>
  <w:style w:type="paragraph" w:customStyle="1" w:styleId="DE2294335DAF48E5B2074FF252344914">
    <w:name w:val="DE2294335DAF48E5B2074FF252344914"/>
  </w:style>
  <w:style w:type="paragraph" w:customStyle="1" w:styleId="D54068D8E5D54378A6CFD76DFF8626C0">
    <w:name w:val="D54068D8E5D54378A6CFD76DFF8626C0"/>
  </w:style>
  <w:style w:type="paragraph" w:customStyle="1" w:styleId="C8C85B47015442D68C16536563CA850B">
    <w:name w:val="C8C85B47015442D68C16536563CA850B"/>
  </w:style>
  <w:style w:type="paragraph" w:customStyle="1" w:styleId="7278376F12D64541ABD30D22DCADBD2E">
    <w:name w:val="7278376F12D64541ABD30D22DCADBD2E"/>
  </w:style>
  <w:style w:type="paragraph" w:customStyle="1" w:styleId="18E8EEF8BF324107B144AC4A4DCBAB53">
    <w:name w:val="18E8EEF8BF324107B144AC4A4DCBAB53"/>
  </w:style>
  <w:style w:type="paragraph" w:customStyle="1" w:styleId="8102595A85E647BEA220EE1B55253BE2">
    <w:name w:val="8102595A85E647BEA220EE1B55253BE2"/>
  </w:style>
  <w:style w:type="paragraph" w:customStyle="1" w:styleId="B9A1F17226884AAAAD76BAD3EE1DEC5B">
    <w:name w:val="B9A1F17226884AAAAD76BAD3EE1DEC5B"/>
    <w:rsid w:val="0000623E"/>
  </w:style>
  <w:style w:type="paragraph" w:customStyle="1" w:styleId="0DB558110FC446D797D02F5BFA3E983A">
    <w:name w:val="0DB558110FC446D797D02F5BFA3E983A"/>
    <w:rsid w:val="0000623E"/>
  </w:style>
  <w:style w:type="paragraph" w:customStyle="1" w:styleId="7B20054EC7824B42826FCDFE16624DF7">
    <w:name w:val="7B20054EC7824B42826FCDFE16624DF7"/>
    <w:rsid w:val="0000623E"/>
  </w:style>
  <w:style w:type="paragraph" w:customStyle="1" w:styleId="97F781203FEF459BB9D1359B8B9C7724">
    <w:name w:val="97F781203FEF459BB9D1359B8B9C7724"/>
    <w:rsid w:val="0000623E"/>
  </w:style>
  <w:style w:type="paragraph" w:customStyle="1" w:styleId="3389354A16884C55954D22DCDF3F6DE2">
    <w:name w:val="3389354A16884C55954D22DCDF3F6DE2"/>
    <w:rsid w:val="0000623E"/>
  </w:style>
  <w:style w:type="paragraph" w:customStyle="1" w:styleId="57D0375BFEE744B196B1B9DE57FC99D4">
    <w:name w:val="57D0375BFEE744B196B1B9DE57FC99D4"/>
    <w:rsid w:val="0000623E"/>
  </w:style>
  <w:style w:type="paragraph" w:customStyle="1" w:styleId="6BD33FD69784434CAE1B81B7187C33AE">
    <w:name w:val="6BD33FD69784434CAE1B81B7187C33AE"/>
    <w:rsid w:val="00006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AType xmlns="3543fd99-5426-4d2d-8b2a-96fbf13fdf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D6774B217C0F4FB3E57735CBDEEF19" ma:contentTypeVersion="13" ma:contentTypeDescription="Create a new document." ma:contentTypeScope="" ma:versionID="9ed1134f3f53829f9087bcb0310d4d33">
  <xsd:schema xmlns:xsd="http://www.w3.org/2001/XMLSchema" xmlns:xs="http://www.w3.org/2001/XMLSchema" xmlns:p="http://schemas.microsoft.com/office/2006/metadata/properties" xmlns:ns2="52dc990d-5c77-4071-9dc8-d00c02e0d0fd" xmlns:ns3="3543fd99-5426-4d2d-8b2a-96fbf13fdf23" targetNamespace="http://schemas.microsoft.com/office/2006/metadata/properties" ma:root="true" ma:fieldsID="6a8cba223eb98e4d5da01e8a3bcd182a" ns2:_="" ns3:_="">
    <xsd:import namespace="52dc990d-5c77-4071-9dc8-d00c02e0d0fd"/>
    <xsd:import namespace="3543fd99-5426-4d2d-8b2a-96fbf13fdf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PAType"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dc990d-5c77-4071-9dc8-d00c02e0d0f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43fd99-5426-4d2d-8b2a-96fbf13fdf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PAType" ma:index="14" nillable="true" ma:displayName="PAType" ma:format="Dropdown" ma:internalName="PAType">
      <xsd:simpleType>
        <xsd:restriction base="dms:Text">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3543fd99-5426-4d2d-8b2a-96fbf13fdf23"/>
  </ds:schemaRefs>
</ds:datastoreItem>
</file>

<file path=customXml/itemProps3.xml><?xml version="1.0" encoding="utf-8"?>
<ds:datastoreItem xmlns:ds="http://schemas.openxmlformats.org/officeDocument/2006/customXml" ds:itemID="{3D393FE1-1517-4E84-9F28-F8477AB2FD52}"/>
</file>

<file path=docProps/app.xml><?xml version="1.0" encoding="utf-8"?>
<Properties xmlns="http://schemas.openxmlformats.org/officeDocument/2006/extended-properties" xmlns:vt="http://schemas.openxmlformats.org/officeDocument/2006/docPropsVTypes">
  <Template>Normal</Template>
  <TotalTime>0</TotalTime>
  <Pages>7</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2021-03-17T21:53:00Z</dcterms:created>
  <dcterms:modified xsi:type="dcterms:W3CDTF">2021-04-30T22:37:00Z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0x010100AAD6774B217C0F4FB3E57735CBDEEF19</vt:lpwstr>
  </property>
</Properties>
</file>